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6A895" w14:textId="1726E7A1" w:rsidR="00F639CD" w:rsidRPr="00F639CD" w:rsidRDefault="0008385D" w:rsidP="004615B1">
      <w:pPr>
        <w:pStyle w:val="1"/>
        <w:rPr>
          <w:rFonts w:hint="eastAsia"/>
        </w:rPr>
      </w:pPr>
      <w:r>
        <w:rPr>
          <w:rFonts w:hint="eastAsia"/>
        </w:rPr>
        <w:t>Spring</w:t>
      </w:r>
      <w:r w:rsidR="004615B1">
        <w:rPr>
          <w:rFonts w:hint="eastAsia"/>
        </w:rPr>
        <w:t>学习笔记</w:t>
      </w:r>
    </w:p>
    <w:p w14:paraId="5CBB19C2" w14:textId="77777777" w:rsidR="0008385D" w:rsidRDefault="0008385D" w:rsidP="0008385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简介</w:t>
      </w:r>
    </w:p>
    <w:p w14:paraId="10D813AD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为企业应用开发提供了一个轻量级的解决方案，是一个从实际开发中抽取出来的框架，它完成了大量开发中的通用步骤，留给开发者的仅仅是与特定应用相关的部分，从而大大提高了企业应用的开发效率。</w:t>
      </w:r>
    </w:p>
    <w:p w14:paraId="4C77926A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贯穿表现层、业务层、持久层。</w:t>
      </w:r>
      <w:r>
        <w:rPr>
          <w:rFonts w:hint="eastAsia"/>
        </w:rPr>
        <w:t>Spring</w:t>
      </w:r>
      <w:r>
        <w:rPr>
          <w:rFonts w:hint="eastAsia"/>
        </w:rPr>
        <w:t>并不取代那些已有的框架，而是以高度的开放性与他们无缝整合，其包括：基于依赖注入的核心机制、基于</w:t>
      </w:r>
      <w:r>
        <w:rPr>
          <w:rFonts w:hint="eastAsia"/>
        </w:rPr>
        <w:t>AOP</w:t>
      </w:r>
      <w:r>
        <w:rPr>
          <w:rFonts w:hint="eastAsia"/>
        </w:rPr>
        <w:t>的声明式事务管理、与多种持久层技术的整合，以及优秀的</w:t>
      </w:r>
      <w:r>
        <w:rPr>
          <w:rFonts w:hint="eastAsia"/>
        </w:rPr>
        <w:t>Web MVC</w:t>
      </w:r>
      <w:r>
        <w:rPr>
          <w:rFonts w:hint="eastAsia"/>
        </w:rPr>
        <w:t>框架等。</w:t>
      </w:r>
    </w:p>
    <w:p w14:paraId="2238B9B0" w14:textId="77777777" w:rsidR="0008385D" w:rsidRDefault="0008385D" w:rsidP="0008385D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优点</w:t>
      </w:r>
      <w:r>
        <w:rPr>
          <w:rFonts w:hint="eastAsia"/>
        </w:rPr>
        <w:t xml:space="preserve"> </w:t>
      </w:r>
      <w:r>
        <w:rPr>
          <w:rFonts w:hint="eastAsia"/>
          <w:position w:val="-10"/>
        </w:rPr>
        <w:object w:dxaOrig="1444" w:dyaOrig="340" w14:anchorId="58686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pt;height:16.8pt" o:ole="">
            <v:imagedata r:id="rId8" o:title=""/>
          </v:shape>
          <o:OLEObject Type="Embed" ProgID="Equation.KSEE3" ShapeID="_x0000_i1026" DrawAspect="Content" ObjectID="_1609948324" r:id="rId9">
            <o:FieldCodes>\* MERGEFORMAT</o:FieldCodes>
          </o:OLEObject>
        </w:object>
      </w:r>
    </w:p>
    <w:p w14:paraId="75384BDB" w14:textId="77777777" w:rsidR="0008385D" w:rsidRDefault="0008385D" w:rsidP="0008385D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低侵入式设计，代码污染极低。</w:t>
      </w:r>
    </w:p>
    <w:p w14:paraId="0BC3163C" w14:textId="77777777" w:rsidR="0008385D" w:rsidRDefault="0008385D" w:rsidP="0008385D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独立于各种应用服务器。基于</w:t>
      </w:r>
      <w:r>
        <w:rPr>
          <w:rFonts w:hint="eastAsia"/>
        </w:rPr>
        <w:t>Spring</w:t>
      </w:r>
      <w:r>
        <w:rPr>
          <w:rFonts w:hint="eastAsia"/>
        </w:rPr>
        <w:t>框架的应用，可以真正实现</w:t>
      </w:r>
      <w:r>
        <w:rPr>
          <w:rFonts w:hint="eastAsia"/>
        </w:rPr>
        <w:t>Write Once</w:t>
      </w:r>
      <w:r>
        <w:rPr>
          <w:rFonts w:hint="eastAsia"/>
        </w:rPr>
        <w:t>，</w:t>
      </w:r>
      <w:r>
        <w:rPr>
          <w:rFonts w:hint="eastAsia"/>
        </w:rPr>
        <w:t>Run Anywhere</w:t>
      </w:r>
      <w:r>
        <w:rPr>
          <w:rFonts w:hint="eastAsia"/>
        </w:rPr>
        <w:t>的承诺。</w:t>
      </w:r>
    </w:p>
    <w:p w14:paraId="5638B112" w14:textId="77777777" w:rsidR="0008385D" w:rsidRDefault="0008385D" w:rsidP="0008385D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Pr="00B432E8">
        <w:rPr>
          <w:rFonts w:hint="eastAsia"/>
          <w:color w:val="FF0000"/>
        </w:rPr>
        <w:t>IOC</w:t>
      </w:r>
      <w:r w:rsidRPr="00B432E8">
        <w:rPr>
          <w:rFonts w:hint="eastAsia"/>
          <w:color w:val="FF0000"/>
        </w:rPr>
        <w:t>容器降低了业务对象替换的复杂性</w:t>
      </w:r>
      <w:r>
        <w:rPr>
          <w:rFonts w:hint="eastAsia"/>
        </w:rPr>
        <w:t>，</w:t>
      </w:r>
      <w:r w:rsidRPr="00B432E8">
        <w:rPr>
          <w:rFonts w:hint="eastAsia"/>
          <w:color w:val="FF0000"/>
        </w:rPr>
        <w:t>提高了组件之间的解耦</w:t>
      </w:r>
      <w:r>
        <w:rPr>
          <w:rFonts w:hint="eastAsia"/>
        </w:rPr>
        <w:t>。</w:t>
      </w:r>
    </w:p>
    <w:p w14:paraId="57EDDEFF" w14:textId="77777777" w:rsidR="0008385D" w:rsidRDefault="0008385D" w:rsidP="0008385D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Pr="00AE2582">
        <w:rPr>
          <w:rFonts w:hint="eastAsia"/>
          <w:color w:val="FF0000"/>
        </w:rPr>
        <w:t>AOP</w:t>
      </w:r>
      <w:r w:rsidRPr="00AE2582">
        <w:rPr>
          <w:rFonts w:hint="eastAsia"/>
          <w:color w:val="FF0000"/>
        </w:rPr>
        <w:t>支持允许将一些通用任务</w:t>
      </w:r>
      <w:r>
        <w:rPr>
          <w:rFonts w:hint="eastAsia"/>
        </w:rPr>
        <w:t>如安全、事务、日志等进行</w:t>
      </w:r>
      <w:r w:rsidRPr="00AE2582">
        <w:rPr>
          <w:rFonts w:hint="eastAsia"/>
          <w:color w:val="FF0000"/>
        </w:rPr>
        <w:t>集中处理</w:t>
      </w:r>
      <w:r>
        <w:rPr>
          <w:rFonts w:hint="eastAsia"/>
        </w:rPr>
        <w:t>，从而</w:t>
      </w:r>
      <w:r w:rsidRPr="00AE2582">
        <w:rPr>
          <w:rFonts w:hint="eastAsia"/>
          <w:color w:val="FF0000"/>
        </w:rPr>
        <w:t>提供更好的复用</w:t>
      </w:r>
      <w:r>
        <w:rPr>
          <w:rFonts w:hint="eastAsia"/>
        </w:rPr>
        <w:t>。</w:t>
      </w:r>
    </w:p>
    <w:p w14:paraId="5B90C636" w14:textId="77777777" w:rsidR="0008385D" w:rsidRDefault="0008385D" w:rsidP="0008385D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Pr="00AE2582">
        <w:rPr>
          <w:rFonts w:hint="eastAsia"/>
          <w:color w:val="FF0000"/>
        </w:rPr>
        <w:t>ORM</w:t>
      </w:r>
      <w:r w:rsidRPr="00AE2582">
        <w:rPr>
          <w:rFonts w:hint="eastAsia"/>
          <w:color w:val="FF0000"/>
        </w:rPr>
        <w:t>和</w:t>
      </w:r>
      <w:r w:rsidRPr="00AE2582">
        <w:rPr>
          <w:rFonts w:hint="eastAsia"/>
          <w:color w:val="FF0000"/>
        </w:rPr>
        <w:t>DAO</w:t>
      </w:r>
      <w:r w:rsidRPr="00AE2582">
        <w:rPr>
          <w:rFonts w:hint="eastAsia"/>
          <w:color w:val="FF0000"/>
        </w:rPr>
        <w:t>提供了与第三方持久层框架的良好整合，并简化了底层数据库的访问</w:t>
      </w:r>
      <w:r>
        <w:rPr>
          <w:rFonts w:hint="eastAsia"/>
        </w:rPr>
        <w:t>。</w:t>
      </w:r>
    </w:p>
    <w:p w14:paraId="5C10DCD5" w14:textId="77777777" w:rsidR="0008385D" w:rsidRDefault="0008385D" w:rsidP="0008385D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的</w:t>
      </w:r>
      <w:r w:rsidRPr="00AE2582">
        <w:rPr>
          <w:rFonts w:hint="eastAsia"/>
          <w:color w:val="FF0000"/>
        </w:rPr>
        <w:t>高度开放性</w:t>
      </w:r>
      <w:r>
        <w:rPr>
          <w:rFonts w:hint="eastAsia"/>
        </w:rPr>
        <w:t>，并</w:t>
      </w:r>
      <w:r w:rsidRPr="00AE2582">
        <w:rPr>
          <w:rFonts w:hint="eastAsia"/>
          <w:color w:val="FF0000"/>
        </w:rPr>
        <w:t>不强制应用完全依赖于</w:t>
      </w:r>
      <w:r w:rsidRPr="00AE2582">
        <w:rPr>
          <w:rFonts w:hint="eastAsia"/>
          <w:color w:val="FF0000"/>
        </w:rPr>
        <w:t>Spring</w:t>
      </w:r>
      <w:r>
        <w:rPr>
          <w:rFonts w:hint="eastAsia"/>
        </w:rPr>
        <w:t>，开发者可以自由选用</w:t>
      </w:r>
      <w:r>
        <w:rPr>
          <w:rFonts w:hint="eastAsia"/>
        </w:rPr>
        <w:t>Spring</w:t>
      </w:r>
      <w:r>
        <w:rPr>
          <w:rFonts w:hint="eastAsia"/>
        </w:rPr>
        <w:t>框架的部分或全部。</w:t>
      </w:r>
    </w:p>
    <w:p w14:paraId="0DF4C1B5" w14:textId="77777777" w:rsidR="0008385D" w:rsidRDefault="0008385D" w:rsidP="0008385D"/>
    <w:p w14:paraId="01B7E691" w14:textId="77777777" w:rsidR="0008385D" w:rsidRDefault="0008385D" w:rsidP="0008385D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容器（</w:t>
      </w:r>
      <w:r>
        <w:rPr>
          <w:rFonts w:hint="eastAsia"/>
        </w:rPr>
        <w:t>Core Container</w:t>
      </w:r>
      <w:r>
        <w:rPr>
          <w:rFonts w:hint="eastAsia"/>
        </w:rPr>
        <w:t>）</w:t>
      </w:r>
    </w:p>
    <w:p w14:paraId="071509CB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框架时，必须使用</w:t>
      </w:r>
      <w:r>
        <w:rPr>
          <w:rFonts w:hint="eastAsia"/>
        </w:rPr>
        <w:t>Spring Core Container</w:t>
      </w:r>
      <w:r>
        <w:rPr>
          <w:rFonts w:hint="eastAsia"/>
        </w:rPr>
        <w:t>（</w:t>
      </w:r>
      <w:r>
        <w:rPr>
          <w:rFonts w:hint="eastAsia"/>
        </w:rPr>
        <w:t>Spring</w:t>
      </w:r>
      <w:r>
        <w:rPr>
          <w:rFonts w:hint="eastAsia"/>
        </w:rPr>
        <w:t>容器），它代表了</w:t>
      </w:r>
      <w:r>
        <w:rPr>
          <w:rFonts w:hint="eastAsia"/>
        </w:rPr>
        <w:t>Spring</w:t>
      </w:r>
      <w:r>
        <w:rPr>
          <w:rFonts w:hint="eastAsia"/>
        </w:rPr>
        <w:t>框架的核心机制。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beans</w:t>
      </w:r>
      <w:r>
        <w:rPr>
          <w:rFonts w:hint="eastAsia"/>
        </w:rPr>
        <w:t>、</w:t>
      </w:r>
      <w:r>
        <w:rPr>
          <w:rFonts w:hint="eastAsia"/>
        </w:rPr>
        <w:t>context</w:t>
      </w:r>
      <w:r>
        <w:rPr>
          <w:rFonts w:hint="eastAsia"/>
        </w:rPr>
        <w:t>、</w:t>
      </w:r>
      <w:r>
        <w:rPr>
          <w:rFonts w:hint="eastAsia"/>
        </w:rPr>
        <w:t>expression</w:t>
      </w:r>
      <w:r>
        <w:rPr>
          <w:rFonts w:hint="eastAsia"/>
        </w:rPr>
        <w:t>四个包及其子包组成了</w:t>
      </w:r>
      <w:r>
        <w:rPr>
          <w:rFonts w:hint="eastAsia"/>
        </w:rPr>
        <w:t>Spring</w:t>
      </w:r>
      <w:r>
        <w:rPr>
          <w:rFonts w:hint="eastAsia"/>
        </w:rPr>
        <w:t>容器，主要提供</w:t>
      </w:r>
      <w:r>
        <w:rPr>
          <w:rFonts w:hint="eastAsia"/>
        </w:rPr>
        <w:t>Spring IOC</w:t>
      </w:r>
      <w:r>
        <w:rPr>
          <w:rFonts w:hint="eastAsia"/>
        </w:rPr>
        <w:t>容器支持。</w:t>
      </w:r>
      <w:r>
        <w:rPr>
          <w:rFonts w:hint="eastAsia"/>
        </w:rPr>
        <w:t>expression</w:t>
      </w:r>
      <w:r>
        <w:rPr>
          <w:rFonts w:hint="eastAsia"/>
        </w:rPr>
        <w:t>及其子包提供了</w:t>
      </w:r>
      <w:r>
        <w:rPr>
          <w:rFonts w:hint="eastAsia"/>
        </w:rPr>
        <w:t>Spring Expression Language</w:t>
      </w:r>
      <w:r>
        <w:rPr>
          <w:rFonts w:hint="eastAsia"/>
        </w:rPr>
        <w:t>支持。</w:t>
      </w:r>
    </w:p>
    <w:p w14:paraId="4D255E4E" w14:textId="77777777" w:rsidR="0008385D" w:rsidRDefault="0008385D" w:rsidP="0008385D">
      <w:pPr>
        <w:pStyle w:val="3"/>
      </w:pPr>
      <w:r>
        <w:rPr>
          <w:rFonts w:hint="eastAsia"/>
        </w:rPr>
        <w:t>Spring 5.0</w:t>
      </w:r>
      <w:r>
        <w:rPr>
          <w:rFonts w:hint="eastAsia"/>
        </w:rPr>
        <w:t>的变化</w:t>
      </w:r>
    </w:p>
    <w:p w14:paraId="2D9FB197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 xml:space="preserve">Spring 5.0 </w:t>
      </w:r>
      <w:r>
        <w:rPr>
          <w:rFonts w:hint="eastAsia"/>
        </w:rPr>
        <w:t>对</w:t>
      </w:r>
      <w:r>
        <w:rPr>
          <w:rFonts w:hint="eastAsia"/>
        </w:rPr>
        <w:t>JDK</w:t>
      </w:r>
      <w:r>
        <w:rPr>
          <w:rFonts w:hint="eastAsia"/>
        </w:rPr>
        <w:t>的最低要求是</w:t>
      </w:r>
      <w:r>
        <w:rPr>
          <w:rFonts w:hint="eastAsia"/>
        </w:rPr>
        <w:t>Java8</w:t>
      </w:r>
      <w:r>
        <w:rPr>
          <w:rFonts w:hint="eastAsia"/>
        </w:rPr>
        <w:t>，可以在运行时支持</w:t>
      </w:r>
      <w:r>
        <w:rPr>
          <w:rFonts w:hint="eastAsia"/>
        </w:rPr>
        <w:t>Java9.</w:t>
      </w:r>
    </w:p>
    <w:p w14:paraId="626CC18C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Java8</w:t>
      </w:r>
      <w:r>
        <w:rPr>
          <w:rFonts w:hint="eastAsia"/>
        </w:rPr>
        <w:t>反射增强，</w:t>
      </w:r>
      <w:r>
        <w:rPr>
          <w:rFonts w:hint="eastAsia"/>
        </w:rPr>
        <w:t xml:space="preserve">Spring 5.0 </w:t>
      </w:r>
      <w:r>
        <w:rPr>
          <w:rFonts w:hint="eastAsia"/>
        </w:rPr>
        <w:t>可以对方法的参数进行更高效的访问。</w:t>
      </w:r>
    </w:p>
    <w:p w14:paraId="014A13F2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核心接口加入了对</w:t>
      </w:r>
      <w:r>
        <w:rPr>
          <w:rFonts w:hint="eastAsia"/>
        </w:rPr>
        <w:t xml:space="preserve">Java8 </w:t>
      </w:r>
      <w:r>
        <w:rPr>
          <w:rFonts w:hint="eastAsia"/>
        </w:rPr>
        <w:t>接口支持的默认方法。</w:t>
      </w:r>
    </w:p>
    <w:p w14:paraId="11EBD69A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自带通用的日志封装，不在需要额外的</w:t>
      </w:r>
      <w:r>
        <w:rPr>
          <w:rFonts w:hint="eastAsia"/>
        </w:rPr>
        <w:t>common-loggin</w:t>
      </w:r>
      <w:r>
        <w:rPr>
          <w:rFonts w:hint="eastAsia"/>
        </w:rPr>
        <w:t>日志包。</w:t>
      </w:r>
    </w:p>
    <w:p w14:paraId="1F948174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引入</w:t>
      </w:r>
      <w:r>
        <w:rPr>
          <w:rFonts w:hint="eastAsia"/>
        </w:rPr>
        <w:t>@Nullable</w:t>
      </w:r>
      <w:r>
        <w:rPr>
          <w:rFonts w:hint="eastAsia"/>
        </w:rPr>
        <w:t>和</w:t>
      </w:r>
      <w:r>
        <w:rPr>
          <w:rFonts w:hint="eastAsia"/>
        </w:rPr>
        <w:t>@NotNull</w:t>
      </w:r>
      <w:r>
        <w:rPr>
          <w:rFonts w:hint="eastAsia"/>
        </w:rPr>
        <w:t>注解来修饰可空的参数以及返回值，避免运行时导致</w:t>
      </w:r>
      <w:r>
        <w:rPr>
          <w:rFonts w:hint="eastAsia"/>
        </w:rPr>
        <w:t>NPE</w:t>
      </w:r>
      <w:r>
        <w:rPr>
          <w:rFonts w:hint="eastAsia"/>
        </w:rPr>
        <w:t>异常。</w:t>
      </w:r>
    </w:p>
    <w:p w14:paraId="1F370444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lastRenderedPageBreak/>
        <w:t>支持使用</w:t>
      </w:r>
      <w:r>
        <w:rPr>
          <w:rFonts w:hint="eastAsia"/>
          <w:color w:val="FF0000"/>
        </w:rPr>
        <w:t>组件索引</w:t>
      </w:r>
      <w:r>
        <w:rPr>
          <w:rFonts w:hint="eastAsia"/>
        </w:rPr>
        <w:t>来扫描目标组件，比类路径扫描更高效。</w:t>
      </w:r>
    </w:p>
    <w:p w14:paraId="1CAB5A9E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支持</w:t>
      </w:r>
      <w:r>
        <w:rPr>
          <w:rFonts w:hint="eastAsia"/>
        </w:rPr>
        <w:t>JetBrains Kotlin</w:t>
      </w:r>
      <w:r>
        <w:rPr>
          <w:rFonts w:hint="eastAsia"/>
        </w:rPr>
        <w:t>语言。</w:t>
      </w:r>
    </w:p>
    <w:p w14:paraId="74C01A2D" w14:textId="77777777" w:rsidR="0008385D" w:rsidRDefault="0008385D" w:rsidP="0008385D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t>Web</w:t>
      </w:r>
      <w:r>
        <w:rPr>
          <w:rFonts w:hint="eastAsia"/>
        </w:rPr>
        <w:t>支持已经升级为</w:t>
      </w:r>
      <w:r>
        <w:rPr>
          <w:rFonts w:hint="eastAsia"/>
        </w:rPr>
        <w:t xml:space="preserve">Servlet 3.1 </w:t>
      </w:r>
      <w:r>
        <w:rPr>
          <w:rFonts w:hint="eastAsia"/>
        </w:rPr>
        <w:t>以及更高版本的规范。</w:t>
      </w:r>
    </w:p>
    <w:p w14:paraId="08B93071" w14:textId="77777777" w:rsidR="0008385D" w:rsidRDefault="0008385D" w:rsidP="0008385D">
      <w:r>
        <w:rPr>
          <w:rFonts w:hint="eastAsia"/>
        </w:rPr>
        <w:t>总体看，</w:t>
      </w:r>
      <w:r>
        <w:rPr>
          <w:rFonts w:hint="eastAsia"/>
        </w:rPr>
        <w:t xml:space="preserve">Spring 5.0 </w:t>
      </w:r>
      <w:r>
        <w:rPr>
          <w:rFonts w:hint="eastAsia"/>
        </w:rPr>
        <w:t>主要升级就是全面基于</w:t>
      </w:r>
      <w:r>
        <w:rPr>
          <w:rFonts w:hint="eastAsia"/>
        </w:rPr>
        <w:t>Java8</w:t>
      </w:r>
      <w:r>
        <w:rPr>
          <w:rFonts w:hint="eastAsia"/>
        </w:rPr>
        <w:t>，并在运行时支持</w:t>
      </w:r>
      <w:r>
        <w:rPr>
          <w:rFonts w:hint="eastAsia"/>
        </w:rPr>
        <w:t>Java9</w:t>
      </w:r>
      <w:r>
        <w:rPr>
          <w:rFonts w:hint="eastAsia"/>
        </w:rPr>
        <w:t>和</w:t>
      </w:r>
      <w:r>
        <w:rPr>
          <w:rFonts w:hint="eastAsia"/>
        </w:rPr>
        <w:t xml:space="preserve">Servlet 3.1 </w:t>
      </w:r>
      <w:r>
        <w:rPr>
          <w:rFonts w:hint="eastAsia"/>
        </w:rPr>
        <w:t>规范，也为核心</w:t>
      </w:r>
      <w:r>
        <w:rPr>
          <w:rFonts w:hint="eastAsia"/>
        </w:rPr>
        <w:t>IoC</w:t>
      </w:r>
      <w:r>
        <w:rPr>
          <w:rFonts w:hint="eastAsia"/>
        </w:rPr>
        <w:t>容器增加了一些注解，并通过组件索引扫描来提升运行效率。</w:t>
      </w:r>
    </w:p>
    <w:p w14:paraId="43841320" w14:textId="77777777" w:rsidR="0008385D" w:rsidRDefault="0008385D" w:rsidP="0008385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入门</w:t>
      </w:r>
    </w:p>
    <w:p w14:paraId="3CDE95AE" w14:textId="77777777" w:rsidR="0008385D" w:rsidRDefault="0008385D" w:rsidP="0008385D">
      <w:pPr>
        <w:pStyle w:val="3"/>
      </w:pPr>
      <w:r>
        <w:rPr>
          <w:rFonts w:hint="eastAsia"/>
        </w:rPr>
        <w:t>Spring</w:t>
      </w:r>
      <w:r>
        <w:rPr>
          <w:rFonts w:hint="eastAsia"/>
        </w:rPr>
        <w:t>下载安装</w:t>
      </w:r>
    </w:p>
    <w:p w14:paraId="422112FF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是一个独立的框架，不需依赖于任何</w:t>
      </w:r>
      <w:r>
        <w:rPr>
          <w:rFonts w:hint="eastAsia"/>
        </w:rPr>
        <w:t>Web</w:t>
      </w:r>
      <w:r>
        <w:rPr>
          <w:rFonts w:hint="eastAsia"/>
        </w:rPr>
        <w:t>服务器或容器，既可以在独立的</w:t>
      </w:r>
      <w:r>
        <w:rPr>
          <w:rFonts w:hint="eastAsia"/>
        </w:rPr>
        <w:t>JavaSE</w:t>
      </w:r>
      <w:r>
        <w:rPr>
          <w:rFonts w:hint="eastAsia"/>
        </w:rPr>
        <w:t>项目中使用，也可在</w:t>
      </w:r>
      <w:r>
        <w:rPr>
          <w:rFonts w:hint="eastAsia"/>
        </w:rPr>
        <w:t>Java Web</w:t>
      </w:r>
      <w:r>
        <w:rPr>
          <w:rFonts w:hint="eastAsia"/>
        </w:rPr>
        <w:t>项目中使用。</w:t>
      </w:r>
    </w:p>
    <w:p w14:paraId="09E291DD" w14:textId="77777777" w:rsidR="0008385D" w:rsidRDefault="0008385D" w:rsidP="0008385D">
      <w:pPr>
        <w:ind w:firstLine="420"/>
      </w:pPr>
      <w:r>
        <w:rPr>
          <w:rFonts w:hint="eastAsia"/>
        </w:rPr>
        <w:t>下载</w:t>
      </w:r>
    </w:p>
    <w:p w14:paraId="54027ADD" w14:textId="77777777" w:rsidR="0008385D" w:rsidRDefault="0008385D" w:rsidP="0008385D">
      <w:pPr>
        <w:ind w:firstLine="420"/>
      </w:pPr>
      <w:r>
        <w:rPr>
          <w:rFonts w:hint="eastAsia"/>
        </w:rPr>
        <w:t>登录站点，下载</w:t>
      </w:r>
      <w:r>
        <w:rPr>
          <w:rFonts w:hint="eastAsia"/>
        </w:rPr>
        <w:t>spring-framework-5.0.2.Release-dist.zip</w:t>
      </w:r>
      <w:r>
        <w:rPr>
          <w:rFonts w:hint="eastAsia"/>
        </w:rPr>
        <w:t>压缩文件</w:t>
      </w:r>
    </w:p>
    <w:p w14:paraId="7E30573C" w14:textId="77777777" w:rsidR="0008385D" w:rsidRDefault="0008385D" w:rsidP="0008385D">
      <w:pPr>
        <w:ind w:firstLine="420"/>
      </w:pPr>
      <w:r>
        <w:rPr>
          <w:rFonts w:hint="eastAsia"/>
        </w:rPr>
        <w:t>解压缩</w:t>
      </w:r>
    </w:p>
    <w:p w14:paraId="1F8F88AB" w14:textId="77777777" w:rsidR="0008385D" w:rsidRDefault="0008385D" w:rsidP="0008385D">
      <w:pPr>
        <w:ind w:firstLine="420"/>
      </w:pPr>
      <w:r>
        <w:rPr>
          <w:rFonts w:hint="eastAsia"/>
        </w:rPr>
        <w:t>文件夹中包含几个子文件夹：</w:t>
      </w:r>
    </w:p>
    <w:p w14:paraId="607AC2F0" w14:textId="77777777" w:rsidR="0008385D" w:rsidRDefault="0008385D" w:rsidP="0008385D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docs</w:t>
      </w:r>
      <w:r>
        <w:rPr>
          <w:rFonts w:hint="eastAsia"/>
        </w:rPr>
        <w:t>：存放</w:t>
      </w:r>
      <w:r>
        <w:rPr>
          <w:rFonts w:hint="eastAsia"/>
        </w:rPr>
        <w:t>Spring</w:t>
      </w:r>
      <w:r>
        <w:rPr>
          <w:rFonts w:hint="eastAsia"/>
        </w:rPr>
        <w:t>的相关文档，包含开发指南、</w:t>
      </w:r>
      <w:r>
        <w:rPr>
          <w:rFonts w:hint="eastAsia"/>
        </w:rPr>
        <w:t>API</w:t>
      </w:r>
      <w:r>
        <w:rPr>
          <w:rFonts w:hint="eastAsia"/>
        </w:rPr>
        <w:t>参考文档。</w:t>
      </w:r>
    </w:p>
    <w:p w14:paraId="60956194" w14:textId="77777777" w:rsidR="0008385D" w:rsidRDefault="0008385D" w:rsidP="0008385D">
      <w:pPr>
        <w:numPr>
          <w:ilvl w:val="0"/>
          <w:numId w:val="3"/>
        </w:numPr>
        <w:tabs>
          <w:tab w:val="left" w:pos="420"/>
        </w:tabs>
      </w:pPr>
      <w:r>
        <w:rPr>
          <w:rFonts w:hint="eastAsia"/>
        </w:rPr>
        <w:t>libs</w:t>
      </w:r>
      <w:r>
        <w:rPr>
          <w:rFonts w:hint="eastAsia"/>
        </w:rPr>
        <w:t>：存放</w:t>
      </w:r>
      <w:r>
        <w:rPr>
          <w:rFonts w:hint="eastAsia"/>
        </w:rPr>
        <w:t>JAR</w:t>
      </w:r>
      <w:r>
        <w:rPr>
          <w:rFonts w:hint="eastAsia"/>
        </w:rPr>
        <w:t>包，分为三类：</w:t>
      </w:r>
    </w:p>
    <w:p w14:paraId="5DCD5649" w14:textId="77777777" w:rsidR="0008385D" w:rsidRDefault="0008385D" w:rsidP="0008385D">
      <w:pPr>
        <w:numPr>
          <w:ilvl w:val="1"/>
          <w:numId w:val="3"/>
        </w:numPr>
        <w:tabs>
          <w:tab w:val="left" w:pos="840"/>
        </w:tabs>
      </w:pPr>
      <w:r>
        <w:rPr>
          <w:rFonts w:hint="eastAsia"/>
        </w:rPr>
        <w:t>1.Spring</w:t>
      </w:r>
      <w:r>
        <w:rPr>
          <w:rFonts w:hint="eastAsia"/>
        </w:rPr>
        <w:t>框架</w:t>
      </w:r>
      <w:r>
        <w:rPr>
          <w:rFonts w:hint="eastAsia"/>
        </w:rPr>
        <w:t>class</w:t>
      </w:r>
      <w:r>
        <w:rPr>
          <w:rFonts w:hint="eastAsia"/>
        </w:rPr>
        <w:t>文件的</w:t>
      </w:r>
      <w:r>
        <w:rPr>
          <w:rFonts w:hint="eastAsia"/>
        </w:rPr>
        <w:t>JAR</w:t>
      </w:r>
      <w:r>
        <w:rPr>
          <w:rFonts w:hint="eastAsia"/>
        </w:rPr>
        <w:t>包；</w:t>
      </w:r>
    </w:p>
    <w:p w14:paraId="29742176" w14:textId="77777777" w:rsidR="0008385D" w:rsidRDefault="0008385D" w:rsidP="0008385D">
      <w:pPr>
        <w:numPr>
          <w:ilvl w:val="1"/>
          <w:numId w:val="3"/>
        </w:numPr>
        <w:tabs>
          <w:tab w:val="left" w:pos="840"/>
        </w:tabs>
      </w:pPr>
      <w:r>
        <w:rPr>
          <w:rFonts w:hint="eastAsia"/>
        </w:rPr>
        <w:t>2.Spring</w:t>
      </w:r>
      <w:r>
        <w:rPr>
          <w:rFonts w:hint="eastAsia"/>
        </w:rPr>
        <w:t>框架源文件压缩包，以</w:t>
      </w:r>
      <w:r>
        <w:rPr>
          <w:rFonts w:hint="eastAsia"/>
        </w:rPr>
        <w:t>-sources</w:t>
      </w:r>
      <w:r>
        <w:rPr>
          <w:rFonts w:hint="eastAsia"/>
        </w:rPr>
        <w:t>结尾。</w:t>
      </w:r>
    </w:p>
    <w:p w14:paraId="673477C4" w14:textId="77777777" w:rsidR="0008385D" w:rsidRDefault="0008385D" w:rsidP="0008385D">
      <w:pPr>
        <w:numPr>
          <w:ilvl w:val="1"/>
          <w:numId w:val="3"/>
        </w:numPr>
        <w:tabs>
          <w:tab w:val="left" w:pos="840"/>
        </w:tabs>
      </w:pPr>
      <w:r>
        <w:rPr>
          <w:rFonts w:hint="eastAsia"/>
        </w:rPr>
        <w:t>3.Spring</w:t>
      </w:r>
      <w:r>
        <w:rPr>
          <w:rFonts w:hint="eastAsia"/>
        </w:rPr>
        <w:t>框架</w:t>
      </w:r>
      <w:r>
        <w:rPr>
          <w:rFonts w:hint="eastAsia"/>
        </w:rPr>
        <w:t>API</w:t>
      </w:r>
      <w:r>
        <w:rPr>
          <w:rFonts w:hint="eastAsia"/>
        </w:rPr>
        <w:t>文档压缩包，以</w:t>
      </w:r>
      <w:r>
        <w:rPr>
          <w:rFonts w:hint="eastAsia"/>
        </w:rPr>
        <w:t>-javadoc</w:t>
      </w:r>
      <w:r>
        <w:rPr>
          <w:rFonts w:hint="eastAsia"/>
        </w:rPr>
        <w:t>结尾。</w:t>
      </w:r>
    </w:p>
    <w:p w14:paraId="62E39A7B" w14:textId="77777777" w:rsidR="0008385D" w:rsidRDefault="0008385D" w:rsidP="0008385D">
      <w:pPr>
        <w:ind w:left="420"/>
      </w:pPr>
      <w:r>
        <w:rPr>
          <w:rFonts w:hint="eastAsia"/>
        </w:rPr>
        <w:t>整个</w:t>
      </w:r>
      <w:r>
        <w:rPr>
          <w:rFonts w:hint="eastAsia"/>
        </w:rPr>
        <w:t>Spring</w:t>
      </w:r>
      <w:r>
        <w:rPr>
          <w:rFonts w:hint="eastAsia"/>
        </w:rPr>
        <w:t>框架由</w:t>
      </w:r>
      <w:r>
        <w:rPr>
          <w:rFonts w:hint="eastAsia"/>
        </w:rPr>
        <w:t>21</w:t>
      </w:r>
      <w:r>
        <w:rPr>
          <w:rFonts w:hint="eastAsia"/>
        </w:rPr>
        <w:t>个模块组成，</w:t>
      </w:r>
      <w:r>
        <w:rPr>
          <w:rFonts w:hint="eastAsia"/>
        </w:rPr>
        <w:t>Spring</w:t>
      </w:r>
      <w:r>
        <w:rPr>
          <w:rFonts w:hint="eastAsia"/>
        </w:rPr>
        <w:t>为每个模块都提供了三个压缩包。</w:t>
      </w:r>
    </w:p>
    <w:p w14:paraId="50AA3953" w14:textId="77777777" w:rsidR="0008385D" w:rsidRDefault="0008385D" w:rsidP="0008385D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schemas</w:t>
      </w:r>
      <w:r>
        <w:rPr>
          <w:rFonts w:hint="eastAsia"/>
        </w:rPr>
        <w:t>：包含</w:t>
      </w:r>
      <w:r>
        <w:rPr>
          <w:rFonts w:hint="eastAsia"/>
        </w:rPr>
        <w:t>Spring</w:t>
      </w:r>
      <w:r>
        <w:rPr>
          <w:rFonts w:hint="eastAsia"/>
        </w:rPr>
        <w:t>各种配置文件的</w:t>
      </w:r>
      <w:r>
        <w:rPr>
          <w:rFonts w:hint="eastAsia"/>
        </w:rPr>
        <w:t>XML Schema</w:t>
      </w:r>
      <w:r>
        <w:rPr>
          <w:rFonts w:hint="eastAsia"/>
        </w:rPr>
        <w:t>文档。</w:t>
      </w:r>
    </w:p>
    <w:p w14:paraId="2D65FA6C" w14:textId="77777777" w:rsidR="0008385D" w:rsidRDefault="0008385D" w:rsidP="0008385D">
      <w:pPr>
        <w:numPr>
          <w:ilvl w:val="0"/>
          <w:numId w:val="4"/>
        </w:numPr>
        <w:tabs>
          <w:tab w:val="left" w:pos="420"/>
        </w:tabs>
      </w:pPr>
      <w:r>
        <w:rPr>
          <w:rFonts w:hint="eastAsia"/>
        </w:rPr>
        <w:t>readme.txt</w:t>
      </w:r>
      <w:r>
        <w:rPr>
          <w:rFonts w:hint="eastAsia"/>
        </w:rPr>
        <w:t>、</w:t>
      </w:r>
      <w:r>
        <w:rPr>
          <w:rFonts w:hint="eastAsia"/>
        </w:rPr>
        <w:t>notice.txt</w:t>
      </w:r>
      <w:r>
        <w:rPr>
          <w:rFonts w:hint="eastAsia"/>
        </w:rPr>
        <w:t>、</w:t>
      </w:r>
      <w:r>
        <w:rPr>
          <w:rFonts w:hint="eastAsia"/>
        </w:rPr>
        <w:t>license.txt</w:t>
      </w:r>
      <w:r>
        <w:rPr>
          <w:rFonts w:hint="eastAsia"/>
        </w:rPr>
        <w:t>等说明性文档。</w:t>
      </w:r>
    </w:p>
    <w:p w14:paraId="3C44CFD6" w14:textId="21F458A0" w:rsidR="0008385D" w:rsidRDefault="0008385D" w:rsidP="0008385D">
      <w:pPr>
        <w:ind w:firstLine="420"/>
      </w:pPr>
      <w:r>
        <w:rPr>
          <w:rFonts w:hint="eastAsia"/>
        </w:rPr>
        <w:t>如果需要发布使用了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Java Web</w:t>
      </w:r>
      <w:r>
        <w:rPr>
          <w:rFonts w:hint="eastAsia"/>
        </w:rPr>
        <w:t>项目，还需要将</w:t>
      </w:r>
      <w:r>
        <w:rPr>
          <w:rFonts w:hint="eastAsia"/>
        </w:rPr>
        <w:t>Spring</w:t>
      </w:r>
      <w:r>
        <w:rPr>
          <w:rFonts w:hint="eastAsia"/>
        </w:rPr>
        <w:t>框架的</w:t>
      </w:r>
      <w:r>
        <w:rPr>
          <w:rFonts w:hint="eastAsia"/>
        </w:rPr>
        <w:t>JAR</w:t>
      </w:r>
      <w:r>
        <w:rPr>
          <w:rFonts w:hint="eastAsia"/>
        </w:rPr>
        <w:t>包（共</w:t>
      </w:r>
      <w:r>
        <w:rPr>
          <w:rFonts w:hint="eastAsia"/>
        </w:rPr>
        <w:t>21</w:t>
      </w:r>
      <w:r>
        <w:rPr>
          <w:rFonts w:hint="eastAsia"/>
        </w:rPr>
        <w:t>个</w:t>
      </w:r>
      <w:r>
        <w:rPr>
          <w:rFonts w:hint="eastAsia"/>
        </w:rPr>
        <w:t>JAR</w:t>
      </w:r>
      <w:r>
        <w:rPr>
          <w:rFonts w:hint="eastAsia"/>
        </w:rPr>
        <w:t>包）添加到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WEB-INF</w:t>
      </w:r>
      <w:r>
        <w:rPr>
          <w:rFonts w:hint="eastAsia"/>
        </w:rPr>
        <w:t>路径下。</w:t>
      </w:r>
    </w:p>
    <w:p w14:paraId="35F8C05A" w14:textId="7D1E07E8" w:rsidR="004762E2" w:rsidRDefault="004762E2" w:rsidP="0008385D">
      <w:pPr>
        <w:ind w:firstLine="420"/>
      </w:pPr>
      <w:r>
        <w:rPr>
          <w:rFonts w:hint="eastAsia"/>
        </w:rPr>
        <w:t>常用的</w:t>
      </w:r>
      <w:r>
        <w:rPr>
          <w:rFonts w:hint="eastAsia"/>
        </w:rPr>
        <w:t>jar</w:t>
      </w:r>
      <w:r>
        <w:rPr>
          <w:rFonts w:hint="eastAsia"/>
        </w:rPr>
        <w:t>包有</w:t>
      </w:r>
      <w:r>
        <w:rPr>
          <w:rFonts w:hint="eastAsia"/>
        </w:rPr>
        <w:t>5</w:t>
      </w:r>
      <w:r>
        <w:rPr>
          <w:rFonts w:hint="eastAsia"/>
        </w:rPr>
        <w:t>个：</w:t>
      </w:r>
    </w:p>
    <w:p w14:paraId="04225A47" w14:textId="0E3CD224" w:rsidR="004762E2" w:rsidRDefault="004762E2" w:rsidP="004762E2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aop</w:t>
      </w:r>
      <w:r>
        <w:rPr>
          <w:rFonts w:hint="eastAsia"/>
        </w:rPr>
        <w:t>：开发</w:t>
      </w:r>
      <w:r>
        <w:rPr>
          <w:rFonts w:hint="eastAsia"/>
        </w:rPr>
        <w:t>AOP</w:t>
      </w:r>
      <w:r>
        <w:rPr>
          <w:rFonts w:hint="eastAsia"/>
        </w:rPr>
        <w:t>。</w:t>
      </w:r>
    </w:p>
    <w:p w14:paraId="2BC01E63" w14:textId="7EF0054E" w:rsidR="004762E2" w:rsidRDefault="004762E2" w:rsidP="004762E2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beans</w:t>
      </w:r>
      <w:r>
        <w:rPr>
          <w:rFonts w:hint="eastAsia"/>
        </w:rPr>
        <w:t>：处理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32A8994C" w14:textId="643C1CFD" w:rsidR="004762E2" w:rsidRDefault="004762E2" w:rsidP="004762E2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context</w:t>
      </w:r>
      <w:r>
        <w:rPr>
          <w:rFonts w:hint="eastAsia"/>
        </w:rPr>
        <w:t>：处理</w:t>
      </w:r>
      <w:r>
        <w:rPr>
          <w:rFonts w:hint="eastAsia"/>
        </w:rPr>
        <w:t>Spring</w:t>
      </w:r>
      <w:r>
        <w:rPr>
          <w:rFonts w:hint="eastAsia"/>
        </w:rPr>
        <w:t>上下文。</w:t>
      </w:r>
    </w:p>
    <w:p w14:paraId="2E69DFBD" w14:textId="0465F43A" w:rsidR="004762E2" w:rsidRDefault="004762E2" w:rsidP="004762E2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核心。</w:t>
      </w:r>
    </w:p>
    <w:p w14:paraId="0AB5B6AA" w14:textId="767093D0" w:rsidR="004762E2" w:rsidRDefault="004762E2" w:rsidP="004762E2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表达式。</w:t>
      </w:r>
    </w:p>
    <w:p w14:paraId="2E4F0310" w14:textId="5A3E77B5" w:rsidR="004762E2" w:rsidRDefault="004762E2" w:rsidP="004762E2">
      <w:pPr>
        <w:ind w:left="420"/>
      </w:pPr>
      <w:r>
        <w:rPr>
          <w:rFonts w:hint="eastAsia"/>
        </w:rPr>
        <w:t>为了更好的开发</w:t>
      </w:r>
      <w:r>
        <w:rPr>
          <w:rFonts w:hint="eastAsia"/>
        </w:rPr>
        <w:t>Spring</w:t>
      </w:r>
      <w:r>
        <w:rPr>
          <w:rFonts w:hint="eastAsia"/>
        </w:rPr>
        <w:t>应用，可使用</w:t>
      </w:r>
      <w:r>
        <w:rPr>
          <w:rFonts w:hint="eastAsia"/>
        </w:rPr>
        <w:t>Spring</w:t>
      </w:r>
      <w:r>
        <w:rPr>
          <w:rFonts w:hint="eastAsia"/>
        </w:rPr>
        <w:t>官方提供的自动提示</w:t>
      </w:r>
      <w:r>
        <w:rPr>
          <w:rFonts w:hint="eastAsia"/>
        </w:rPr>
        <w:t>Eclipse</w:t>
      </w:r>
      <w:r>
        <w:rPr>
          <w:rFonts w:hint="eastAsia"/>
        </w:rPr>
        <w:t>插件，或直接下载</w:t>
      </w:r>
      <w:r>
        <w:rPr>
          <w:rFonts w:hint="eastAsia"/>
        </w:rPr>
        <w:t>STS</w:t>
      </w:r>
      <w:r w:rsidR="00062035">
        <w:rPr>
          <w:rFonts w:hint="eastAsia"/>
        </w:rPr>
        <w:t xml:space="preserve"> IDE</w:t>
      </w:r>
      <w:r w:rsidR="00062035">
        <w:rPr>
          <w:rFonts w:hint="eastAsia"/>
        </w:rPr>
        <w:t>开发工具。</w:t>
      </w:r>
    </w:p>
    <w:p w14:paraId="29834E85" w14:textId="2352D406" w:rsidR="00062035" w:rsidRDefault="00062035" w:rsidP="004762E2">
      <w:pPr>
        <w:ind w:left="420"/>
      </w:pPr>
      <w:r>
        <w:rPr>
          <w:rFonts w:hint="eastAsia"/>
        </w:rPr>
        <w:t>下载地址为：</w:t>
      </w:r>
    </w:p>
    <w:p w14:paraId="3B9CB9C1" w14:textId="234B6AF7" w:rsidR="00062035" w:rsidRDefault="00062035" w:rsidP="004762E2">
      <w:pPr>
        <w:ind w:left="420"/>
      </w:pPr>
      <w:r>
        <w:tab/>
      </w:r>
      <w:hyperlink r:id="rId10" w:history="1">
        <w:r w:rsidRPr="003F6BD2">
          <w:rPr>
            <w:rStyle w:val="a8"/>
          </w:rPr>
          <w:t>https://spring.io/tools/sts/all</w:t>
        </w:r>
      </w:hyperlink>
    </w:p>
    <w:p w14:paraId="45617E8B" w14:textId="0BDD0F0A" w:rsidR="00062035" w:rsidRPr="00062035" w:rsidRDefault="00062035" w:rsidP="004762E2">
      <w:pPr>
        <w:ind w:left="420"/>
      </w:pPr>
      <w:r>
        <w:tab/>
      </w:r>
      <w:r>
        <w:rPr>
          <w:rFonts w:hint="eastAsia"/>
        </w:rPr>
        <w:t>下载最新版本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suite</w:t>
      </w:r>
      <w:r>
        <w:rPr>
          <w:rFonts w:hint="eastAsia"/>
        </w:rPr>
        <w:t>安装即可。</w:t>
      </w:r>
    </w:p>
    <w:p w14:paraId="36E60CF9" w14:textId="77777777" w:rsidR="0008385D" w:rsidRDefault="0008385D" w:rsidP="0008385D">
      <w:pPr>
        <w:pStyle w:val="3"/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Bean</w:t>
      </w:r>
    </w:p>
    <w:p w14:paraId="328C8A32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核心容器就是一个超级大工厂，所有对象（包括数据源、</w:t>
      </w:r>
      <w:r>
        <w:rPr>
          <w:rFonts w:hint="eastAsia"/>
        </w:rPr>
        <w:t>Hibernate SessionFactory</w:t>
      </w:r>
      <w:r>
        <w:rPr>
          <w:rFonts w:hint="eastAsia"/>
        </w:rPr>
        <w:t>等基础性资源）都会被当成</w:t>
      </w:r>
      <w:r>
        <w:rPr>
          <w:rFonts w:hint="eastAsia"/>
        </w:rPr>
        <w:t>Spring</w:t>
      </w:r>
      <w:r>
        <w:rPr>
          <w:rFonts w:hint="eastAsia"/>
        </w:rPr>
        <w:t>核心容器管理对象——</w:t>
      </w:r>
      <w:r>
        <w:rPr>
          <w:rFonts w:hint="eastAsia"/>
        </w:rPr>
        <w:t>Spring</w:t>
      </w:r>
      <w:r>
        <w:rPr>
          <w:rFonts w:hint="eastAsia"/>
        </w:rPr>
        <w:t>把容器中的一切对象统称为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549E5C8E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Bean</w:t>
      </w:r>
      <w:r>
        <w:rPr>
          <w:rFonts w:hint="eastAsia"/>
        </w:rPr>
        <w:t>，与</w:t>
      </w:r>
      <w:r>
        <w:rPr>
          <w:rFonts w:hint="eastAsia"/>
        </w:rPr>
        <w:t>Java Bean</w:t>
      </w:r>
      <w:r>
        <w:rPr>
          <w:rFonts w:hint="eastAsia"/>
        </w:rPr>
        <w:t>不同。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Bean</w:t>
      </w:r>
      <w:r>
        <w:rPr>
          <w:rFonts w:hint="eastAsia"/>
        </w:rPr>
        <w:t>没有任何要求，对于</w:t>
      </w:r>
      <w:r>
        <w:rPr>
          <w:rFonts w:hint="eastAsia"/>
        </w:rPr>
        <w:t>Spring</w:t>
      </w:r>
      <w:r>
        <w:rPr>
          <w:rFonts w:hint="eastAsia"/>
        </w:rPr>
        <w:t>框架而言，一切</w:t>
      </w:r>
      <w:r>
        <w:rPr>
          <w:rFonts w:hint="eastAsia"/>
        </w:rPr>
        <w:t>Java</w:t>
      </w:r>
      <w:r>
        <w:rPr>
          <w:rFonts w:hint="eastAsia"/>
        </w:rPr>
        <w:t>对象都是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5A519CDC" w14:textId="2EC4125A" w:rsidR="0008385D" w:rsidRDefault="0008385D" w:rsidP="0008385D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管理</w:t>
      </w:r>
      <w:r>
        <w:rPr>
          <w:rFonts w:hint="eastAsia"/>
        </w:rPr>
        <w:t>Bean</w:t>
      </w:r>
      <w:r>
        <w:rPr>
          <w:rFonts w:hint="eastAsia"/>
        </w:rPr>
        <w:t>的基本步骤</w:t>
      </w:r>
    </w:p>
    <w:p w14:paraId="07FB85A2" w14:textId="4A90C435" w:rsidR="0008385D" w:rsidRDefault="0008385D" w:rsidP="0008385D">
      <w:pPr>
        <w:pStyle w:val="4"/>
      </w:pPr>
      <w:r>
        <w:rPr>
          <w:rFonts w:hint="eastAsia"/>
        </w:rPr>
        <w:t>1.</w:t>
      </w:r>
      <w:r>
        <w:rPr>
          <w:rFonts w:hint="eastAsia"/>
        </w:rPr>
        <w:t>定义两个简单的类</w:t>
      </w:r>
    </w:p>
    <w:p w14:paraId="574245EE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Axe {</w:t>
      </w:r>
    </w:p>
    <w:p w14:paraId="2481B08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String chop()</w:t>
      </w:r>
    </w:p>
    <w:p w14:paraId="1E5CEDB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{</w:t>
      </w:r>
    </w:p>
    <w:p w14:paraId="6E17C5A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return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2A00FF"/>
          <w:sz w:val="22"/>
          <w:szCs w:val="22"/>
        </w:rPr>
        <w:t>"使用斧头砍柴"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210607B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7F629094" w14:textId="77777777" w:rsidR="0008385D" w:rsidRDefault="0008385D" w:rsidP="0008385D">
      <w:pPr>
        <w:widowControl w:val="0"/>
        <w:spacing w:line="360" w:lineRule="auto"/>
        <w:ind w:left="420" w:firstLine="420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0351783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Person {</w:t>
      </w:r>
    </w:p>
    <w:p w14:paraId="677D0ED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private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Axe </w:t>
      </w:r>
      <w:r>
        <w:rPr>
          <w:rFonts w:ascii="Consolas" w:eastAsia="Consolas" w:hAnsi="Consolas" w:hint="eastAsia"/>
          <w:color w:val="0000C0"/>
          <w:sz w:val="22"/>
          <w:szCs w:val="22"/>
        </w:rPr>
        <w:t>axe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43B072C1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//setter方法</w:t>
      </w:r>
    </w:p>
    <w:p w14:paraId="632F3C9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setAxe(Axe axe)</w:t>
      </w:r>
    </w:p>
    <w:p w14:paraId="26353F7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{</w:t>
      </w:r>
    </w:p>
    <w:p w14:paraId="63D03EF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this</w:t>
      </w:r>
      <w:r>
        <w:rPr>
          <w:rFonts w:ascii="Consolas" w:eastAsia="Consolas" w:hAnsi="Consolas" w:hint="eastAsia"/>
          <w:color w:val="000000"/>
          <w:sz w:val="22"/>
          <w:szCs w:val="22"/>
        </w:rPr>
        <w:t>.</w:t>
      </w:r>
      <w:r>
        <w:rPr>
          <w:rFonts w:ascii="Consolas" w:eastAsia="Consolas" w:hAnsi="Consolas" w:hint="eastAsia"/>
          <w:color w:val="0000C0"/>
          <w:sz w:val="22"/>
          <w:szCs w:val="22"/>
        </w:rPr>
        <w:t>axe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axe;</w:t>
      </w:r>
    </w:p>
    <w:p w14:paraId="470CBDA2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ED3CE43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useAxe()</w:t>
      </w:r>
    </w:p>
    <w:p w14:paraId="2E9CB51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{</w:t>
      </w:r>
    </w:p>
    <w:p w14:paraId="4CDBD12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"我打算去看点柴火"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27F4906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/*</w:t>
      </w:r>
    </w:p>
    <w:p w14:paraId="6C5580B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调用axe的chop()方法</w:t>
      </w:r>
    </w:p>
    <w:p w14:paraId="27379B2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表名Person对象依赖于axe对象</w:t>
      </w:r>
    </w:p>
    <w:p w14:paraId="1B48540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这种A对象需要调用B对象方法的情形，被称为依赖</w:t>
      </w:r>
    </w:p>
    <w:p w14:paraId="40CC6C1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*/</w:t>
      </w:r>
    </w:p>
    <w:p w14:paraId="7D5C204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0000C0"/>
          <w:sz w:val="22"/>
          <w:szCs w:val="22"/>
        </w:rPr>
        <w:t>axe</w:t>
      </w:r>
      <w:r>
        <w:rPr>
          <w:rFonts w:ascii="Consolas" w:eastAsia="Consolas" w:hAnsi="Consolas" w:hint="eastAsia"/>
          <w:color w:val="000000"/>
          <w:sz w:val="22"/>
          <w:szCs w:val="22"/>
        </w:rPr>
        <w:t>.chop());</w:t>
      </w:r>
    </w:p>
    <w:p w14:paraId="524FF14E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5FE9142D" w14:textId="77777777" w:rsidR="0008385D" w:rsidRDefault="0008385D" w:rsidP="0008385D">
      <w:pPr>
        <w:widowControl w:val="0"/>
        <w:spacing w:line="360" w:lineRule="auto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0BB7F032" w14:textId="77777777" w:rsidR="0008385D" w:rsidRDefault="0008385D" w:rsidP="0008385D">
      <w:pPr>
        <w:pStyle w:val="4"/>
        <w:numPr>
          <w:ilvl w:val="0"/>
          <w:numId w:val="5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XML</w:t>
      </w:r>
      <w:r>
        <w:rPr>
          <w:rFonts w:hint="eastAsia"/>
        </w:rPr>
        <w:t>配置文件</w:t>
      </w:r>
    </w:p>
    <w:p w14:paraId="2A866C95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配置文件来管理容器中的</w:t>
      </w:r>
      <w:r>
        <w:rPr>
          <w:rFonts w:hint="eastAsia"/>
        </w:rPr>
        <w:t>Bean</w:t>
      </w:r>
      <w:r>
        <w:rPr>
          <w:rFonts w:hint="eastAsia"/>
        </w:rPr>
        <w:t>。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配置文件的文件名没有任何要求，可以随意指定。</w:t>
      </w:r>
    </w:p>
    <w:p w14:paraId="02004F5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&lt;?</w:t>
      </w:r>
      <w:r>
        <w:rPr>
          <w:rFonts w:ascii="Consolas" w:eastAsia="Consolas" w:hAnsi="Consolas" w:hint="eastAsia"/>
          <w:color w:val="3F7F7F"/>
          <w:sz w:val="22"/>
          <w:szCs w:val="22"/>
        </w:rPr>
        <w:t>xml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version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"1.0"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encoding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"GBK"</w:t>
      </w:r>
      <w:r>
        <w:rPr>
          <w:rFonts w:ascii="Consolas" w:eastAsia="Consolas" w:hAnsi="Consolas" w:hint="eastAsia"/>
          <w:color w:val="008080"/>
          <w:sz w:val="22"/>
          <w:szCs w:val="22"/>
        </w:rPr>
        <w:t>?&gt;</w:t>
      </w:r>
    </w:p>
    <w:p w14:paraId="60F1AEA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5FBF"/>
          <w:sz w:val="22"/>
          <w:szCs w:val="22"/>
        </w:rPr>
        <w:t>&lt;!-- Spring配置文件的根元素，使用spring-beans.xsd语义约束 --&gt;</w:t>
      </w:r>
    </w:p>
    <w:p w14:paraId="32C7016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xmlns:xsi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"http://www.w3.org/2001/XMLSchema-instance"</w:t>
      </w:r>
    </w:p>
    <w:p w14:paraId="178DEC7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xmlns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"http://www.springframework.org/schema/beans"</w:t>
      </w:r>
    </w:p>
    <w:p w14:paraId="3AB56A7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xsi:schemaLocation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"http://www.springframework.org/schema/beans</w:t>
      </w:r>
    </w:p>
    <w:p w14:paraId="5CC2643E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i/>
          <w:color w:val="2A00FF"/>
          <w:sz w:val="22"/>
          <w:szCs w:val="22"/>
        </w:rPr>
        <w:tab/>
        <w:t>http://www.springframework.org/schema/beans/spring-beans.xsd"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88C98E2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配置名为person的Bean，其实现类是com.spring.service.Person类 --&gt;</w:t>
      </w:r>
    </w:p>
    <w:p w14:paraId="34D1E15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"person"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"com.spring.service.Person"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72BE3B7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控制调动setAxe()方法，将容器中的axeBean作为传入参数 --&gt;</w:t>
      </w:r>
    </w:p>
    <w:p w14:paraId="06FB356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E3D1BE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3964DC3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配置名为axe的Bean，其实现类是com.spring.service.Axe类 --&gt;</w:t>
      </w:r>
    </w:p>
    <w:p w14:paraId="6D61F04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"com.spring.service.Axe"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14C48C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配置名为win的Bean，其实现类是javax.swing.JFrame类 --&gt;</w:t>
      </w:r>
    </w:p>
    <w:p w14:paraId="469205D7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"win"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"javax.swing.JFrame"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AF6DE5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5FBF"/>
          <w:sz w:val="22"/>
          <w:szCs w:val="22"/>
        </w:rPr>
        <w:t>&lt;!-- 配置名为date的Bean，其实现类是java.util.Date类 --&gt;</w:t>
      </w:r>
    </w:p>
    <w:p w14:paraId="1BBDD77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"date"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"java.util.Date"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D002BA0" w14:textId="77777777" w:rsidR="0008385D" w:rsidRDefault="0008385D" w:rsidP="0008385D">
      <w:pPr>
        <w:widowControl w:val="0"/>
        <w:spacing w:line="360" w:lineRule="auto"/>
        <w:rPr>
          <w:rFonts w:ascii="Consolas" w:eastAsia="Consolas" w:hAnsi="Consolas"/>
          <w:color w:val="008080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&lt;/</w:t>
      </w:r>
      <w:r>
        <w:rPr>
          <w:rFonts w:ascii="Consolas" w:eastAsia="Consolas" w:hAnsi="Consolas" w:hint="eastAsia"/>
          <w:color w:val="3F7F7F"/>
          <w:sz w:val="22"/>
          <w:szCs w:val="22"/>
        </w:rPr>
        <w:t>beans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6A967DD4" w14:textId="77777777" w:rsidR="0008385D" w:rsidRDefault="0008385D" w:rsidP="0008385D">
      <w:pPr>
        <w:ind w:firstLine="420"/>
      </w:pPr>
      <w:r>
        <w:rPr>
          <w:rFonts w:hint="eastAsia"/>
        </w:rPr>
        <w:t>配置文件中</w:t>
      </w:r>
      <w:r>
        <w:rPr>
          <w:rFonts w:hint="eastAsia"/>
        </w:rPr>
        <w:t>&lt;bean.../&gt;</w:t>
      </w:r>
      <w:r>
        <w:rPr>
          <w:rFonts w:hint="eastAsia"/>
        </w:rPr>
        <w:t>元素默认以反射方式来调用该类无参数的构造器。</w:t>
      </w:r>
    </w:p>
    <w:p w14:paraId="2A660CA7" w14:textId="77777777" w:rsidR="0008385D" w:rsidRDefault="0008385D" w:rsidP="0008385D">
      <w:pPr>
        <w:ind w:firstLine="420"/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"person"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"com.spring.service.Person"</w:t>
      </w:r>
      <w:r>
        <w:rPr>
          <w:rFonts w:ascii="Consolas" w:eastAsia="Consolas" w:hAnsi="Consolas" w:hint="eastAsia"/>
          <w:color w:val="008080"/>
          <w:sz w:val="22"/>
          <w:szCs w:val="22"/>
        </w:rPr>
        <w:t>&gt;</w:t>
      </w:r>
    </w:p>
    <w:p w14:paraId="280025F5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底层会执行以下格式的代码：</w:t>
      </w:r>
    </w:p>
    <w:p w14:paraId="28BCDFD4" w14:textId="77777777" w:rsidR="0008385D" w:rsidRDefault="0008385D" w:rsidP="0008385D">
      <w:pPr>
        <w:ind w:firstLine="420"/>
      </w:pPr>
    </w:p>
    <w:p w14:paraId="70E387D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idStr = </w:t>
      </w:r>
      <w:r>
        <w:rPr>
          <w:rFonts w:ascii="Consolas" w:eastAsia="Consolas" w:hAnsi="Consolas" w:hint="eastAsia"/>
          <w:color w:val="000000"/>
          <w:sz w:val="22"/>
          <w:szCs w:val="22"/>
          <w:u w:val="single"/>
        </w:rPr>
        <w:t>...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; </w:t>
      </w:r>
      <w:r>
        <w:rPr>
          <w:rFonts w:ascii="Consolas" w:eastAsia="Consolas" w:hAnsi="Consolas" w:hint="eastAsia"/>
          <w:color w:val="3F7F5F"/>
          <w:sz w:val="22"/>
          <w:szCs w:val="22"/>
        </w:rPr>
        <w:t>//解析&lt;bean.../&gt;元素的id属性得到该字符串值为“person”</w:t>
      </w:r>
    </w:p>
    <w:p w14:paraId="63DFAD1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//解析&lt;bean.../&gt;元素的class属性得到该字符串值为：com.spring.service.Person</w:t>
      </w:r>
    </w:p>
    <w:p w14:paraId="1700C8D7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String classStr = </w:t>
      </w:r>
      <w:r>
        <w:rPr>
          <w:rFonts w:ascii="Consolas" w:eastAsia="Consolas" w:hAnsi="Consolas" w:hint="eastAsia"/>
          <w:color w:val="000000"/>
          <w:sz w:val="22"/>
          <w:szCs w:val="22"/>
          <w:u w:val="single"/>
        </w:rPr>
        <w:t>...</w:t>
      </w:r>
      <w:r>
        <w:rPr>
          <w:rFonts w:ascii="Consolas" w:eastAsia="Consolas" w:hAnsi="Consolas" w:hint="eastAsia"/>
          <w:color w:val="000000"/>
          <w:sz w:val="22"/>
          <w:szCs w:val="22"/>
        </w:rPr>
        <w:t>;</w:t>
      </w:r>
    </w:p>
    <w:p w14:paraId="1425A66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u w:val="single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clazz = Class.forName(classStr);</w:t>
      </w:r>
    </w:p>
    <w:p w14:paraId="036D0C5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u w:val="single"/>
        </w:rPr>
        <w:t>Object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obj = clazz.newInstance();</w:t>
      </w:r>
    </w:p>
    <w:p w14:paraId="097F406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//container代表Spring容器</w:t>
      </w:r>
    </w:p>
    <w:p w14:paraId="71D72867" w14:textId="77777777" w:rsidR="0008385D" w:rsidRDefault="0008385D" w:rsidP="0008385D">
      <w:pPr>
        <w:ind w:firstLine="420"/>
        <w:rPr>
          <w:rFonts w:ascii="Consolas" w:eastAsia="Consolas" w:hAnsi="Consolas"/>
          <w:color w:val="000000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u w:val="single"/>
        </w:rPr>
        <w:t>container</w:t>
      </w:r>
      <w:r>
        <w:rPr>
          <w:rFonts w:ascii="Consolas" w:eastAsia="Consolas" w:hAnsi="Consolas" w:hint="eastAsia"/>
          <w:color w:val="000000"/>
          <w:sz w:val="22"/>
          <w:szCs w:val="22"/>
        </w:rPr>
        <w:t>.put(idStr , obj);</w:t>
      </w:r>
    </w:p>
    <w:p w14:paraId="6635E7F5" w14:textId="77777777" w:rsidR="0008385D" w:rsidRDefault="0008385D" w:rsidP="0008385D">
      <w:pPr>
        <w:ind w:firstLine="420"/>
        <w:rPr>
          <w:rFonts w:ascii="Consolas" w:eastAsia="Consolas" w:hAnsi="Consolas"/>
          <w:color w:val="000000"/>
          <w:sz w:val="22"/>
          <w:szCs w:val="22"/>
        </w:rPr>
      </w:pPr>
    </w:p>
    <w:p w14:paraId="3D109B9D" w14:textId="77777777" w:rsidR="0008385D" w:rsidRDefault="0008385D" w:rsidP="0008385D">
      <w:pPr>
        <w:pStyle w:val="4"/>
      </w:pPr>
      <w:r>
        <w:rPr>
          <w:rFonts w:hint="eastAsia"/>
        </w:rPr>
        <w:t>3.</w:t>
      </w:r>
      <w:r>
        <w:rPr>
          <w:rFonts w:hint="eastAsia"/>
        </w:rPr>
        <w:t>创建主程序代码</w:t>
      </w:r>
    </w:p>
    <w:p w14:paraId="412EA84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BeanTest {</w:t>
      </w:r>
    </w:p>
    <w:p w14:paraId="35FBA31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main(String[] args)</w:t>
      </w:r>
    </w:p>
    <w:p w14:paraId="11AD3CC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{</w:t>
      </w:r>
    </w:p>
    <w:p w14:paraId="3E02067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/*</w:t>
      </w:r>
    </w:p>
    <w:p w14:paraId="6EC00C4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ApplicationContext是Spring容器最常用的接口，该接口有如下两个实现类：</w:t>
      </w:r>
    </w:p>
    <w:p w14:paraId="58A4E1D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ClassPathXmlApplicationContext：从类加载路径下搜索配置文件，并根据配置文件来创建Spring容器。</w:t>
      </w:r>
    </w:p>
    <w:p w14:paraId="4878659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FileSystemXmlApplicationContext:从文件系统的相对路径或绝对路径下去搜索配置文件，并根据配置文件来创建Spring容器。</w:t>
      </w:r>
    </w:p>
    <w:p w14:paraId="4DDE616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*/</w:t>
      </w:r>
    </w:p>
    <w:p w14:paraId="674C209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//创建Spring容器</w:t>
      </w:r>
    </w:p>
    <w:p w14:paraId="6E8BD93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ApplicationContext </w:t>
      </w:r>
      <w:r>
        <w:rPr>
          <w:rFonts w:ascii="Consolas" w:eastAsia="Consolas" w:hAnsi="Consolas" w:hint="eastAsia"/>
          <w:color w:val="000000"/>
          <w:sz w:val="22"/>
          <w:szCs w:val="22"/>
          <w:u w:val="single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22"/>
          <w:szCs w:val="22"/>
        </w:rPr>
        <w:t>"beans.xml"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619C777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/*</w:t>
      </w:r>
    </w:p>
    <w:p w14:paraId="2605CCA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Spring容器获取Bean对象主要有如下两个方法：</w:t>
      </w:r>
    </w:p>
    <w:p w14:paraId="4789649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Object getBean(String id)：根据容器中Bean的id来获取指定Bean，获取Bean之后需要进行强制类型转换。</w:t>
      </w:r>
      <w:r>
        <w:rPr>
          <w:rFonts w:ascii="Consolas" w:hAnsi="Consolas" w:hint="eastAsia"/>
          <w:color w:val="3F7F5F"/>
          <w:sz w:val="22"/>
          <w:szCs w:val="22"/>
        </w:rPr>
        <w:t>（类加载路径对于</w:t>
      </w:r>
      <w:r>
        <w:rPr>
          <w:rFonts w:ascii="Consolas" w:hAnsi="Consolas" w:hint="eastAsia"/>
          <w:color w:val="3F7F5F"/>
          <w:sz w:val="22"/>
          <w:szCs w:val="22"/>
        </w:rPr>
        <w:t>Java</w:t>
      </w:r>
      <w:r>
        <w:rPr>
          <w:rFonts w:ascii="Consolas" w:hAnsi="Consolas" w:hint="eastAsia"/>
          <w:color w:val="3F7F5F"/>
          <w:sz w:val="22"/>
          <w:szCs w:val="22"/>
        </w:rPr>
        <w:t>项目而言，总是稳定的。）</w:t>
      </w:r>
    </w:p>
    <w:p w14:paraId="7CE48543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 T getBean(String name,Class&lt;T&gt; requiredType)：根据容器中Bean的id来获取指定Bean，但该方法带一个泛型参数，因此获取Bean之后无需进行强制类型转换。</w:t>
      </w:r>
    </w:p>
    <w:p w14:paraId="65D95313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3F7F5F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ab/>
        <w:t xml:space="preserve"> */</w:t>
      </w:r>
    </w:p>
    <w:p w14:paraId="5D54E3EE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//获取id为person的Bean</w:t>
      </w:r>
    </w:p>
    <w:p w14:paraId="1CB90E1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Person p = ctx.getBean(</w:t>
      </w:r>
      <w:r>
        <w:rPr>
          <w:rFonts w:ascii="Consolas" w:eastAsia="Consolas" w:hAnsi="Consolas" w:hint="eastAsia"/>
          <w:color w:val="2A00FF"/>
          <w:sz w:val="22"/>
          <w:szCs w:val="22"/>
        </w:rPr>
        <w:t>"person"</w:t>
      </w:r>
      <w:r>
        <w:rPr>
          <w:rFonts w:ascii="Consolas" w:eastAsia="Consolas" w:hAnsi="Consolas" w:hint="eastAsia"/>
          <w:color w:val="000000"/>
          <w:sz w:val="22"/>
          <w:szCs w:val="22"/>
        </w:rPr>
        <w:t>, Person.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25F0A3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//调用useAxe()方法</w:t>
      </w:r>
    </w:p>
    <w:p w14:paraId="131687E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p.useAxe();</w:t>
      </w:r>
    </w:p>
    <w:p w14:paraId="6267EF0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848B42F" w14:textId="77777777" w:rsidR="0008385D" w:rsidRDefault="0008385D" w:rsidP="0008385D">
      <w:pPr>
        <w:widowControl w:val="0"/>
        <w:spacing w:line="360" w:lineRule="auto"/>
        <w:rPr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2835391B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Spring</w:t>
      </w:r>
      <w:r>
        <w:rPr>
          <w:rFonts w:hint="eastAsia"/>
        </w:rPr>
        <w:t>框架底层通过反射根据</w:t>
      </w:r>
      <w:r>
        <w:rPr>
          <w:rFonts w:hint="eastAsia"/>
        </w:rPr>
        <w:t>&lt;bean.../&gt;</w:t>
      </w:r>
      <w:r>
        <w:rPr>
          <w:rFonts w:hint="eastAsia"/>
        </w:rPr>
        <w:t>的</w:t>
      </w:r>
      <w:r>
        <w:rPr>
          <w:rFonts w:hint="eastAsia"/>
        </w:rPr>
        <w:t>class</w:t>
      </w:r>
      <w:r>
        <w:rPr>
          <w:rFonts w:hint="eastAsia"/>
        </w:rPr>
        <w:t>属性（</w:t>
      </w:r>
      <w:r>
        <w:rPr>
          <w:rFonts w:hint="eastAsia"/>
        </w:rPr>
        <w:t>class</w:t>
      </w:r>
      <w:r>
        <w:rPr>
          <w:rFonts w:hint="eastAsia"/>
        </w:rPr>
        <w:t>属性的值必须是</w:t>
      </w:r>
      <w:r>
        <w:rPr>
          <w:rFonts w:hint="eastAsia"/>
        </w:rPr>
        <w:t>Bean</w:t>
      </w:r>
      <w:r>
        <w:rPr>
          <w:rFonts w:hint="eastAsia"/>
        </w:rPr>
        <w:t>实现类的完整类名（必须带包名），不能是接口，不能是抽象类（除非有特殊配置），否则</w:t>
      </w:r>
      <w:r>
        <w:rPr>
          <w:rFonts w:hint="eastAsia"/>
        </w:rPr>
        <w:t>Spring</w:t>
      </w:r>
      <w:r>
        <w:rPr>
          <w:rFonts w:hint="eastAsia"/>
        </w:rPr>
        <w:t>无法使用反射创建该类的实例），指定的类名创建一个</w:t>
      </w:r>
      <w:r>
        <w:rPr>
          <w:rFonts w:hint="eastAsia"/>
        </w:rPr>
        <w:t>Java</w:t>
      </w:r>
      <w:r>
        <w:rPr>
          <w:rFonts w:hint="eastAsia"/>
        </w:rPr>
        <w:t>对象，并以</w:t>
      </w:r>
      <w:r>
        <w:rPr>
          <w:rFonts w:hint="eastAsia"/>
        </w:rPr>
        <w:t>&lt;bean.../&gt;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属性的值为</w:t>
      </w:r>
      <w:r>
        <w:rPr>
          <w:rFonts w:hint="eastAsia"/>
        </w:rPr>
        <w:t>key</w:t>
      </w:r>
      <w:r>
        <w:rPr>
          <w:rFonts w:hint="eastAsia"/>
        </w:rPr>
        <w:t>，将改对象放入</w:t>
      </w:r>
      <w:r>
        <w:rPr>
          <w:rFonts w:hint="eastAsia"/>
        </w:rPr>
        <w:t>Spring</w:t>
      </w:r>
      <w:r>
        <w:rPr>
          <w:rFonts w:hint="eastAsia"/>
        </w:rPr>
        <w:t>容器中——这个</w:t>
      </w:r>
      <w:r>
        <w:rPr>
          <w:rFonts w:hint="eastAsia"/>
        </w:rPr>
        <w:t>Java</w:t>
      </w:r>
      <w:r>
        <w:rPr>
          <w:rFonts w:hint="eastAsia"/>
        </w:rPr>
        <w:t>对象就成为了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CDC85F8" w14:textId="77777777" w:rsidR="0008385D" w:rsidRDefault="0008385D" w:rsidP="0008385D">
      <w:pPr>
        <w:widowControl w:val="0"/>
        <w:spacing w:line="360" w:lineRule="auto"/>
        <w:ind w:firstLine="420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30C47AB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&lt;property.../&gt;</w:t>
      </w:r>
      <w:r>
        <w:rPr>
          <w:rFonts w:hint="eastAsia"/>
        </w:rPr>
        <w:t>子元素通常作为</w:t>
      </w:r>
      <w:r>
        <w:rPr>
          <w:rFonts w:hint="eastAsia"/>
        </w:rPr>
        <w:t>&lt;bean.../&gt;</w:t>
      </w:r>
      <w:r>
        <w:rPr>
          <w:rFonts w:hint="eastAsia"/>
        </w:rPr>
        <w:t>元素的子元素，它驱动</w:t>
      </w:r>
      <w:r>
        <w:rPr>
          <w:rFonts w:hint="eastAsia"/>
        </w:rPr>
        <w:t>Spring</w:t>
      </w:r>
      <w:r>
        <w:rPr>
          <w:rFonts w:hint="eastAsia"/>
        </w:rPr>
        <w:t>在底层以反射执行一次</w:t>
      </w:r>
      <w:r>
        <w:rPr>
          <w:rFonts w:hint="eastAsia"/>
        </w:rPr>
        <w:t>setter</w:t>
      </w:r>
      <w:r>
        <w:rPr>
          <w:rFonts w:hint="eastAsia"/>
        </w:rPr>
        <w:t>方法。其中</w:t>
      </w:r>
      <w:r>
        <w:rPr>
          <w:rFonts w:hint="eastAsia"/>
        </w:rPr>
        <w:t>name</w:t>
      </w:r>
      <w:r>
        <w:rPr>
          <w:rFonts w:hint="eastAsia"/>
        </w:rPr>
        <w:t>属性值决定执行哪个</w:t>
      </w:r>
      <w:r>
        <w:rPr>
          <w:rFonts w:hint="eastAsia"/>
        </w:rPr>
        <w:t>setter</w:t>
      </w:r>
      <w:r>
        <w:rPr>
          <w:rFonts w:hint="eastAsia"/>
        </w:rPr>
        <w:t>方法，而</w:t>
      </w:r>
      <w:r>
        <w:rPr>
          <w:rFonts w:hint="eastAsia"/>
        </w:rPr>
        <w:t>value</w:t>
      </w:r>
      <w:r>
        <w:rPr>
          <w:rFonts w:hint="eastAsia"/>
        </w:rPr>
        <w:t>或</w:t>
      </w:r>
      <w:r>
        <w:rPr>
          <w:rFonts w:hint="eastAsia"/>
        </w:rPr>
        <w:t>ref</w:t>
      </w:r>
      <w:r>
        <w:rPr>
          <w:rFonts w:hint="eastAsia"/>
        </w:rPr>
        <w:t>决定执行</w:t>
      </w:r>
      <w:r>
        <w:rPr>
          <w:rFonts w:hint="eastAsia"/>
        </w:rPr>
        <w:t>setter</w:t>
      </w:r>
      <w:r>
        <w:rPr>
          <w:rFonts w:hint="eastAsia"/>
        </w:rPr>
        <w:t>方法的传入参数。</w:t>
      </w:r>
    </w:p>
    <w:p w14:paraId="19265D64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如果传入参数是基本类型及其包装类、则使用</w:t>
      </w:r>
      <w:r>
        <w:rPr>
          <w:rFonts w:hint="eastAsia"/>
        </w:rPr>
        <w:t>ref</w:t>
      </w:r>
      <w:r>
        <w:rPr>
          <w:rFonts w:hint="eastAsia"/>
        </w:rPr>
        <w:t>属性指定传入参数。</w:t>
      </w:r>
    </w:p>
    <w:p w14:paraId="6FD978E0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如果以容器中其他</w:t>
      </w:r>
      <w:r>
        <w:rPr>
          <w:rFonts w:hint="eastAsia"/>
        </w:rPr>
        <w:t>Bean</w:t>
      </w:r>
      <w:r>
        <w:rPr>
          <w:rFonts w:hint="eastAsia"/>
        </w:rPr>
        <w:t>作为传入参数，则使用</w:t>
      </w:r>
      <w:r>
        <w:rPr>
          <w:rFonts w:hint="eastAsia"/>
        </w:rPr>
        <w:t>ref</w:t>
      </w:r>
      <w:r>
        <w:rPr>
          <w:rFonts w:hint="eastAsia"/>
        </w:rPr>
        <w:t>属性指定传入参数。</w:t>
      </w:r>
    </w:p>
    <w:p w14:paraId="04FF2862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Bean</w:t>
      </w:r>
      <w:r>
        <w:rPr>
          <w:rFonts w:hint="eastAsia"/>
        </w:rPr>
        <w:t>一旦创建处理，</w:t>
      </w:r>
      <w:r>
        <w:rPr>
          <w:rFonts w:hint="eastAsia"/>
        </w:rPr>
        <w:t>Spring</w:t>
      </w:r>
      <w:r>
        <w:rPr>
          <w:rFonts w:hint="eastAsia"/>
        </w:rPr>
        <w:t>框架会</w:t>
      </w:r>
      <w:r>
        <w:rPr>
          <w:rFonts w:hint="eastAsia"/>
          <w:color w:val="FF0000"/>
        </w:rPr>
        <w:t>立即</w:t>
      </w:r>
      <w:r>
        <w:rPr>
          <w:rFonts w:hint="eastAsia"/>
        </w:rPr>
        <w:t>根据</w:t>
      </w:r>
      <w:r>
        <w:rPr>
          <w:rFonts w:hint="eastAsia"/>
        </w:rPr>
        <w:t>&lt;property.../&gt;</w:t>
      </w:r>
      <w:r>
        <w:rPr>
          <w:rFonts w:hint="eastAsia"/>
        </w:rPr>
        <w:t>子元素在底层以反射方式执行一次</w:t>
      </w:r>
      <w:r>
        <w:rPr>
          <w:rFonts w:hint="eastAsia"/>
        </w:rPr>
        <w:t>setter</w:t>
      </w:r>
      <w:r>
        <w:rPr>
          <w:rFonts w:hint="eastAsia"/>
        </w:rPr>
        <w:t>方法。这两步先后执行，中间几乎没有任何间隔。</w:t>
      </w:r>
    </w:p>
    <w:p w14:paraId="4BBCE695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lastRenderedPageBreak/>
        <w:t>Spring</w:t>
      </w:r>
      <w:r>
        <w:rPr>
          <w:rFonts w:hint="eastAsia"/>
        </w:rPr>
        <w:t>配置文件中</w:t>
      </w:r>
      <w:r>
        <w:rPr>
          <w:rFonts w:hint="eastAsia"/>
        </w:rPr>
        <w:t>&lt;bean.../&gt;</w:t>
      </w:r>
      <w:r>
        <w:rPr>
          <w:rFonts w:hint="eastAsia"/>
        </w:rPr>
        <w:t>元素的作用：默认驱动</w:t>
      </w:r>
      <w:r>
        <w:rPr>
          <w:rFonts w:hint="eastAsia"/>
        </w:rPr>
        <w:t>Spring</w:t>
      </w:r>
      <w:r>
        <w:rPr>
          <w:rFonts w:hint="eastAsia"/>
        </w:rPr>
        <w:t>在底层调用无参的构造器创建对象。</w:t>
      </w:r>
    </w:p>
    <w:p w14:paraId="28E6B7B3" w14:textId="77777777" w:rsidR="0008385D" w:rsidRDefault="0008385D" w:rsidP="0008385D">
      <w:pPr>
        <w:pStyle w:val="4"/>
      </w:pPr>
      <w:r>
        <w:rPr>
          <w:rFonts w:hint="eastAsia"/>
        </w:rPr>
        <w:t>ApplicationContext</w:t>
      </w:r>
      <w:r>
        <w:rPr>
          <w:rFonts w:hint="eastAsia"/>
        </w:rPr>
        <w:t>两个实现类</w:t>
      </w:r>
    </w:p>
    <w:p w14:paraId="36221223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容器最常用的接口</w:t>
      </w:r>
      <w:r>
        <w:rPr>
          <w:rFonts w:hint="eastAsia"/>
        </w:rPr>
        <w:t>ApplicationContext</w:t>
      </w:r>
      <w:r>
        <w:rPr>
          <w:rFonts w:hint="eastAsia"/>
        </w:rPr>
        <w:t>的两个实现类：</w:t>
      </w:r>
    </w:p>
    <w:p w14:paraId="541EA6D3" w14:textId="77777777" w:rsidR="0008385D" w:rsidRDefault="0008385D" w:rsidP="0008385D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ClassPathXmlApplicationContext</w:t>
      </w:r>
      <w:r>
        <w:rPr>
          <w:rFonts w:hint="eastAsia"/>
        </w:rPr>
        <w:t>：从类加载路径下搜索配置文件，并根据配置文件来创建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14:paraId="36F2CBE3" w14:textId="77777777" w:rsidR="0008385D" w:rsidRDefault="0008385D" w:rsidP="0008385D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FileSystemXmlApplicationContext</w:t>
      </w:r>
      <w:r>
        <w:rPr>
          <w:rFonts w:hint="eastAsia"/>
        </w:rPr>
        <w:t>：从文件系统的相对路径或绝对路径下与搜索配置文件，并根据配置文件来创建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14:paraId="1B849823" w14:textId="77777777" w:rsidR="0008385D" w:rsidRDefault="0008385D" w:rsidP="0008385D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项目而言，类加载路径总是稳定的，因此通常总是使用</w:t>
      </w:r>
      <w:r>
        <w:rPr>
          <w:rFonts w:hint="eastAsia"/>
        </w:rPr>
        <w:t>ClassPathXmlApplicationContext</w:t>
      </w: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14:paraId="48CD33EE" w14:textId="77777777" w:rsidR="0008385D" w:rsidRDefault="0008385D" w:rsidP="0008385D">
      <w:pPr>
        <w:pStyle w:val="4"/>
      </w:pPr>
      <w:r>
        <w:rPr>
          <w:rFonts w:hint="eastAsia"/>
        </w:rPr>
        <w:t>Spring</w:t>
      </w:r>
      <w:r>
        <w:rPr>
          <w:rFonts w:hint="eastAsia"/>
        </w:rPr>
        <w:t>容器获取</w:t>
      </w:r>
      <w:r>
        <w:rPr>
          <w:rFonts w:hint="eastAsia"/>
        </w:rPr>
        <w:t>Bean</w:t>
      </w:r>
      <w:r>
        <w:rPr>
          <w:rFonts w:hint="eastAsia"/>
        </w:rPr>
        <w:t>对象的两种方法</w:t>
      </w:r>
    </w:p>
    <w:p w14:paraId="034E1AAA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容器获取</w:t>
      </w:r>
      <w:r>
        <w:rPr>
          <w:rFonts w:hint="eastAsia"/>
        </w:rPr>
        <w:t>Bean</w:t>
      </w:r>
      <w:r>
        <w:rPr>
          <w:rFonts w:hint="eastAsia"/>
        </w:rPr>
        <w:t>对象主要有如下两种方法：</w:t>
      </w:r>
    </w:p>
    <w:p w14:paraId="6661A021" w14:textId="77777777" w:rsidR="0008385D" w:rsidRDefault="0008385D" w:rsidP="0008385D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Object getBean(String id)</w:t>
      </w:r>
      <w:r>
        <w:rPr>
          <w:rFonts w:hint="eastAsia"/>
        </w:rPr>
        <w:t>：根据容器中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来获取指定</w:t>
      </w:r>
      <w:r>
        <w:rPr>
          <w:rFonts w:hint="eastAsia"/>
        </w:rPr>
        <w:t>Bean</w:t>
      </w:r>
      <w:r>
        <w:rPr>
          <w:rFonts w:hint="eastAsia"/>
        </w:rPr>
        <w:t>，获取</w:t>
      </w:r>
      <w:r>
        <w:rPr>
          <w:rFonts w:hint="eastAsia"/>
        </w:rPr>
        <w:t>Bean</w:t>
      </w:r>
      <w:r>
        <w:rPr>
          <w:rFonts w:hint="eastAsia"/>
        </w:rPr>
        <w:t>后需要进行强制类型转换。</w:t>
      </w:r>
    </w:p>
    <w:p w14:paraId="4A4910EB" w14:textId="77777777" w:rsidR="0008385D" w:rsidRDefault="0008385D" w:rsidP="0008385D">
      <w:pPr>
        <w:numPr>
          <w:ilvl w:val="0"/>
          <w:numId w:val="7"/>
        </w:numPr>
        <w:tabs>
          <w:tab w:val="left" w:pos="420"/>
        </w:tabs>
      </w:pPr>
      <w:r>
        <w:rPr>
          <w:rFonts w:hint="eastAsia"/>
        </w:rPr>
        <w:t>T getBean(String name , Class&lt;T&gt; requiredType)</w:t>
      </w:r>
      <w:r>
        <w:rPr>
          <w:rFonts w:hint="eastAsia"/>
        </w:rPr>
        <w:t>：根据容器中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来获取指定</w:t>
      </w:r>
      <w:r>
        <w:rPr>
          <w:rFonts w:hint="eastAsia"/>
        </w:rPr>
        <w:t>Bean</w:t>
      </w:r>
      <w:r>
        <w:rPr>
          <w:rFonts w:hint="eastAsia"/>
        </w:rPr>
        <w:t>，但该方法带一个泛型参数，因此获取</w:t>
      </w:r>
      <w:r>
        <w:rPr>
          <w:rFonts w:hint="eastAsia"/>
        </w:rPr>
        <w:t>Bean</w:t>
      </w:r>
      <w:r>
        <w:rPr>
          <w:rFonts w:hint="eastAsia"/>
        </w:rPr>
        <w:t>之后无需进行强制类型转换。</w:t>
      </w:r>
    </w:p>
    <w:p w14:paraId="701AECAC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框架最大的改变之一是：程序不再使用</w:t>
      </w:r>
      <w:r>
        <w:rPr>
          <w:rFonts w:hint="eastAsia"/>
        </w:rPr>
        <w:t>new</w:t>
      </w:r>
      <w:r>
        <w:rPr>
          <w:rFonts w:hint="eastAsia"/>
        </w:rPr>
        <w:t>关键字调用构造器创建</w:t>
      </w:r>
      <w:r>
        <w:rPr>
          <w:rFonts w:hint="eastAsia"/>
        </w:rPr>
        <w:t>Java</w:t>
      </w:r>
      <w:r>
        <w:rPr>
          <w:rFonts w:hint="eastAsia"/>
        </w:rPr>
        <w:t>对象，所有的</w:t>
      </w:r>
      <w:r>
        <w:rPr>
          <w:rFonts w:hint="eastAsia"/>
        </w:rPr>
        <w:t>Java</w:t>
      </w:r>
      <w:r>
        <w:rPr>
          <w:rFonts w:hint="eastAsia"/>
        </w:rPr>
        <w:t>对象都由</w:t>
      </w:r>
      <w:r>
        <w:rPr>
          <w:rFonts w:hint="eastAsia"/>
        </w:rPr>
        <w:t>Spring</w:t>
      </w:r>
      <w:r>
        <w:rPr>
          <w:rFonts w:hint="eastAsia"/>
        </w:rPr>
        <w:t>容器负责创建。</w:t>
      </w:r>
      <w:r>
        <w:tab/>
      </w:r>
    </w:p>
    <w:p w14:paraId="53F67280" w14:textId="77777777" w:rsidR="0008385D" w:rsidRDefault="0008385D" w:rsidP="0008385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的核心机制：依赖注入</w:t>
      </w:r>
    </w:p>
    <w:p w14:paraId="3093879F" w14:textId="77777777" w:rsidR="0008385D" w:rsidRDefault="0008385D" w:rsidP="0008385D">
      <w:pPr>
        <w:pStyle w:val="3"/>
      </w:pPr>
      <w:r>
        <w:rPr>
          <w:rFonts w:hint="eastAsia"/>
        </w:rPr>
        <w:t>什么是依赖关系</w:t>
      </w:r>
    </w:p>
    <w:p w14:paraId="26C6A08D" w14:textId="77777777" w:rsidR="0008385D" w:rsidRDefault="0008385D" w:rsidP="0008385D">
      <w:pPr>
        <w:ind w:firstLine="420"/>
      </w:pPr>
      <w:r>
        <w:rPr>
          <w:rFonts w:hint="eastAsia"/>
        </w:rPr>
        <w:t>如</w:t>
      </w:r>
      <w:r>
        <w:rPr>
          <w:rFonts w:hint="eastAsia"/>
        </w:rPr>
        <w:t>A</w:t>
      </w:r>
      <w:r>
        <w:rPr>
          <w:rFonts w:hint="eastAsia"/>
        </w:rPr>
        <w:t>对象需要调用</w:t>
      </w:r>
      <w:r>
        <w:rPr>
          <w:rFonts w:hint="eastAsia"/>
        </w:rPr>
        <w:t>B</w:t>
      </w:r>
      <w:r>
        <w:rPr>
          <w:rFonts w:hint="eastAsia"/>
        </w:rPr>
        <w:t>对象方法的情形，这种情形被</w:t>
      </w:r>
      <w:r>
        <w:rPr>
          <w:rFonts w:hint="eastAsia"/>
        </w:rPr>
        <w:t>Spring</w:t>
      </w:r>
      <w:r>
        <w:rPr>
          <w:rFonts w:hint="eastAsia"/>
        </w:rPr>
        <w:t>称为依赖，即</w:t>
      </w:r>
      <w:r>
        <w:rPr>
          <w:rFonts w:hint="eastAsia"/>
        </w:rPr>
        <w:t>A</w:t>
      </w:r>
      <w:r>
        <w:rPr>
          <w:rFonts w:hint="eastAsia"/>
        </w:rPr>
        <w:t>对象依赖</w:t>
      </w:r>
      <w:r>
        <w:rPr>
          <w:rFonts w:hint="eastAsia"/>
        </w:rPr>
        <w:t>B</w:t>
      </w:r>
      <w:r>
        <w:rPr>
          <w:rFonts w:hint="eastAsia"/>
        </w:rPr>
        <w:t>对象。对于</w:t>
      </w:r>
      <w:r>
        <w:rPr>
          <w:rFonts w:hint="eastAsia"/>
        </w:rPr>
        <w:t>Java</w:t>
      </w:r>
      <w:r>
        <w:rPr>
          <w:rFonts w:hint="eastAsia"/>
        </w:rPr>
        <w:t>应用而言，它们总是由一些互相调用的对象构成的，</w:t>
      </w:r>
      <w:r>
        <w:rPr>
          <w:rFonts w:hint="eastAsia"/>
        </w:rPr>
        <w:t>Spring</w:t>
      </w:r>
      <w:r>
        <w:rPr>
          <w:rFonts w:hint="eastAsia"/>
        </w:rPr>
        <w:t>把这种互相调用的关系称为依赖关系。</w:t>
      </w:r>
    </w:p>
    <w:p w14:paraId="2D0A0722" w14:textId="77777777" w:rsidR="0008385D" w:rsidRDefault="0008385D" w:rsidP="0008385D">
      <w:r>
        <w:rPr>
          <w:rFonts w:hint="eastAsia"/>
        </w:rPr>
        <w:t>Spring</w:t>
      </w:r>
      <w:r>
        <w:rPr>
          <w:rFonts w:hint="eastAsia"/>
        </w:rPr>
        <w:t>框架的核心功能有两个：</w:t>
      </w:r>
    </w:p>
    <w:p w14:paraId="74C068E2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容器作为工厂，负责创建、管理所有的</w:t>
      </w:r>
      <w:r>
        <w:rPr>
          <w:rFonts w:hint="eastAsia"/>
        </w:rPr>
        <w:t>Java</w:t>
      </w:r>
      <w:r>
        <w:rPr>
          <w:rFonts w:hint="eastAsia"/>
        </w:rPr>
        <w:t>对象，这些对象被称为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4849586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容器管理容器中</w:t>
      </w:r>
      <w:r>
        <w:rPr>
          <w:rFonts w:hint="eastAsia"/>
        </w:rPr>
        <w:t>Bean</w:t>
      </w:r>
      <w:r>
        <w:rPr>
          <w:rFonts w:hint="eastAsia"/>
        </w:rPr>
        <w:t>之间的依赖关系，</w:t>
      </w:r>
      <w:r>
        <w:rPr>
          <w:rFonts w:hint="eastAsia"/>
        </w:rPr>
        <w:t>Spring</w:t>
      </w:r>
      <w:r>
        <w:rPr>
          <w:rFonts w:hint="eastAsia"/>
        </w:rPr>
        <w:t>使用一种被称为“依赖注入”的方式来管理</w:t>
      </w:r>
      <w:r>
        <w:rPr>
          <w:rFonts w:hint="eastAsia"/>
        </w:rPr>
        <w:t>Bean</w:t>
      </w:r>
      <w:r>
        <w:rPr>
          <w:rFonts w:hint="eastAsia"/>
        </w:rPr>
        <w:t>之间的依赖关系。</w:t>
      </w:r>
    </w:p>
    <w:p w14:paraId="3D68ED0D" w14:textId="77777777" w:rsidR="0008385D" w:rsidRDefault="0008385D" w:rsidP="0008385D">
      <w:pPr>
        <w:ind w:firstLine="420"/>
      </w:pPr>
      <w:r>
        <w:rPr>
          <w:rFonts w:hint="eastAsia"/>
        </w:rPr>
        <w:t>依赖注入是一种优秀的解耦方式，依赖注入让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以配置文件组织在一起，而不是以硬编码的方式耦合在一起，甚至不需要使用工厂模式。</w:t>
      </w:r>
    </w:p>
    <w:p w14:paraId="7D5AEE7A" w14:textId="77777777" w:rsidR="0008385D" w:rsidRDefault="0008385D" w:rsidP="0008385D">
      <w:pPr>
        <w:pStyle w:val="3"/>
      </w:pPr>
      <w:r>
        <w:rPr>
          <w:rFonts w:hint="eastAsia"/>
        </w:rPr>
        <w:lastRenderedPageBreak/>
        <w:t>两种角度看依赖注入</w:t>
      </w:r>
    </w:p>
    <w:p w14:paraId="247BA799" w14:textId="77777777" w:rsidR="0008385D" w:rsidRDefault="0008385D" w:rsidP="0008385D">
      <w:pPr>
        <w:ind w:firstLine="420"/>
      </w:pPr>
      <w:r>
        <w:rPr>
          <w:rFonts w:hint="eastAsia"/>
        </w:rPr>
        <w:t>传统模式下，当某个</w:t>
      </w:r>
      <w:r>
        <w:rPr>
          <w:rFonts w:hint="eastAsia"/>
        </w:rPr>
        <w:t>Java</w:t>
      </w:r>
      <w:r>
        <w:rPr>
          <w:rFonts w:hint="eastAsia"/>
        </w:rPr>
        <w:t>对象需要调用另一个</w:t>
      </w:r>
      <w:r>
        <w:rPr>
          <w:rFonts w:hint="eastAsia"/>
        </w:rPr>
        <w:t>Java</w:t>
      </w:r>
      <w:r>
        <w:rPr>
          <w:rFonts w:hint="eastAsia"/>
        </w:rPr>
        <w:t>对象的方法时，有如下两种做法：</w:t>
      </w:r>
    </w:p>
    <w:p w14:paraId="36D95400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原始做法：调用者主动创建被依赖对象，然后再调用被依赖对象的方法。（此方法必然导致调用者与被依赖对象实现类的硬编码耦合，非常不利于项目升级维护。）</w:t>
      </w:r>
    </w:p>
    <w:p w14:paraId="4A785F6A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简单工厂模式：调用者先找到被依赖对象的工厂，然后主动通过工厂去获取被依赖对象，最后再调用被依赖对象的方法。（此方法使调用组件需要主动通过工厂去获取被依赖对象，这就会带来调用组件与被依赖对象工厂的耦合。）</w:t>
      </w:r>
    </w:p>
    <w:p w14:paraId="06F13011" w14:textId="77777777" w:rsidR="0008385D" w:rsidRDefault="0008385D" w:rsidP="0008385D">
      <w:pPr>
        <w:pStyle w:val="4"/>
      </w:pPr>
      <w:r>
        <w:rPr>
          <w:rFonts w:hint="eastAsia"/>
        </w:rPr>
        <w:t>控制反转（</w:t>
      </w:r>
      <w:r>
        <w:rPr>
          <w:rFonts w:hint="eastAsia"/>
        </w:rPr>
        <w:t>Inversion of Control , IoC</w:t>
      </w:r>
      <w:r>
        <w:rPr>
          <w:rFonts w:hint="eastAsia"/>
        </w:rPr>
        <w:t>）</w:t>
      </w:r>
    </w:p>
    <w:p w14:paraId="6DCDA562" w14:textId="1FE0ACD8" w:rsidR="0008385D" w:rsidRDefault="0008385D" w:rsidP="0008385D">
      <w:pPr>
        <w:ind w:firstLine="420"/>
      </w:pPr>
      <w:r>
        <w:rPr>
          <w:rFonts w:hint="eastAsia"/>
        </w:rPr>
        <w:t>从调用者角度来看，使用</w:t>
      </w:r>
      <w:r>
        <w:rPr>
          <w:rFonts w:hint="eastAsia"/>
        </w:rPr>
        <w:t>Spring</w:t>
      </w:r>
      <w:r>
        <w:rPr>
          <w:rFonts w:hint="eastAsia"/>
        </w:rPr>
        <w:t>框架之后，调用者无需主动获取被依赖对象，调用者只要被动接受</w:t>
      </w:r>
      <w:r>
        <w:rPr>
          <w:rFonts w:hint="eastAsia"/>
        </w:rPr>
        <w:t>Spring</w:t>
      </w:r>
      <w:r>
        <w:rPr>
          <w:rFonts w:hint="eastAsia"/>
        </w:rPr>
        <w:t>容器为调用者的成员变量赋值即可，调用者获取被依赖对象的方式由原来的主动获取，变成了被动接受——这就是由</w:t>
      </w:r>
      <w:r>
        <w:rPr>
          <w:rFonts w:hint="eastAsia"/>
        </w:rPr>
        <w:t>Rod Johnson</w:t>
      </w:r>
      <w:r>
        <w:rPr>
          <w:rFonts w:hint="eastAsia"/>
        </w:rPr>
        <w:t>提出的控制反转。</w:t>
      </w:r>
    </w:p>
    <w:p w14:paraId="0953A194" w14:textId="4140ECBF" w:rsidR="007164A7" w:rsidRDefault="007164A7" w:rsidP="0008385D">
      <w:pPr>
        <w:ind w:firstLine="420"/>
      </w:pPr>
      <w:r w:rsidRPr="007164A7">
        <w:rPr>
          <w:rFonts w:hint="eastAsia"/>
          <w:color w:val="FF0000"/>
        </w:rPr>
        <w:t>其实，反转的是获取对象的方式。</w:t>
      </w:r>
    </w:p>
    <w:p w14:paraId="054E9D10" w14:textId="77777777" w:rsidR="0008385D" w:rsidRDefault="0008385D" w:rsidP="0008385D">
      <w:pPr>
        <w:pStyle w:val="4"/>
      </w:pPr>
      <w:r>
        <w:rPr>
          <w:rFonts w:hint="eastAsia"/>
        </w:rPr>
        <w:t>依赖注入（</w:t>
      </w:r>
      <w:r>
        <w:rPr>
          <w:rFonts w:hint="eastAsia"/>
        </w:rPr>
        <w:t>Dependency Injection</w:t>
      </w:r>
      <w:r>
        <w:rPr>
          <w:rFonts w:hint="eastAsia"/>
        </w:rPr>
        <w:t>）</w:t>
      </w:r>
    </w:p>
    <w:p w14:paraId="33EC170D" w14:textId="77777777" w:rsidR="0008385D" w:rsidRDefault="0008385D" w:rsidP="0008385D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Spring</w:t>
      </w:r>
      <w:r>
        <w:rPr>
          <w:rFonts w:hint="eastAsia"/>
        </w:rPr>
        <w:t>容器的角度来看，</w:t>
      </w:r>
      <w:r>
        <w:rPr>
          <w:rFonts w:hint="eastAsia"/>
        </w:rPr>
        <w:t>Spring</w:t>
      </w:r>
      <w:r>
        <w:rPr>
          <w:rFonts w:hint="eastAsia"/>
        </w:rPr>
        <w:t>容器负责将被依赖对象赋值给调用者的成员变量——相当于为调用者注入它以来的实例，因此</w:t>
      </w:r>
      <w:r>
        <w:rPr>
          <w:rFonts w:hint="eastAsia"/>
        </w:rPr>
        <w:t>Martine Fowler</w:t>
      </w:r>
      <w:r>
        <w:rPr>
          <w:rFonts w:hint="eastAsia"/>
        </w:rPr>
        <w:t>将这种方式称为依赖注入。</w:t>
      </w:r>
    </w:p>
    <w:p w14:paraId="033D15F5" w14:textId="77777777" w:rsidR="0008385D" w:rsidRDefault="0008385D" w:rsidP="0008385D">
      <w:pPr>
        <w:ind w:firstLine="420"/>
      </w:pPr>
    </w:p>
    <w:p w14:paraId="59800F60" w14:textId="77777777" w:rsidR="0008385D" w:rsidRDefault="0008385D" w:rsidP="0008385D">
      <w:r>
        <w:rPr>
          <w:rFonts w:hint="eastAsia"/>
        </w:rPr>
        <w:t>因为</w:t>
      </w:r>
      <w:r>
        <w:rPr>
          <w:rFonts w:hint="eastAsia"/>
        </w:rPr>
        <w:t>Spring</w:t>
      </w:r>
      <w:r>
        <w:rPr>
          <w:rFonts w:hint="eastAsia"/>
        </w:rPr>
        <w:t>将被依赖对象注入给了调用者，所以调用者无需主动获取被依赖对象，只要被动等待</w:t>
      </w:r>
      <w:r>
        <w:rPr>
          <w:rFonts w:hint="eastAsia"/>
        </w:rPr>
        <w:t>Spring</w:t>
      </w:r>
      <w:r>
        <w:rPr>
          <w:rFonts w:hint="eastAsia"/>
        </w:rPr>
        <w:t>容器注入即可。由此可见，控制反转和依赖注入其实是同一个行为的两种表达，只是描述的角度不同而已。</w:t>
      </w:r>
    </w:p>
    <w:p w14:paraId="20DAB8A3" w14:textId="58522A41" w:rsidR="0008385D" w:rsidRDefault="0008385D" w:rsidP="0008385D">
      <w:pPr>
        <w:pStyle w:val="3"/>
      </w:pPr>
      <w:r>
        <w:rPr>
          <w:rFonts w:hint="eastAsia"/>
        </w:rPr>
        <w:t>依赖注入</w:t>
      </w:r>
      <w:r w:rsidR="00906B97">
        <w:rPr>
          <w:rFonts w:hint="eastAsia"/>
        </w:rPr>
        <w:t>三</w:t>
      </w:r>
      <w:r>
        <w:rPr>
          <w:rFonts w:hint="eastAsia"/>
        </w:rPr>
        <w:t>种方式</w:t>
      </w:r>
    </w:p>
    <w:p w14:paraId="01E9F8C5" w14:textId="77777777" w:rsidR="0008385D" w:rsidRDefault="0008385D" w:rsidP="0008385D">
      <w:r>
        <w:rPr>
          <w:rFonts w:hint="eastAsia"/>
        </w:rPr>
        <w:t>依赖注入通常有如下两种：</w:t>
      </w:r>
    </w:p>
    <w:p w14:paraId="07F94FD9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设值注入：</w:t>
      </w:r>
      <w:r>
        <w:rPr>
          <w:rFonts w:hint="eastAsia"/>
        </w:rPr>
        <w:t>IoC</w:t>
      </w:r>
      <w:r>
        <w:rPr>
          <w:rFonts w:hint="eastAsia"/>
        </w:rPr>
        <w:t>容器使用成员变量的</w:t>
      </w:r>
      <w:r>
        <w:rPr>
          <w:rFonts w:hint="eastAsia"/>
        </w:rPr>
        <w:t>setter</w:t>
      </w:r>
      <w:r>
        <w:rPr>
          <w:rFonts w:hint="eastAsia"/>
        </w:rPr>
        <w:t>方法来注入被依赖对象。</w:t>
      </w:r>
    </w:p>
    <w:p w14:paraId="0278E6BE" w14:textId="632BD2EF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构造注入：</w:t>
      </w:r>
      <w:r>
        <w:rPr>
          <w:rFonts w:hint="eastAsia"/>
        </w:rPr>
        <w:t>IoC</w:t>
      </w:r>
      <w:r>
        <w:rPr>
          <w:rFonts w:hint="eastAsia"/>
        </w:rPr>
        <w:t>容器使用构造器来注入被依赖对象。</w:t>
      </w:r>
    </w:p>
    <w:p w14:paraId="29DA4DF8" w14:textId="0BD34BEC" w:rsidR="00906B97" w:rsidRDefault="00906B97" w:rsidP="00906B97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P</w:t>
      </w:r>
      <w:r>
        <w:rPr>
          <w:rFonts w:hint="eastAsia"/>
        </w:rPr>
        <w:t>命名空间注入：</w:t>
      </w:r>
      <w:r w:rsidR="00E96367">
        <w:rPr>
          <w:rFonts w:hint="eastAsia"/>
        </w:rPr>
        <w:t>Ioc</w:t>
      </w:r>
      <w:r w:rsidR="00E96367">
        <w:rPr>
          <w:rFonts w:hint="eastAsia"/>
        </w:rPr>
        <w:t>容器使用</w:t>
      </w:r>
      <w:r w:rsidR="00E96367">
        <w:rPr>
          <w:rFonts w:hint="eastAsia"/>
        </w:rPr>
        <w:t>P</w:t>
      </w:r>
      <w:r w:rsidR="00E96367">
        <w:rPr>
          <w:rFonts w:hint="eastAsia"/>
        </w:rPr>
        <w:t>命名空间方法来注入被依赖对象。</w:t>
      </w:r>
    </w:p>
    <w:p w14:paraId="7338C640" w14:textId="1DA6B4F3" w:rsidR="0008385D" w:rsidRDefault="0008385D" w:rsidP="0008385D">
      <w:pPr>
        <w:pStyle w:val="4"/>
      </w:pPr>
      <w:r>
        <w:rPr>
          <w:rFonts w:hint="eastAsia"/>
        </w:rPr>
        <w:t>设值注入</w:t>
      </w:r>
    </w:p>
    <w:p w14:paraId="1F78A306" w14:textId="646E2FB8" w:rsidR="0051758E" w:rsidRPr="0051758E" w:rsidRDefault="0051758E" w:rsidP="0051758E">
      <w:r>
        <w:tab/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之间的依赖关系由</w:t>
      </w:r>
      <w:r>
        <w:rPr>
          <w:rFonts w:hint="eastAsia"/>
        </w:rPr>
        <w:t>Spring</w:t>
      </w:r>
      <w:r>
        <w:rPr>
          <w:rFonts w:hint="eastAsia"/>
        </w:rPr>
        <w:t>管理，</w:t>
      </w:r>
      <w:r>
        <w:rPr>
          <w:rFonts w:hint="eastAsia"/>
        </w:rPr>
        <w:t>Spring</w:t>
      </w:r>
      <w:r>
        <w:rPr>
          <w:rFonts w:hint="eastAsia"/>
        </w:rPr>
        <w:t>采用</w:t>
      </w:r>
      <w:r>
        <w:rPr>
          <w:rFonts w:hint="eastAsia"/>
        </w:rPr>
        <w:t>setter</w:t>
      </w:r>
      <w:r>
        <w:rPr>
          <w:rFonts w:hint="eastAsia"/>
        </w:rPr>
        <w:t>方法为目标</w:t>
      </w:r>
      <w:r>
        <w:rPr>
          <w:rFonts w:hint="eastAsia"/>
        </w:rPr>
        <w:t>Bean</w:t>
      </w:r>
      <w:r>
        <w:rPr>
          <w:rFonts w:hint="eastAsia"/>
        </w:rPr>
        <w:t>注入所依赖的</w:t>
      </w:r>
      <w:r>
        <w:rPr>
          <w:rFonts w:hint="eastAsia"/>
        </w:rPr>
        <w:t>Bean</w:t>
      </w:r>
      <w:r>
        <w:rPr>
          <w:rFonts w:hint="eastAsia"/>
        </w:rPr>
        <w:t>，这种方式被称为设值注入。</w:t>
      </w:r>
    </w:p>
    <w:p w14:paraId="641A81E2" w14:textId="77777777" w:rsidR="0008385D" w:rsidRDefault="0008385D" w:rsidP="0008385D">
      <w:pPr>
        <w:widowControl w:val="0"/>
        <w:spacing w:line="360" w:lineRule="auto"/>
        <w:ind w:firstLine="420"/>
        <w:rPr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property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name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67F5B60F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会自动检测每个</w:t>
      </w:r>
      <w:r>
        <w:rPr>
          <w:rFonts w:hint="eastAsia"/>
        </w:rPr>
        <w:t>&lt;bean.../&gt;</w:t>
      </w:r>
      <w:r>
        <w:rPr>
          <w:rFonts w:hint="eastAsia"/>
        </w:rPr>
        <w:t>定义里的</w:t>
      </w:r>
      <w:r>
        <w:rPr>
          <w:rFonts w:hint="eastAsia"/>
        </w:rPr>
        <w:t>&lt;property.../&gt;</w:t>
      </w:r>
      <w:r>
        <w:rPr>
          <w:rFonts w:hint="eastAsia"/>
        </w:rPr>
        <w:t>元素定义，</w:t>
      </w:r>
      <w:r>
        <w:rPr>
          <w:rFonts w:hint="eastAsia"/>
        </w:rPr>
        <w:t>Spring</w:t>
      </w:r>
      <w:r>
        <w:rPr>
          <w:rFonts w:hint="eastAsia"/>
        </w:rPr>
        <w:t>会在调用默认的构造器创建</w:t>
      </w:r>
      <w:r>
        <w:rPr>
          <w:rFonts w:hint="eastAsia"/>
        </w:rPr>
        <w:t>Bean</w:t>
      </w:r>
      <w:r>
        <w:rPr>
          <w:rFonts w:hint="eastAsia"/>
        </w:rPr>
        <w:t>实例之后，立即调用对应的</w:t>
      </w:r>
      <w:r>
        <w:rPr>
          <w:rFonts w:hint="eastAsia"/>
        </w:rPr>
        <w:t>setter</w:t>
      </w:r>
      <w:r>
        <w:rPr>
          <w:rFonts w:hint="eastAsia"/>
        </w:rPr>
        <w:t>方法为</w:t>
      </w:r>
      <w:r>
        <w:rPr>
          <w:rFonts w:hint="eastAsia"/>
        </w:rPr>
        <w:t>Bean</w:t>
      </w:r>
      <w:r>
        <w:rPr>
          <w:rFonts w:hint="eastAsia"/>
        </w:rPr>
        <w:t>的成员变量注入值。</w:t>
      </w:r>
    </w:p>
    <w:p w14:paraId="58563A0F" w14:textId="77777777" w:rsidR="0008385D" w:rsidRDefault="0008385D" w:rsidP="0008385D">
      <w:pPr>
        <w:ind w:firstLine="420"/>
      </w:pPr>
      <w:r>
        <w:rPr>
          <w:rFonts w:hint="eastAsia"/>
        </w:rPr>
        <w:lastRenderedPageBreak/>
        <w:t>每个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属性是该</w:t>
      </w:r>
      <w:r>
        <w:rPr>
          <w:rFonts w:hint="eastAsia"/>
        </w:rPr>
        <w:t>Bean</w:t>
      </w:r>
      <w:r>
        <w:rPr>
          <w:rFonts w:hint="eastAsia"/>
        </w:rPr>
        <w:t>的唯一标识，程序通过</w:t>
      </w:r>
      <w:r>
        <w:rPr>
          <w:rFonts w:hint="eastAsia"/>
        </w:rPr>
        <w:t>id</w:t>
      </w:r>
      <w:r>
        <w:rPr>
          <w:rFonts w:hint="eastAsia"/>
        </w:rPr>
        <w:t>属性值访问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容器也通过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属性值管理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之间的依赖。</w:t>
      </w:r>
    </w:p>
    <w:p w14:paraId="7EFE3EC4" w14:textId="77777777" w:rsidR="0008385D" w:rsidRDefault="0008385D" w:rsidP="0008385D">
      <w:pPr>
        <w:ind w:firstLine="420"/>
      </w:pPr>
      <w:r>
        <w:rPr>
          <w:rFonts w:hint="eastAsia"/>
        </w:rPr>
        <w:t>设值注入是指</w:t>
      </w:r>
      <w:r>
        <w:rPr>
          <w:rFonts w:hint="eastAsia"/>
        </w:rPr>
        <w:t>IoC</w:t>
      </w:r>
      <w:r>
        <w:rPr>
          <w:rFonts w:hint="eastAsia"/>
        </w:rPr>
        <w:t>容器通过成员变量的</w:t>
      </w:r>
      <w:r>
        <w:rPr>
          <w:rFonts w:hint="eastAsia"/>
        </w:rPr>
        <w:t>setter</w:t>
      </w:r>
      <w:r>
        <w:rPr>
          <w:rFonts w:hint="eastAsia"/>
        </w:rPr>
        <w:t>方法来注入依赖对象。这种注入方式简单、直观。</w:t>
      </w:r>
    </w:p>
    <w:p w14:paraId="0E83C603" w14:textId="705018FC" w:rsidR="0051758E" w:rsidRDefault="0008385D" w:rsidP="0051758E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推荐</w:t>
      </w:r>
      <w:r w:rsidRPr="00BB737B">
        <w:rPr>
          <w:rFonts w:hint="eastAsia"/>
          <w:color w:val="FF0000"/>
        </w:rPr>
        <w:t>面向接口编程</w:t>
      </w:r>
      <w:r w:rsidR="00BB737B">
        <w:rPr>
          <w:rFonts w:hint="eastAsia"/>
          <w:color w:val="FF0000"/>
        </w:rPr>
        <w:t>，可以更好地让规范和实现分离从而提供更好的解耦</w:t>
      </w:r>
      <w:r>
        <w:rPr>
          <w:rFonts w:hint="eastAsia"/>
        </w:rPr>
        <w:t>。不管是调用者，还是被依赖对象，都应该为之定义接口，程序应该面向它们的接口，而不是面向实现类编程，以便程序后期的升级、维护。</w:t>
      </w:r>
    </w:p>
    <w:p w14:paraId="276ADBC8" w14:textId="77777777" w:rsidR="0008385D" w:rsidRDefault="0008385D" w:rsidP="0008385D">
      <w:pPr>
        <w:ind w:firstLine="420"/>
      </w:pPr>
      <w:r>
        <w:rPr>
          <w:rFonts w:hint="eastAsia"/>
        </w:rPr>
        <w:t>在配置文件中，</w:t>
      </w:r>
      <w:r>
        <w:rPr>
          <w:rFonts w:hint="eastAsia"/>
        </w:rPr>
        <w:t>Spring</w:t>
      </w: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实例通常会指定两个属性：</w:t>
      </w:r>
    </w:p>
    <w:p w14:paraId="497E3E5B" w14:textId="77777777" w:rsidR="0008385D" w:rsidRDefault="0008385D" w:rsidP="0008385D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id</w:t>
      </w:r>
      <w:r>
        <w:rPr>
          <w:rFonts w:hint="eastAsia"/>
        </w:rPr>
        <w:t>：指定该</w:t>
      </w:r>
      <w:r>
        <w:rPr>
          <w:rFonts w:hint="eastAsia"/>
        </w:rPr>
        <w:t>Bean</w:t>
      </w:r>
      <w:r>
        <w:rPr>
          <w:rFonts w:hint="eastAsia"/>
        </w:rPr>
        <w:t>的唯一标识，</w:t>
      </w:r>
      <w:r>
        <w:rPr>
          <w:rFonts w:hint="eastAsia"/>
        </w:rPr>
        <w:t>Spring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属性值来管理</w:t>
      </w:r>
      <w:r>
        <w:rPr>
          <w:rFonts w:hint="eastAsia"/>
        </w:rPr>
        <w:t>Bean</w:t>
      </w:r>
      <w:r>
        <w:rPr>
          <w:rFonts w:hint="eastAsia"/>
        </w:rPr>
        <w:t>，程序通过</w:t>
      </w:r>
      <w:r>
        <w:rPr>
          <w:rFonts w:hint="eastAsia"/>
        </w:rPr>
        <w:t>id</w:t>
      </w:r>
      <w:r>
        <w:rPr>
          <w:rFonts w:hint="eastAsia"/>
        </w:rPr>
        <w:t>属性值来访问该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1980935F" w14:textId="597890EE" w:rsidR="00F94978" w:rsidRDefault="0008385D" w:rsidP="00F94978">
      <w:pPr>
        <w:numPr>
          <w:ilvl w:val="0"/>
          <w:numId w:val="8"/>
        </w:numPr>
        <w:tabs>
          <w:tab w:val="left" w:pos="420"/>
        </w:tabs>
      </w:pPr>
      <w:r>
        <w:rPr>
          <w:rFonts w:hint="eastAsia"/>
        </w:rPr>
        <w:t>class</w:t>
      </w:r>
      <w:r>
        <w:rPr>
          <w:rFonts w:hint="eastAsia"/>
        </w:rPr>
        <w:t>：指定该</w:t>
      </w:r>
      <w:r>
        <w:rPr>
          <w:rFonts w:hint="eastAsia"/>
        </w:rPr>
        <w:t>Bean</w:t>
      </w:r>
      <w:r>
        <w:rPr>
          <w:rFonts w:hint="eastAsia"/>
        </w:rPr>
        <w:t>的实现类，此处不可再用接口，必须使用实现类，</w:t>
      </w:r>
      <w:r>
        <w:rPr>
          <w:rFonts w:hint="eastAsia"/>
        </w:rPr>
        <w:t>Spring</w:t>
      </w:r>
      <w:r>
        <w:rPr>
          <w:rFonts w:hint="eastAsia"/>
        </w:rPr>
        <w:t>容器会使用</w:t>
      </w:r>
      <w:r>
        <w:rPr>
          <w:rFonts w:hint="eastAsia"/>
        </w:rPr>
        <w:t>XML</w:t>
      </w:r>
      <w:r>
        <w:rPr>
          <w:rFonts w:hint="eastAsia"/>
        </w:rPr>
        <w:t>解析器读取该属性值，并利用反射来创建该实现类的实例。</w:t>
      </w:r>
    </w:p>
    <w:p w14:paraId="16DE0C52" w14:textId="77777777" w:rsidR="00F94978" w:rsidRDefault="00F94978" w:rsidP="00F94978"/>
    <w:p w14:paraId="09CADDDF" w14:textId="77777777" w:rsidR="0008385D" w:rsidRDefault="0008385D" w:rsidP="0008385D">
      <w:pPr>
        <w:pStyle w:val="4"/>
      </w:pPr>
      <w:r>
        <w:rPr>
          <w:rFonts w:hint="eastAsia"/>
        </w:rPr>
        <w:t>构造注入</w:t>
      </w:r>
    </w:p>
    <w:p w14:paraId="46AE6BFC" w14:textId="77777777" w:rsidR="0008385D" w:rsidRDefault="0008385D" w:rsidP="0008385D">
      <w:pPr>
        <w:ind w:firstLine="420"/>
      </w:pPr>
      <w:r>
        <w:rPr>
          <w:rFonts w:hint="eastAsia"/>
        </w:rPr>
        <w:t>利用构造器来设置依赖关系的方式，被称为构造注入。</w:t>
      </w:r>
    </w:p>
    <w:p w14:paraId="2C717053" w14:textId="77777777" w:rsidR="0008385D" w:rsidRDefault="0008385D" w:rsidP="0008385D">
      <w:pPr>
        <w:ind w:firstLine="420"/>
      </w:pPr>
      <w:r>
        <w:rPr>
          <w:rFonts w:hint="eastAsia"/>
        </w:rPr>
        <w:t>通俗来说，就是驱动</w:t>
      </w:r>
      <w:r>
        <w:rPr>
          <w:rFonts w:hint="eastAsia"/>
        </w:rPr>
        <w:t>Spring</w:t>
      </w:r>
      <w:r>
        <w:rPr>
          <w:rFonts w:hint="eastAsia"/>
        </w:rPr>
        <w:t>在底层以反射方式执行带参数的构造器，当执行带参数的构造器时，就可利用构造器参数对成员变量执行初始化——这就是构造注入的本质。</w:t>
      </w:r>
    </w:p>
    <w:p w14:paraId="16EEE876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&lt;constructor-arg.../&gt;</w:t>
      </w:r>
      <w:r>
        <w:rPr>
          <w:rFonts w:hint="eastAsia"/>
        </w:rPr>
        <w:t>子元素，每一个</w:t>
      </w:r>
      <w:r>
        <w:rPr>
          <w:rFonts w:hint="eastAsia"/>
        </w:rPr>
        <w:t>&lt;constructor-arg.../&gt;</w:t>
      </w:r>
      <w:r>
        <w:rPr>
          <w:rFonts w:hint="eastAsia"/>
        </w:rPr>
        <w:t>代表一个构造器参数，如果</w:t>
      </w:r>
      <w:r>
        <w:rPr>
          <w:rFonts w:hint="eastAsia"/>
        </w:rPr>
        <w:t>&lt;bean.../&gt;</w:t>
      </w:r>
      <w:r>
        <w:rPr>
          <w:rFonts w:hint="eastAsia"/>
        </w:rPr>
        <w:t>元素包含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&lt;constructor-arg.../&gt;</w:t>
      </w:r>
      <w:r>
        <w:rPr>
          <w:rFonts w:hint="eastAsia"/>
        </w:rPr>
        <w:t>子元素，就会驱动</w:t>
      </w:r>
      <w:r>
        <w:rPr>
          <w:rFonts w:hint="eastAsia"/>
        </w:rPr>
        <w:t>Spring</w:t>
      </w:r>
      <w:r>
        <w:rPr>
          <w:rFonts w:hint="eastAsia"/>
        </w:rPr>
        <w:t>调用带</w:t>
      </w:r>
      <w:r>
        <w:rPr>
          <w:rFonts w:hint="eastAsia"/>
        </w:rPr>
        <w:t>N</w:t>
      </w:r>
      <w:r>
        <w:rPr>
          <w:rFonts w:hint="eastAsia"/>
        </w:rPr>
        <w:t>个参数的构造器来创建对象。</w:t>
      </w:r>
    </w:p>
    <w:p w14:paraId="6658B535" w14:textId="77777777" w:rsidR="0008385D" w:rsidRDefault="0008385D" w:rsidP="0008385D">
      <w:pPr>
        <w:ind w:firstLine="420"/>
      </w:pPr>
      <w:r>
        <w:rPr>
          <w:rFonts w:hint="eastAsia"/>
        </w:rPr>
        <w:t>配置</w:t>
      </w:r>
      <w:r>
        <w:rPr>
          <w:rFonts w:hint="eastAsia"/>
        </w:rPr>
        <w:t>&lt;constructor-arg.../&gt;</w:t>
      </w:r>
      <w:r>
        <w:rPr>
          <w:rFonts w:hint="eastAsia"/>
        </w:rPr>
        <w:t>元素时，可以指定一个</w:t>
      </w:r>
      <w:r>
        <w:rPr>
          <w:rFonts w:hint="eastAsia"/>
        </w:rPr>
        <w:t>index</w:t>
      </w:r>
      <w:r>
        <w:rPr>
          <w:rFonts w:hint="eastAsia"/>
        </w:rPr>
        <w:t>属性，用于指定该构造参数值将作为第几个构造参数值。</w:t>
      </w:r>
    </w:p>
    <w:p w14:paraId="742C90E3" w14:textId="09AC4533" w:rsidR="0008385D" w:rsidRDefault="0008385D" w:rsidP="0008385D">
      <w:pPr>
        <w:ind w:firstLine="420"/>
      </w:pPr>
      <w:r>
        <w:rPr>
          <w:rFonts w:hint="eastAsia"/>
        </w:rPr>
        <w:t>为更明确指定数据类型，</w:t>
      </w:r>
      <w:r>
        <w:rPr>
          <w:rFonts w:hint="eastAsia"/>
        </w:rPr>
        <w:t>Spring</w:t>
      </w:r>
      <w:r>
        <w:rPr>
          <w:rFonts w:hint="eastAsia"/>
        </w:rPr>
        <w:t>允许制定一个</w:t>
      </w:r>
      <w:r>
        <w:rPr>
          <w:rFonts w:hint="eastAsia"/>
        </w:rPr>
        <w:t>type</w:t>
      </w:r>
      <w:r>
        <w:rPr>
          <w:rFonts w:hint="eastAsia"/>
        </w:rPr>
        <w:t>属性。</w:t>
      </w:r>
      <w:r>
        <w:rPr>
          <w:rFonts w:hint="eastAsia"/>
        </w:rPr>
        <w:t>&lt;value.../&gt;</w:t>
      </w:r>
      <w:r>
        <w:rPr>
          <w:rFonts w:hint="eastAsia"/>
        </w:rPr>
        <w:t>元素也可指定</w:t>
      </w:r>
      <w:r>
        <w:rPr>
          <w:rFonts w:hint="eastAsia"/>
        </w:rPr>
        <w:t>type</w:t>
      </w:r>
      <w:r>
        <w:rPr>
          <w:rFonts w:hint="eastAsia"/>
        </w:rPr>
        <w:t>属性，用于确定该属性值的数据类型。</w:t>
      </w:r>
    </w:p>
    <w:p w14:paraId="18B39327" w14:textId="77777777" w:rsidR="00E96367" w:rsidRPr="00E96367" w:rsidRDefault="00E96367" w:rsidP="00E96367">
      <w:pPr>
        <w:ind w:firstLine="420"/>
        <w:rPr>
          <w:b/>
        </w:rPr>
      </w:pPr>
      <w:r w:rsidRPr="00E96367">
        <w:rPr>
          <w:rFonts w:hint="eastAsia"/>
          <w:b/>
        </w:rPr>
        <w:t>注意：</w:t>
      </w:r>
    </w:p>
    <w:p w14:paraId="3C2104C7" w14:textId="77777777" w:rsidR="00E96367" w:rsidRDefault="00E96367" w:rsidP="00E96367">
      <w:pPr>
        <w:ind w:firstLine="420"/>
      </w:pPr>
      <w:r>
        <w:rPr>
          <w:rFonts w:hint="eastAsia"/>
        </w:rPr>
        <w:t>无论是</w:t>
      </w:r>
      <w:r>
        <w:rPr>
          <w:rFonts w:hint="eastAsia"/>
        </w:rPr>
        <w:t>String</w:t>
      </w:r>
      <w:r>
        <w:rPr>
          <w:rFonts w:hint="eastAsia"/>
        </w:rPr>
        <w:t>还是</w:t>
      </w:r>
      <w:r>
        <w:rPr>
          <w:rFonts w:hint="eastAsia"/>
        </w:rPr>
        <w:t>Int/short/long</w:t>
      </w:r>
      <w:r>
        <w:rPr>
          <w:rFonts w:hint="eastAsia"/>
        </w:rPr>
        <w:t>，在赋值时都是</w:t>
      </w:r>
      <w:r>
        <w:rPr>
          <w:rFonts w:hint="eastAsia"/>
        </w:rPr>
        <w:t xml:space="preserve"> value="</w:t>
      </w:r>
      <w:r>
        <w:rPr>
          <w:rFonts w:hint="eastAsia"/>
        </w:rPr>
        <w:t>值</w:t>
      </w:r>
      <w:r>
        <w:rPr>
          <w:rFonts w:hint="eastAsia"/>
        </w:rPr>
        <w:t xml:space="preserve">" </w:t>
      </w:r>
      <w:r>
        <w:rPr>
          <w:rFonts w:hint="eastAsia"/>
        </w:rPr>
        <w:t>，</w:t>
      </w:r>
    </w:p>
    <w:p w14:paraId="65B142E4" w14:textId="6B63F6B6" w:rsidR="00B86336" w:rsidRDefault="00E96367" w:rsidP="00E96367">
      <w:pPr>
        <w:ind w:firstLine="420"/>
      </w:pPr>
      <w:r>
        <w:rPr>
          <w:rFonts w:hint="eastAsia"/>
        </w:rPr>
        <w:t>因此建议</w:t>
      </w:r>
      <w:r>
        <w:rPr>
          <w:rFonts w:hint="eastAsia"/>
        </w:rPr>
        <w:t xml:space="preserve"> </w:t>
      </w:r>
      <w:r>
        <w:rPr>
          <w:rFonts w:hint="eastAsia"/>
        </w:rPr>
        <w:t>此种情况</w:t>
      </w:r>
      <w:r>
        <w:rPr>
          <w:rFonts w:hint="eastAsia"/>
        </w:rPr>
        <w:t xml:space="preserve"> </w:t>
      </w:r>
      <w:r>
        <w:rPr>
          <w:rFonts w:hint="eastAsia"/>
        </w:rPr>
        <w:t>需要配合</w:t>
      </w:r>
      <w:r>
        <w:rPr>
          <w:rFonts w:hint="eastAsia"/>
        </w:rPr>
        <w:t xml:space="preserve"> name\type</w:t>
      </w:r>
      <w:r>
        <w:rPr>
          <w:rFonts w:hint="eastAsia"/>
        </w:rPr>
        <w:t>进行区分</w:t>
      </w:r>
      <w:r w:rsidR="004D5A86">
        <w:rPr>
          <w:rFonts w:hint="eastAsia"/>
        </w:rPr>
        <w:t>。</w:t>
      </w:r>
    </w:p>
    <w:p w14:paraId="74FCA777" w14:textId="33E9833D" w:rsidR="004D5A86" w:rsidRPr="004D5A86" w:rsidRDefault="004D5A86" w:rsidP="00E96367">
      <w:pPr>
        <w:ind w:firstLine="420"/>
        <w:rPr>
          <w:b/>
        </w:rPr>
      </w:pPr>
      <w:r w:rsidRPr="004D5A86">
        <w:rPr>
          <w:rFonts w:hint="eastAsia"/>
          <w:b/>
        </w:rPr>
        <w:t>在</w:t>
      </w:r>
      <w:r w:rsidRPr="004D5A86">
        <w:rPr>
          <w:rFonts w:hint="eastAsia"/>
          <w:b/>
        </w:rPr>
        <w:t>ioc</w:t>
      </w:r>
      <w:r w:rsidRPr="004D5A86">
        <w:rPr>
          <w:rFonts w:hint="eastAsia"/>
          <w:b/>
        </w:rPr>
        <w:t>中定义</w:t>
      </w:r>
      <w:r w:rsidRPr="004D5A86">
        <w:rPr>
          <w:rFonts w:hint="eastAsia"/>
          <w:b/>
        </w:rPr>
        <w:t>bean</w:t>
      </w:r>
      <w:r w:rsidRPr="004D5A86">
        <w:rPr>
          <w:rFonts w:hint="eastAsia"/>
          <w:b/>
        </w:rPr>
        <w:t>的前提：该</w:t>
      </w:r>
      <w:r w:rsidRPr="004D5A86">
        <w:rPr>
          <w:rFonts w:hint="eastAsia"/>
          <w:b/>
        </w:rPr>
        <w:t>bean</w:t>
      </w:r>
      <w:r w:rsidRPr="004D5A86">
        <w:rPr>
          <w:rFonts w:hint="eastAsia"/>
          <w:b/>
        </w:rPr>
        <w:t>的类</w:t>
      </w:r>
      <w:r w:rsidRPr="004D5A86">
        <w:rPr>
          <w:rFonts w:hint="eastAsia"/>
          <w:b/>
        </w:rPr>
        <w:t xml:space="preserve"> </w:t>
      </w:r>
      <w:r w:rsidRPr="004D5A86">
        <w:rPr>
          <w:rFonts w:hint="eastAsia"/>
          <w:b/>
        </w:rPr>
        <w:t>必须提供了</w:t>
      </w:r>
      <w:r w:rsidRPr="004D5A86">
        <w:rPr>
          <w:rFonts w:hint="eastAsia"/>
          <w:b/>
        </w:rPr>
        <w:t xml:space="preserve"> </w:t>
      </w:r>
      <w:r w:rsidRPr="004D5A86">
        <w:rPr>
          <w:rFonts w:hint="eastAsia"/>
          <w:b/>
        </w:rPr>
        <w:t>无参构造</w:t>
      </w:r>
      <w:r>
        <w:rPr>
          <w:rFonts w:hint="eastAsia"/>
          <w:b/>
        </w:rPr>
        <w:t>。</w:t>
      </w:r>
    </w:p>
    <w:p w14:paraId="766495A0" w14:textId="0BCD169C" w:rsidR="004D5A86" w:rsidRPr="004D5A86" w:rsidRDefault="0012460F" w:rsidP="004D5A86">
      <w:pPr>
        <w:pStyle w:val="4"/>
      </w:pPr>
      <w:r>
        <w:rPr>
          <w:rFonts w:hint="eastAsia"/>
        </w:rPr>
        <w:t>P</w:t>
      </w:r>
      <w:r>
        <w:rPr>
          <w:rFonts w:hint="eastAsia"/>
        </w:rPr>
        <w:t>命名空间注入</w:t>
      </w:r>
    </w:p>
    <w:p w14:paraId="38421211" w14:textId="5407E746" w:rsidR="008900A7" w:rsidRPr="008900A7" w:rsidRDefault="008900A7" w:rsidP="008900A7">
      <w:r>
        <w:tab/>
      </w:r>
      <w:r>
        <w:rPr>
          <w:rFonts w:hint="eastAsia"/>
        </w:rPr>
        <w:t>在声明中添加如下：</w:t>
      </w:r>
    </w:p>
    <w:p w14:paraId="022B3D84" w14:textId="2EB1169F" w:rsidR="00F94978" w:rsidRDefault="00F94978" w:rsidP="008900A7">
      <w:pPr>
        <w:widowControl w:val="0"/>
        <w:spacing w:line="360" w:lineRule="auto"/>
        <w:ind w:firstLine="420"/>
        <w:rPr>
          <w:rFonts w:ascii="Consolas" w:eastAsia="Consolas" w:hAnsi="Consolas"/>
          <w:color w:val="008080"/>
          <w:sz w:val="22"/>
          <w:szCs w:val="22"/>
        </w:rPr>
      </w:pPr>
      <w:r>
        <w:tab/>
      </w:r>
      <w:r w:rsidR="008900A7" w:rsidRPr="008900A7">
        <w:rPr>
          <w:rFonts w:ascii="Consolas" w:eastAsia="Consolas" w:hAnsi="Consolas"/>
          <w:color w:val="008080"/>
          <w:sz w:val="22"/>
          <w:szCs w:val="22"/>
        </w:rPr>
        <w:t>xmlns:p=</w:t>
      </w:r>
      <w:hyperlink r:id="rId11" w:history="1">
        <w:r w:rsidR="008900A7" w:rsidRPr="00587519">
          <w:rPr>
            <w:rStyle w:val="a8"/>
            <w:rFonts w:ascii="Consolas" w:eastAsia="Consolas" w:hAnsi="Consolas"/>
            <w:sz w:val="22"/>
            <w:szCs w:val="22"/>
          </w:rPr>
          <w:t>http://www.springframework.org/schema/p</w:t>
        </w:r>
      </w:hyperlink>
    </w:p>
    <w:p w14:paraId="09A3935F" w14:textId="7D221D8D" w:rsidR="008900A7" w:rsidRDefault="008900A7" w:rsidP="008900A7">
      <w:pPr>
        <w:widowControl w:val="0"/>
        <w:spacing w:line="360" w:lineRule="auto"/>
        <w:ind w:firstLine="420"/>
      </w:pPr>
      <w:r>
        <w:rPr>
          <w:rFonts w:hint="eastAsia"/>
        </w:rPr>
        <w:t>即可使用</w:t>
      </w:r>
      <w:r>
        <w:rPr>
          <w:rFonts w:hint="eastAsia"/>
        </w:rPr>
        <w:t>P</w:t>
      </w:r>
      <w:r>
        <w:rPr>
          <w:rFonts w:hint="eastAsia"/>
        </w:rPr>
        <w:t>命名空间注入，注入方式如下：</w:t>
      </w:r>
    </w:p>
    <w:p w14:paraId="237C7E1B" w14:textId="15955117" w:rsidR="00132287" w:rsidRDefault="008900A7" w:rsidP="00132287">
      <w:pPr>
        <w:widowControl w:val="0"/>
        <w:spacing w:line="360" w:lineRule="auto"/>
        <w:ind w:left="420" w:firstLine="420"/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</w:pPr>
      <w:r>
        <w:rPr>
          <w:rFonts w:ascii="Consolas" w:eastAsiaTheme="minorEastAsia" w:hAnsi="Consolas" w:cs="Consolas" w:hint="eastAsia"/>
          <w:color w:val="7F007F"/>
          <w:kern w:val="0"/>
          <w:sz w:val="22"/>
          <w:szCs w:val="22"/>
          <w:shd w:val="clear" w:color="auto" w:fill="E8F2FE"/>
        </w:rPr>
        <w:t>在</w:t>
      </w:r>
      <w:r>
        <w:rPr>
          <w:rFonts w:ascii="Consolas" w:eastAsiaTheme="minorEastAsia" w:hAnsi="Consolas" w:cs="Consolas" w:hint="eastAsia"/>
          <w:color w:val="7F007F"/>
          <w:kern w:val="0"/>
          <w:sz w:val="22"/>
          <w:szCs w:val="22"/>
          <w:shd w:val="clear" w:color="auto" w:fill="E8F2FE"/>
        </w:rPr>
        <w:t>bean</w:t>
      </w:r>
      <w:r>
        <w:rPr>
          <w:rFonts w:ascii="Consolas" w:eastAsiaTheme="minorEastAsia" w:hAnsi="Consolas" w:cs="Consolas" w:hint="eastAsia"/>
          <w:color w:val="7F007F"/>
          <w:kern w:val="0"/>
          <w:sz w:val="22"/>
          <w:szCs w:val="22"/>
          <w:shd w:val="clear" w:color="auto" w:fill="E8F2FE"/>
        </w:rPr>
        <w:t>属性中添加：</w:t>
      </w:r>
      <w:r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ab/>
      </w:r>
      <w:r w:rsidRPr="008900A7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p:stuAge</w:t>
      </w:r>
      <w:r w:rsidRPr="008900A7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8900A7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"2"</w:t>
      </w:r>
    </w:p>
    <w:p w14:paraId="6D93C896" w14:textId="77777777" w:rsidR="00E96367" w:rsidRDefault="00E96367" w:rsidP="00E96367">
      <w:pPr>
        <w:ind w:firstLine="420"/>
      </w:pPr>
      <w:r>
        <w:rPr>
          <w:rFonts w:hint="eastAsia"/>
        </w:rPr>
        <w:t>简单类型：</w:t>
      </w:r>
    </w:p>
    <w:p w14:paraId="59831AD3" w14:textId="25398AAE" w:rsidR="00E96367" w:rsidRDefault="00E96367" w:rsidP="00E96367">
      <w:r>
        <w:tab/>
      </w:r>
      <w:r>
        <w:rPr>
          <w:rFonts w:hint="eastAsia"/>
        </w:rPr>
        <w:tab/>
        <w:t>p:</w:t>
      </w:r>
      <w:r>
        <w:rPr>
          <w:rFonts w:hint="eastAsia"/>
        </w:rPr>
        <w:t>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</w:p>
    <w:p w14:paraId="15A90611" w14:textId="77777777" w:rsidR="00E96367" w:rsidRDefault="00E96367" w:rsidP="00E96367">
      <w:pPr>
        <w:ind w:firstLine="420"/>
      </w:pPr>
      <w:r>
        <w:rPr>
          <w:rFonts w:hint="eastAsia"/>
        </w:rPr>
        <w:t>引用类型（除了</w:t>
      </w:r>
      <w:r>
        <w:rPr>
          <w:rFonts w:hint="eastAsia"/>
        </w:rPr>
        <w:t>String</w:t>
      </w:r>
      <w:r>
        <w:rPr>
          <w:rFonts w:hint="eastAsia"/>
        </w:rPr>
        <w:t>外）：</w:t>
      </w:r>
    </w:p>
    <w:p w14:paraId="105A85DB" w14:textId="2B8A095B" w:rsidR="00E96367" w:rsidRDefault="00E96367" w:rsidP="00E96367">
      <w:r>
        <w:tab/>
      </w:r>
      <w:r>
        <w:rPr>
          <w:rFonts w:hint="eastAsia"/>
        </w:rPr>
        <w:tab/>
        <w:t>p:</w:t>
      </w:r>
      <w:r>
        <w:rPr>
          <w:rFonts w:hint="eastAsia"/>
        </w:rPr>
        <w:t>属性名</w:t>
      </w:r>
      <w:r>
        <w:rPr>
          <w:rFonts w:hint="eastAsia"/>
        </w:rPr>
        <w:t>-ref="</w:t>
      </w:r>
      <w:r>
        <w:rPr>
          <w:rFonts w:hint="eastAsia"/>
        </w:rPr>
        <w:t>引用的</w:t>
      </w:r>
      <w:r>
        <w:rPr>
          <w:rFonts w:hint="eastAsia"/>
        </w:rPr>
        <w:t>id"</w:t>
      </w:r>
    </w:p>
    <w:p w14:paraId="40FBD5A1" w14:textId="77777777" w:rsidR="00CA429D" w:rsidRPr="009133E3" w:rsidRDefault="00E96367" w:rsidP="00E96367">
      <w:pPr>
        <w:ind w:firstLine="420"/>
        <w:rPr>
          <w:b/>
        </w:rPr>
      </w:pPr>
      <w:r w:rsidRPr="009133E3">
        <w:rPr>
          <w:rFonts w:hint="eastAsia"/>
          <w:b/>
        </w:rPr>
        <w:lastRenderedPageBreak/>
        <w:t>注意</w:t>
      </w:r>
      <w:r w:rsidR="00CA429D" w:rsidRPr="009133E3">
        <w:rPr>
          <w:rFonts w:hint="eastAsia"/>
          <w:b/>
        </w:rPr>
        <w:t>：</w:t>
      </w:r>
    </w:p>
    <w:p w14:paraId="7388A191" w14:textId="3A36FCDE" w:rsidR="00E96367" w:rsidRDefault="00E96367" w:rsidP="00E96367">
      <w:pPr>
        <w:ind w:firstLine="420"/>
      </w:pPr>
      <w:r>
        <w:rPr>
          <w:rFonts w:hint="eastAsia"/>
        </w:rPr>
        <w:t>多个</w:t>
      </w:r>
      <w:r>
        <w:rPr>
          <w:rFonts w:hint="eastAsia"/>
        </w:rPr>
        <w:t xml:space="preserve"> p</w:t>
      </w:r>
      <w:r>
        <w:rPr>
          <w:rFonts w:hint="eastAsia"/>
        </w:rPr>
        <w:t>赋值的时候</w:t>
      </w:r>
      <w:r>
        <w:rPr>
          <w:rFonts w:hint="eastAsia"/>
        </w:rPr>
        <w:t xml:space="preserve"> </w:t>
      </w:r>
      <w:r>
        <w:rPr>
          <w:rFonts w:hint="eastAsia"/>
        </w:rPr>
        <w:t>要有空格。</w:t>
      </w:r>
    </w:p>
    <w:p w14:paraId="173A0B9E" w14:textId="3E8DD811" w:rsidR="009E79D9" w:rsidRPr="009E79D9" w:rsidRDefault="009E79D9" w:rsidP="009E79D9">
      <w:pPr>
        <w:rPr>
          <w:rFonts w:ascii="Arial" w:eastAsia="黑体" w:hAnsi="Arial"/>
          <w:b/>
          <w:sz w:val="28"/>
        </w:rPr>
      </w:pPr>
      <w:r w:rsidRPr="009E79D9">
        <w:rPr>
          <w:rStyle w:val="40"/>
          <w:rFonts w:hint="eastAsia"/>
        </w:rPr>
        <w:t>自动装配（只适用于</w:t>
      </w:r>
      <w:r w:rsidRPr="009E79D9">
        <w:rPr>
          <w:rStyle w:val="40"/>
          <w:rFonts w:hint="eastAsia"/>
        </w:rPr>
        <w:t xml:space="preserve"> ref</w:t>
      </w:r>
      <w:r w:rsidRPr="009E79D9">
        <w:rPr>
          <w:rStyle w:val="40"/>
          <w:rFonts w:hint="eastAsia"/>
        </w:rPr>
        <w:t>类型</w:t>
      </w:r>
      <w:r w:rsidRPr="009E79D9">
        <w:rPr>
          <w:rStyle w:val="40"/>
          <w:rFonts w:hint="eastAsia"/>
        </w:rPr>
        <w:t xml:space="preserve"> </w:t>
      </w:r>
      <w:r w:rsidRPr="009E79D9">
        <w:rPr>
          <w:rStyle w:val="40"/>
          <w:rFonts w:hint="eastAsia"/>
        </w:rPr>
        <w:t>）</w:t>
      </w:r>
    </w:p>
    <w:p w14:paraId="0199144E" w14:textId="16361D27" w:rsidR="009E79D9" w:rsidRPr="009E79D9" w:rsidRDefault="009E79D9" w:rsidP="009E79D9">
      <w:pPr>
        <w:rPr>
          <w:b/>
        </w:rPr>
      </w:pPr>
      <w:r w:rsidRPr="009E79D9">
        <w:rPr>
          <w:rFonts w:hint="eastAsia"/>
          <w:b/>
        </w:rPr>
        <w:t>约定优于配置</w:t>
      </w:r>
    </w:p>
    <w:p w14:paraId="68ACA3EA" w14:textId="77777777" w:rsidR="009E79D9" w:rsidRDefault="009E79D9" w:rsidP="009E79D9">
      <w:r>
        <w:rPr>
          <w:rFonts w:hint="eastAsia"/>
        </w:rPr>
        <w:t>自动装配：</w:t>
      </w:r>
    </w:p>
    <w:p w14:paraId="6926D96A" w14:textId="0F9A713D" w:rsidR="00135240" w:rsidRDefault="009E79D9" w:rsidP="009133E3">
      <w:pPr>
        <w:ind w:firstLine="420"/>
      </w:pPr>
      <w:r>
        <w:rPr>
          <w:rFonts w:hint="eastAsia"/>
        </w:rPr>
        <w:t>&lt;bean...class="org.</w:t>
      </w:r>
      <w:r w:rsidR="009133E3">
        <w:rPr>
          <w:rFonts w:hint="eastAsia"/>
        </w:rPr>
        <w:t>Spring</w:t>
      </w:r>
      <w:r>
        <w:rPr>
          <w:rFonts w:hint="eastAsia"/>
        </w:rPr>
        <w:t xml:space="preserve">.entity.Course" autowire="byName|byType|constructor|no" &gt;  </w:t>
      </w:r>
    </w:p>
    <w:p w14:paraId="5B2B6856" w14:textId="2FACA6AB" w:rsidR="009E79D9" w:rsidRDefault="009E79D9" w:rsidP="009133E3">
      <w:pPr>
        <w:ind w:firstLine="420"/>
      </w:pPr>
      <w:r>
        <w:rPr>
          <w:rFonts w:hint="eastAsia"/>
        </w:rPr>
        <w:t>byName:</w:t>
      </w:r>
      <w:r w:rsidR="00135240">
        <w:t xml:space="preserve"> </w:t>
      </w:r>
      <w:r>
        <w:rPr>
          <w:rFonts w:hint="eastAsia"/>
        </w:rPr>
        <w:t>自动寻找：其他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=</w:t>
      </w:r>
      <w:r>
        <w:rPr>
          <w:rFonts w:hint="eastAsia"/>
        </w:rPr>
        <w:t>该</w:t>
      </w:r>
      <w:r>
        <w:rPr>
          <w:rFonts w:hint="eastAsia"/>
        </w:rPr>
        <w:t>Course</w:t>
      </w:r>
      <w:r>
        <w:rPr>
          <w:rFonts w:hint="eastAsia"/>
        </w:rPr>
        <w:t>类的属性名</w:t>
      </w:r>
      <w:r w:rsidR="00135240">
        <w:rPr>
          <w:rFonts w:hint="eastAsia"/>
        </w:rPr>
        <w:t>，本质上就是</w:t>
      </w:r>
      <w:r w:rsidR="00135240">
        <w:rPr>
          <w:rFonts w:hint="eastAsia"/>
        </w:rPr>
        <w:t>byId</w:t>
      </w:r>
      <w:r w:rsidR="00135240">
        <w:rPr>
          <w:rFonts w:hint="eastAsia"/>
        </w:rPr>
        <w:t>。</w:t>
      </w:r>
    </w:p>
    <w:p w14:paraId="2B4E8455" w14:textId="1B49AD74" w:rsidR="009E79D9" w:rsidRDefault="009E79D9" w:rsidP="009133E3">
      <w:pPr>
        <w:ind w:firstLine="420"/>
      </w:pPr>
      <w:r>
        <w:rPr>
          <w:rFonts w:hint="eastAsia"/>
        </w:rPr>
        <w:t>byType:</w:t>
      </w:r>
      <w:r w:rsidR="00135240">
        <w:t xml:space="preserve"> 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的类型</w:t>
      </w:r>
      <w:r>
        <w:rPr>
          <w:rFonts w:hint="eastAsia"/>
        </w:rPr>
        <w:t xml:space="preserve">(class)  </w:t>
      </w:r>
      <w:r>
        <w:rPr>
          <w:rFonts w:hint="eastAsia"/>
        </w:rPr>
        <w:t>是否与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Course</w:t>
      </w:r>
      <w:r>
        <w:rPr>
          <w:rFonts w:hint="eastAsia"/>
        </w:rPr>
        <w:t>类的</w:t>
      </w:r>
      <w:r>
        <w:rPr>
          <w:rFonts w:hint="eastAsia"/>
        </w:rPr>
        <w:t>ref</w:t>
      </w:r>
      <w:r>
        <w:rPr>
          <w:rFonts w:hint="eastAsia"/>
        </w:rPr>
        <w:t>属性类型一致（注意，此种方式</w:t>
      </w:r>
      <w:r>
        <w:rPr>
          <w:rFonts w:hint="eastAsia"/>
        </w:rPr>
        <w:t xml:space="preserve"> </w:t>
      </w:r>
      <w:r>
        <w:rPr>
          <w:rFonts w:hint="eastAsia"/>
        </w:rPr>
        <w:t>必须满足：当前</w:t>
      </w:r>
      <w:r>
        <w:rPr>
          <w:rFonts w:hint="eastAsia"/>
        </w:rPr>
        <w:t>Ioc</w:t>
      </w:r>
      <w:r>
        <w:rPr>
          <w:rFonts w:hint="eastAsia"/>
        </w:rPr>
        <w:t>容器中</w:t>
      </w:r>
      <w:r>
        <w:rPr>
          <w:rFonts w:hint="eastAsia"/>
        </w:rPr>
        <w:t xml:space="preserve"> </w:t>
      </w:r>
      <w:r>
        <w:rPr>
          <w:rFonts w:hint="eastAsia"/>
        </w:rPr>
        <w:t>只能有一个</w:t>
      </w:r>
      <w:r>
        <w:rPr>
          <w:rFonts w:hint="eastAsia"/>
        </w:rPr>
        <w:t>Bean</w:t>
      </w:r>
      <w:r>
        <w:rPr>
          <w:rFonts w:hint="eastAsia"/>
        </w:rPr>
        <w:t>满足条件）</w:t>
      </w:r>
      <w:r w:rsidR="00135240">
        <w:rPr>
          <w:rFonts w:hint="eastAsia"/>
        </w:rPr>
        <w:t>。</w:t>
      </w:r>
    </w:p>
    <w:p w14:paraId="12021B10" w14:textId="0352D1DD" w:rsidR="009E79D9" w:rsidRDefault="009E79D9" w:rsidP="009133E3">
      <w:pPr>
        <w:ind w:firstLine="420"/>
      </w:pPr>
      <w:r>
        <w:rPr>
          <w:rFonts w:hint="eastAsia"/>
        </w:rPr>
        <w:t>constructor</w:t>
      </w:r>
      <w:r>
        <w:rPr>
          <w:rFonts w:hint="eastAsia"/>
        </w:rPr>
        <w:t>：其他</w:t>
      </w:r>
      <w:r>
        <w:rPr>
          <w:rFonts w:hint="eastAsia"/>
        </w:rPr>
        <w:t>bean</w:t>
      </w:r>
      <w:r>
        <w:rPr>
          <w:rFonts w:hint="eastAsia"/>
        </w:rPr>
        <w:t>的类型</w:t>
      </w:r>
      <w:r>
        <w:rPr>
          <w:rFonts w:hint="eastAsia"/>
        </w:rPr>
        <w:t xml:space="preserve">(class)  </w:t>
      </w:r>
      <w:r>
        <w:rPr>
          <w:rFonts w:hint="eastAsia"/>
        </w:rPr>
        <w:t>是否与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>
        <w:rPr>
          <w:rFonts w:hint="eastAsia"/>
        </w:rPr>
        <w:t>Course</w:t>
      </w:r>
      <w:r>
        <w:rPr>
          <w:rFonts w:hint="eastAsia"/>
        </w:rPr>
        <w:t>类的构造方法参数</w:t>
      </w:r>
      <w:r>
        <w:rPr>
          <w:rFonts w:hint="eastAsia"/>
        </w:rPr>
        <w:t xml:space="preserve"> </w:t>
      </w:r>
      <w:r>
        <w:rPr>
          <w:rFonts w:hint="eastAsia"/>
        </w:rPr>
        <w:t>的类型一致；此种方式的本质就是</w:t>
      </w:r>
      <w:r>
        <w:rPr>
          <w:rFonts w:hint="eastAsia"/>
        </w:rPr>
        <w:t>byType</w:t>
      </w:r>
      <w:r w:rsidR="00135240">
        <w:rPr>
          <w:rFonts w:hint="eastAsia"/>
        </w:rPr>
        <w:t>。</w:t>
      </w:r>
    </w:p>
    <w:p w14:paraId="75D4DE05" w14:textId="6ECB3427" w:rsidR="009E79D9" w:rsidRDefault="009E79D9" w:rsidP="009133E3">
      <w:pPr>
        <w:ind w:firstLine="420"/>
      </w:pPr>
      <w:r>
        <w:rPr>
          <w:rFonts w:hint="eastAsia"/>
        </w:rPr>
        <w:t>可以在头文件中一次性将该</w:t>
      </w:r>
      <w:r w:rsidR="0028157B">
        <w:rPr>
          <w:rFonts w:hint="eastAsia"/>
        </w:rPr>
        <w:t>IOC</w:t>
      </w:r>
      <w:r>
        <w:rPr>
          <w:rFonts w:hint="eastAsia"/>
        </w:rPr>
        <w:t>容器的所有</w:t>
      </w:r>
      <w:r>
        <w:rPr>
          <w:rFonts w:hint="eastAsia"/>
        </w:rPr>
        <w:t>bean</w:t>
      </w:r>
      <w:r>
        <w:rPr>
          <w:rFonts w:hint="eastAsia"/>
        </w:rPr>
        <w:t>统一设置成自动装配：</w:t>
      </w:r>
    </w:p>
    <w:p w14:paraId="21F98924" w14:textId="72274D9E" w:rsidR="009E79D9" w:rsidRDefault="009E79D9" w:rsidP="009133E3">
      <w:r>
        <w:t>&lt;beans xmlns="http://www.springframework.org/schema/beans"...default-autowire="byName"&gt;</w:t>
      </w:r>
    </w:p>
    <w:p w14:paraId="7D0EF873" w14:textId="3AF893AC" w:rsidR="009E79D9" w:rsidRPr="00135240" w:rsidRDefault="00135240" w:rsidP="009133E3">
      <w:pPr>
        <w:ind w:firstLine="420"/>
        <w:rPr>
          <w:b/>
        </w:rPr>
      </w:pPr>
      <w:r w:rsidRPr="00135240">
        <w:rPr>
          <w:rFonts w:hint="eastAsia"/>
          <w:b/>
        </w:rPr>
        <w:t>注意：</w:t>
      </w:r>
    </w:p>
    <w:p w14:paraId="5342F7D5" w14:textId="425E53D4" w:rsidR="009E79D9" w:rsidRPr="00135240" w:rsidRDefault="009E79D9" w:rsidP="009133E3">
      <w:pPr>
        <w:ind w:firstLine="420"/>
        <w:rPr>
          <w:b/>
        </w:rPr>
      </w:pPr>
      <w:r w:rsidRPr="00135240">
        <w:rPr>
          <w:rFonts w:hint="eastAsia"/>
          <w:b/>
        </w:rPr>
        <w:t>自动装配虽然可以减少代码量，但是会降低程序的可读性，使用时需要谨慎。</w:t>
      </w:r>
    </w:p>
    <w:p w14:paraId="38D7A862" w14:textId="4A20E511" w:rsidR="00132287" w:rsidRDefault="00132287" w:rsidP="00132287">
      <w:pPr>
        <w:pStyle w:val="4"/>
      </w:pPr>
      <w:r>
        <w:rPr>
          <w:rFonts w:hint="eastAsia"/>
        </w:rPr>
        <w:t>特殊值的注入问题</w:t>
      </w:r>
    </w:p>
    <w:p w14:paraId="493391CC" w14:textId="77777777" w:rsidR="00132287" w:rsidRDefault="00132287" w:rsidP="00132287">
      <w:pPr>
        <w:pStyle w:val="5"/>
      </w:pPr>
      <w:r>
        <w:t>value</w:t>
      </w:r>
      <w:r>
        <w:rPr>
          <w:rFonts w:hint="eastAsia"/>
        </w:rPr>
        <w:t>与</w:t>
      </w:r>
      <w:r>
        <w:rPr>
          <w:rFonts w:hint="eastAsia"/>
        </w:rPr>
        <w:t>&lt;value&gt;</w:t>
      </w:r>
      <w:r>
        <w:rPr>
          <w:rFonts w:hint="eastAsia"/>
        </w:rPr>
        <w:t>注入方式的区别：</w:t>
      </w:r>
    </w:p>
    <w:p w14:paraId="5A6D19FF" w14:textId="77777777" w:rsidR="00132287" w:rsidRDefault="00132287" w:rsidP="00132287"/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828"/>
        <w:gridCol w:w="2318"/>
      </w:tblGrid>
      <w:tr w:rsidR="00132287" w14:paraId="151B3941" w14:textId="77777777" w:rsidTr="00906B9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3224" w14:textId="77777777" w:rsidR="00132287" w:rsidRDefault="00132287" w:rsidP="00906B9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50F5523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使用子元素</w:t>
            </w: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nsolas"/>
                <w:color w:val="3F7F7F"/>
                <w:kern w:val="0"/>
                <w:sz w:val="22"/>
                <w:szCs w:val="22"/>
              </w:rPr>
              <w:t>value</w:t>
            </w:r>
            <w:r>
              <w:rPr>
                <w:rFonts w:ascii="Courier New" w:hAnsi="Courier New" w:cs="Consolas"/>
                <w:color w:val="008080"/>
                <w:kern w:val="0"/>
                <w:sz w:val="22"/>
                <w:szCs w:val="22"/>
              </w:rPr>
              <w:t>&gt;</w:t>
            </w:r>
            <w:r>
              <w:rPr>
                <w:rFonts w:ascii="Calibri" w:hAnsi="Calibri" w:hint="eastAsia"/>
              </w:rPr>
              <w:t>注入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41F32F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而使用</w:t>
            </w:r>
            <w:r>
              <w:rPr>
                <w:rFonts w:ascii="Calibri" w:hAnsi="Calibri" w:cs="Calibri" w:hint="eastAsia"/>
              </w:rPr>
              <w:t>value</w:t>
            </w:r>
            <w:r>
              <w:rPr>
                <w:rFonts w:ascii="宋体" w:hAnsi="宋体" w:hint="eastAsia"/>
              </w:rPr>
              <w:t>属性注入</w:t>
            </w:r>
          </w:p>
        </w:tc>
      </w:tr>
      <w:tr w:rsidR="00132287" w14:paraId="4B905EB2" w14:textId="77777777" w:rsidTr="00906B9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2ABC" w14:textId="77777777" w:rsidR="00132287" w:rsidRDefault="00132287" w:rsidP="00906B97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参数值位置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244A02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写在首尾标签（</w:t>
            </w:r>
            <w:r>
              <w:rPr>
                <w:rFonts w:ascii="Calibri" w:hAnsi="Calibri" w:cs="Calibri"/>
              </w:rPr>
              <w:t>&lt;value&gt;&lt;/value&gt;</w:t>
            </w:r>
            <w:r>
              <w:rPr>
                <w:rFonts w:ascii="Calibri" w:hAnsi="Calibri" w:hint="eastAsia"/>
              </w:rPr>
              <w:t>）的中间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宋体" w:hAnsi="宋体" w:hint="eastAsia"/>
              </w:rPr>
              <w:t>不加双引号</w:t>
            </w:r>
            <w:r>
              <w:rPr>
                <w:rFonts w:ascii="Calibri" w:hAnsi="Calibri" w:cs="Calibri" w:hint="eastAsia"/>
              </w:rPr>
              <w:t>)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381527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写在</w:t>
            </w:r>
            <w:r>
              <w:rPr>
                <w:rFonts w:ascii="Calibri" w:hAnsi="Calibri" w:cs="Calibri" w:hint="eastAsia"/>
              </w:rPr>
              <w:t>value</w:t>
            </w:r>
            <w:r>
              <w:rPr>
                <w:rFonts w:ascii="宋体" w:hAnsi="宋体" w:hint="eastAsia"/>
              </w:rPr>
              <w:t>的属性值中（必须加双引号）</w:t>
            </w:r>
          </w:p>
        </w:tc>
      </w:tr>
      <w:tr w:rsidR="00132287" w14:paraId="0C582BD1" w14:textId="77777777" w:rsidTr="00906B9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DB138" w14:textId="77777777" w:rsidR="00132287" w:rsidRDefault="00132287" w:rsidP="00906B97">
            <w:pPr>
              <w:jc w:val="left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type</w:t>
            </w:r>
            <w:r>
              <w:rPr>
                <w:rFonts w:ascii="Calibri" w:hAnsi="Calibri" w:hint="eastAsia"/>
              </w:rPr>
              <w:t>属性</w:t>
            </w:r>
          </w:p>
          <w:p w14:paraId="62D4BA63" w14:textId="77777777" w:rsidR="00132287" w:rsidRDefault="00132287" w:rsidP="00906B97">
            <w:pPr>
              <w:jc w:val="left"/>
              <w:rPr>
                <w:rFonts w:ascii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FF4A59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有（可选）</w:t>
            </w:r>
          </w:p>
          <w:p w14:paraId="7DD3FEC3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可以通过</w:t>
            </w:r>
            <w:r>
              <w:rPr>
                <w:rFonts w:ascii="Calibri" w:hAnsi="Calibri" w:cs="Calibri" w:hint="eastAsia"/>
              </w:rPr>
              <w:t>type</w:t>
            </w:r>
            <w:r>
              <w:rPr>
                <w:rFonts w:ascii="宋体" w:hAnsi="宋体" w:hint="eastAsia"/>
              </w:rPr>
              <w:t>属性指定数据类型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8E17527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无</w:t>
            </w:r>
          </w:p>
        </w:tc>
      </w:tr>
      <w:tr w:rsidR="00132287" w14:paraId="7A23949C" w14:textId="77777777" w:rsidTr="00906B97"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5B1D1" w14:textId="77777777" w:rsidR="00132287" w:rsidRDefault="00132287" w:rsidP="00906B97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参数值包含特殊字符（</w:t>
            </w:r>
            <w:r>
              <w:rPr>
                <w:rFonts w:ascii="Calibri" w:hAnsi="Calibri" w:cs="Calibri" w:hint="eastAsia"/>
              </w:rPr>
              <w:t>&lt;</w:t>
            </w:r>
            <w:r>
              <w:rPr>
                <w:rFonts w:ascii="宋体" w:hAnsi="宋体" w:hint="eastAsia"/>
              </w:rPr>
              <w:t xml:space="preserve">， </w:t>
            </w:r>
            <w:r>
              <w:rPr>
                <w:rFonts w:ascii="Calibri" w:hAnsi="Calibri" w:cs="Calibri" w:hint="eastAsia"/>
              </w:rPr>
              <w:t>&amp;</w:t>
            </w:r>
            <w:r>
              <w:rPr>
                <w:rFonts w:ascii="宋体" w:hAnsi="宋体" w:hint="eastAsia"/>
              </w:rPr>
              <w:t>）时的处理方法</w:t>
            </w:r>
          </w:p>
        </w:tc>
        <w:tc>
          <w:tcPr>
            <w:tcW w:w="38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2D35DF0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两种处理方法。</w:t>
            </w:r>
          </w:p>
          <w:p w14:paraId="61C7B72C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  <w:b/>
                <w:bCs/>
                <w:color w:val="0000FF"/>
              </w:rPr>
            </w:pPr>
            <w:r>
              <w:rPr>
                <w:rFonts w:ascii="Calibri" w:hAnsi="Calibri" w:hint="eastAsia"/>
                <w:b/>
                <w:bCs/>
                <w:color w:val="0000FF"/>
              </w:rPr>
              <w:t>一、使用</w:t>
            </w:r>
            <w:r>
              <w:rPr>
                <w:rFonts w:ascii="Calibri" w:hAnsi="Calibri" w:cs="Calibri"/>
                <w:b/>
                <w:bCs/>
                <w:color w:val="0000FF"/>
              </w:rPr>
              <w:t>&lt;![CDATA[</w:t>
            </w:r>
            <w:r>
              <w:rPr>
                <w:rFonts w:ascii="Calibri" w:hAnsi="Calibri" w:hint="eastAsia"/>
                <w:b/>
                <w:bCs/>
                <w:color w:val="0000FF"/>
              </w:rPr>
              <w:t xml:space="preserve">  </w:t>
            </w:r>
            <w:r>
              <w:rPr>
                <w:rFonts w:ascii="Calibri" w:hAnsi="Calibri" w:cs="Calibri"/>
                <w:b/>
                <w:bCs/>
                <w:color w:val="0000FF"/>
              </w:rPr>
              <w:t>]]&gt;</w:t>
            </w:r>
            <w:r>
              <w:rPr>
                <w:rFonts w:ascii="Calibri" w:hAnsi="Calibri" w:hint="eastAsia"/>
                <w:b/>
                <w:bCs/>
                <w:color w:val="0000FF"/>
              </w:rPr>
              <w:t>标记</w:t>
            </w:r>
          </w:p>
          <w:p w14:paraId="45CAFDE8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二、使用</w:t>
            </w:r>
            <w:r>
              <w:rPr>
                <w:rFonts w:ascii="Calibri" w:hAnsi="Calibri" w:cs="Calibri" w:hint="eastAsia"/>
              </w:rPr>
              <w:t>XML</w:t>
            </w:r>
            <w:r>
              <w:rPr>
                <w:rFonts w:ascii="宋体" w:hAnsi="宋体" w:hint="eastAsia"/>
              </w:rPr>
              <w:t>预定义的实体引用</w:t>
            </w:r>
          </w:p>
        </w:tc>
        <w:tc>
          <w:tcPr>
            <w:tcW w:w="23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77B8ED7" w14:textId="77777777" w:rsidR="00132287" w:rsidRDefault="00132287" w:rsidP="00906B97">
            <w:pPr>
              <w:ind w:firstLine="34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hint="eastAsia"/>
              </w:rPr>
              <w:t>一种处理方法。即使用</w:t>
            </w:r>
            <w:r>
              <w:rPr>
                <w:rFonts w:ascii="Calibri" w:hAnsi="Calibri" w:cs="Calibri" w:hint="eastAsia"/>
              </w:rPr>
              <w:t>XML</w:t>
            </w:r>
            <w:r>
              <w:rPr>
                <w:rFonts w:ascii="宋体" w:hAnsi="宋体" w:hint="eastAsia"/>
              </w:rPr>
              <w:t>预定义的实体引用</w:t>
            </w:r>
          </w:p>
        </w:tc>
      </w:tr>
    </w:tbl>
    <w:p w14:paraId="420921F4" w14:textId="77777777" w:rsidR="00132287" w:rsidRDefault="00132287" w:rsidP="00132287"/>
    <w:p w14:paraId="73685C16" w14:textId="77777777" w:rsidR="00132287" w:rsidRDefault="00132287" w:rsidP="00132287">
      <w:pPr>
        <w:ind w:firstLine="420"/>
        <w:jc w:val="left"/>
      </w:pPr>
      <w:r>
        <w:rPr>
          <w:rFonts w:hint="eastAsia"/>
        </w:rPr>
        <w:t>其中，</w:t>
      </w:r>
      <w:r>
        <w:rPr>
          <w:rFonts w:hint="eastAsia"/>
        </w:rPr>
        <w:t>XML</w:t>
      </w:r>
      <w:r>
        <w:rPr>
          <w:rFonts w:hint="eastAsia"/>
        </w:rPr>
        <w:t>预定义的实体引用，如表所示。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32287" w14:paraId="412679EC" w14:textId="77777777" w:rsidTr="00906B97">
        <w:tc>
          <w:tcPr>
            <w:tcW w:w="4261" w:type="dxa"/>
          </w:tcPr>
          <w:p w14:paraId="05A1BF04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实体引用</w:t>
            </w:r>
          </w:p>
        </w:tc>
        <w:tc>
          <w:tcPr>
            <w:tcW w:w="4261" w:type="dxa"/>
          </w:tcPr>
          <w:p w14:paraId="2929BC38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表示的符号</w:t>
            </w:r>
          </w:p>
        </w:tc>
      </w:tr>
      <w:tr w:rsidR="00132287" w14:paraId="04EFAA86" w14:textId="77777777" w:rsidTr="00906B97">
        <w:tc>
          <w:tcPr>
            <w:tcW w:w="4261" w:type="dxa"/>
          </w:tcPr>
          <w:p w14:paraId="7C203ACE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&amp;lt;</w:t>
            </w:r>
          </w:p>
        </w:tc>
        <w:tc>
          <w:tcPr>
            <w:tcW w:w="4261" w:type="dxa"/>
          </w:tcPr>
          <w:p w14:paraId="7B7CFC80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&lt;</w:t>
            </w:r>
          </w:p>
        </w:tc>
      </w:tr>
      <w:tr w:rsidR="00132287" w14:paraId="30F73F5C" w14:textId="77777777" w:rsidTr="00906B97">
        <w:tc>
          <w:tcPr>
            <w:tcW w:w="4261" w:type="dxa"/>
          </w:tcPr>
          <w:p w14:paraId="796D7912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&amp;amp;</w:t>
            </w:r>
          </w:p>
        </w:tc>
        <w:tc>
          <w:tcPr>
            <w:tcW w:w="4261" w:type="dxa"/>
          </w:tcPr>
          <w:p w14:paraId="77CA8FB0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&amp;</w:t>
            </w:r>
          </w:p>
        </w:tc>
      </w:tr>
      <w:tr w:rsidR="00132287" w14:paraId="4235AFAA" w14:textId="77777777" w:rsidTr="00906B97">
        <w:tc>
          <w:tcPr>
            <w:tcW w:w="4261" w:type="dxa"/>
          </w:tcPr>
          <w:p w14:paraId="18467FF8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&amp;gt;</w:t>
            </w:r>
          </w:p>
        </w:tc>
        <w:tc>
          <w:tcPr>
            <w:tcW w:w="4261" w:type="dxa"/>
          </w:tcPr>
          <w:p w14:paraId="63A814E0" w14:textId="77777777" w:rsidR="00132287" w:rsidRDefault="00132287" w:rsidP="00906B97">
            <w:pPr>
              <w:jc w:val="left"/>
              <w:rPr>
                <w:rFonts w:ascii="Calibri" w:hAnsi="Calibri"/>
                <w:szCs w:val="22"/>
              </w:rPr>
            </w:pPr>
            <w:r>
              <w:rPr>
                <w:rFonts w:ascii="Calibri" w:hAnsi="Calibri" w:hint="eastAsia"/>
                <w:szCs w:val="22"/>
              </w:rPr>
              <w:t>&gt;</w:t>
            </w:r>
          </w:p>
        </w:tc>
      </w:tr>
    </w:tbl>
    <w:p w14:paraId="6B00A5B3" w14:textId="2452EA9D" w:rsidR="00132287" w:rsidRDefault="00132287" w:rsidP="00132287"/>
    <w:p w14:paraId="1BFF5683" w14:textId="5EA229D0" w:rsidR="00132287" w:rsidRDefault="00132287" w:rsidP="00132287">
      <w:pPr>
        <w:pStyle w:val="5"/>
      </w:pPr>
      <w:r>
        <w:rPr>
          <w:rFonts w:hint="eastAsia"/>
        </w:rPr>
        <w:t>处理空值问题：</w:t>
      </w:r>
    </w:p>
    <w:p w14:paraId="0E2AED7A" w14:textId="14279047" w:rsidR="00132287" w:rsidRPr="00132287" w:rsidRDefault="00132287" w:rsidP="00132287">
      <w:r>
        <w:rPr>
          <w:rFonts w:hint="eastAsia"/>
        </w:rPr>
        <w:t>当对对象类型赋值</w:t>
      </w:r>
      <w:r>
        <w:rPr>
          <w:rFonts w:hint="eastAsia"/>
        </w:rPr>
        <w:t>null</w:t>
      </w:r>
      <w:r>
        <w:rPr>
          <w:rFonts w:hint="eastAsia"/>
        </w:rPr>
        <w:t>时：</w:t>
      </w:r>
    </w:p>
    <w:p w14:paraId="26517DD6" w14:textId="4FB0A798" w:rsidR="00132287" w:rsidRPr="00132287" w:rsidRDefault="00132287" w:rsidP="00132287">
      <w:pPr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</w:pPr>
      <w:r>
        <w:lastRenderedPageBreak/>
        <w:tab/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&lt;</w:t>
      </w:r>
      <w:r w:rsidRPr="00132287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D4D4D4"/>
        </w:rPr>
        <w:t>property</w:t>
      </w:r>
      <w:r w:rsidRPr="00132287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132287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name</w:t>
      </w: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132287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 w:rsidRPr="00132287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  <w:shd w:val="clear" w:color="auto" w:fill="E8F2FE"/>
        </w:rPr>
        <w:t>stuName"</w:t>
      </w:r>
      <w:r w:rsidRPr="00132287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132287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value</w:t>
      </w: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132287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""</w:t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&gt;&lt;/</w:t>
      </w:r>
      <w:r w:rsidRPr="00132287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D4D4D4"/>
        </w:rPr>
        <w:t>property</w:t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&gt;</w:t>
      </w:r>
    </w:p>
    <w:p w14:paraId="471A5E44" w14:textId="335BAA54" w:rsidR="00132287" w:rsidRPr="00132287" w:rsidRDefault="00132287" w:rsidP="00132287"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或：</w:t>
      </w:r>
    </w:p>
    <w:p w14:paraId="47AE0B51" w14:textId="4E979B69" w:rsidR="00132287" w:rsidRPr="00132287" w:rsidRDefault="00132287" w:rsidP="001322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132287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132287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132287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132287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132287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stuName"</w:t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AF50FD1" w14:textId="2931F6BE" w:rsidR="00132287" w:rsidRPr="00132287" w:rsidRDefault="00132287" w:rsidP="001322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132287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null</w:t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42140875" w14:textId="53C813B5" w:rsidR="00E96367" w:rsidRPr="00F93E7F" w:rsidRDefault="00132287" w:rsidP="00E96367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1322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132287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132287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CBF3E1D" w14:textId="77777777" w:rsidR="0008385D" w:rsidRDefault="0008385D" w:rsidP="0008385D">
      <w:pPr>
        <w:pStyle w:val="4"/>
      </w:pPr>
      <w:r>
        <w:rPr>
          <w:rFonts w:hint="eastAsia"/>
        </w:rPr>
        <w:t>两种注入方式的对比</w:t>
      </w:r>
    </w:p>
    <w:p w14:paraId="7FBEBCDE" w14:textId="77777777" w:rsidR="0008385D" w:rsidRDefault="0008385D" w:rsidP="0008385D">
      <w:r>
        <w:rPr>
          <w:rFonts w:hint="eastAsia"/>
        </w:rPr>
        <w:t>区别在于：</w:t>
      </w:r>
    </w:p>
    <w:p w14:paraId="536084DD" w14:textId="77777777" w:rsidR="0008385D" w:rsidRDefault="0008385D" w:rsidP="0008385D">
      <w:pPr>
        <w:ind w:firstLine="420"/>
      </w:pPr>
      <w:r>
        <w:rPr>
          <w:rFonts w:hint="eastAsia"/>
        </w:rPr>
        <w:t>设值注入是先通过无参数的构造器创建一个</w:t>
      </w:r>
      <w:r>
        <w:rPr>
          <w:rFonts w:hint="eastAsia"/>
        </w:rPr>
        <w:t>Bean</w:t>
      </w:r>
      <w:r>
        <w:rPr>
          <w:rFonts w:hint="eastAsia"/>
        </w:rPr>
        <w:t>实例，然后调用对应的</w:t>
      </w:r>
      <w:r>
        <w:rPr>
          <w:rFonts w:hint="eastAsia"/>
        </w:rPr>
        <w:t>setter</w:t>
      </w:r>
      <w:r>
        <w:rPr>
          <w:rFonts w:hint="eastAsia"/>
        </w:rPr>
        <w:t>方法注入依赖关系。</w:t>
      </w:r>
    </w:p>
    <w:p w14:paraId="38D5E1A3" w14:textId="77777777" w:rsidR="0008385D" w:rsidRDefault="0008385D" w:rsidP="0008385D">
      <w:pPr>
        <w:ind w:firstLine="420"/>
      </w:pPr>
      <w:r>
        <w:rPr>
          <w:rFonts w:hint="eastAsia"/>
        </w:rPr>
        <w:t>构造注入则直接调用有参数的构造器，当</w:t>
      </w:r>
      <w:r>
        <w:rPr>
          <w:rFonts w:hint="eastAsia"/>
        </w:rPr>
        <w:t>Bean</w:t>
      </w:r>
      <w:r>
        <w:rPr>
          <w:rFonts w:hint="eastAsia"/>
        </w:rPr>
        <w:t>实例创建完成后，已经完成了依赖关系的注入。</w:t>
      </w:r>
    </w:p>
    <w:p w14:paraId="003DEB68" w14:textId="77777777" w:rsidR="0008385D" w:rsidRDefault="0008385D" w:rsidP="00F94978"/>
    <w:p w14:paraId="627CA94E" w14:textId="77777777" w:rsidR="0008385D" w:rsidRDefault="0008385D" w:rsidP="0008385D">
      <w:r>
        <w:rPr>
          <w:rFonts w:hint="eastAsia"/>
        </w:rPr>
        <w:t>设值注入具有如下优点：</w:t>
      </w:r>
    </w:p>
    <w:p w14:paraId="6377FBD6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与传统</w:t>
      </w:r>
      <w:r>
        <w:rPr>
          <w:rFonts w:hint="eastAsia"/>
        </w:rPr>
        <w:t>JavaBean</w:t>
      </w:r>
      <w:r>
        <w:rPr>
          <w:rFonts w:hint="eastAsia"/>
        </w:rPr>
        <w:t>写法更相似，程序开发人员更容易理解，接受，通过</w:t>
      </w:r>
      <w:r>
        <w:rPr>
          <w:rFonts w:hint="eastAsia"/>
        </w:rPr>
        <w:t>setter</w:t>
      </w:r>
      <w:r>
        <w:rPr>
          <w:rFonts w:hint="eastAsia"/>
        </w:rPr>
        <w:t>方法设定依赖关系更加直观、自然。</w:t>
      </w:r>
    </w:p>
    <w:p w14:paraId="0D053B8E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对于复杂的依赖关系，如果采用构造注入，会导致构造器过于臃肿，难以阅读。</w:t>
      </w:r>
      <w:r>
        <w:rPr>
          <w:rFonts w:hint="eastAsia"/>
        </w:rPr>
        <w:t>Spring</w:t>
      </w:r>
      <w:r>
        <w:rPr>
          <w:rFonts w:hint="eastAsia"/>
        </w:rPr>
        <w:t>在创建</w:t>
      </w:r>
      <w:r>
        <w:rPr>
          <w:rFonts w:hint="eastAsia"/>
        </w:rPr>
        <w:t>Bean</w:t>
      </w:r>
      <w:r>
        <w:rPr>
          <w:rFonts w:hint="eastAsia"/>
        </w:rPr>
        <w:t>实例时，需要同时实例化其依赖的全部实力，因而导致性能下降。</w:t>
      </w:r>
    </w:p>
    <w:p w14:paraId="1CCA5EE6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在某些成员变量可选的情况下，多参数构造器更加笨重。</w:t>
      </w:r>
    </w:p>
    <w:p w14:paraId="1AA76CC2" w14:textId="77777777" w:rsidR="0008385D" w:rsidRDefault="0008385D" w:rsidP="0008385D"/>
    <w:p w14:paraId="240401BB" w14:textId="77777777" w:rsidR="0008385D" w:rsidRDefault="0008385D" w:rsidP="0008385D">
      <w:r>
        <w:rPr>
          <w:rFonts w:hint="eastAsia"/>
        </w:rPr>
        <w:t>构造注入具有如下优点：</w:t>
      </w:r>
    </w:p>
    <w:p w14:paraId="48C31FB3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构造注入可以在构造器中决定依赖关系的注入顺序，优先依赖的优先注入。采用构造注入，可以在代码中清晰地决定注入顺序。</w:t>
      </w:r>
    </w:p>
    <w:p w14:paraId="00A3FBC9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对于依赖关系无需变化的</w:t>
      </w:r>
      <w:r>
        <w:rPr>
          <w:rFonts w:hint="eastAsia"/>
        </w:rPr>
        <w:t>Bean</w:t>
      </w:r>
      <w:r>
        <w:rPr>
          <w:rFonts w:hint="eastAsia"/>
        </w:rPr>
        <w:t>，构造注入更有用处。无需担心后续代码对依赖关系产生破坏。</w:t>
      </w:r>
    </w:p>
    <w:p w14:paraId="2DFEF4C2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依赖关系只能在构造器中设定，则只有组件的创建者才能改变组建的依赖关系。对组件的调用者而言，组件内部的依赖关系完全透明，更符合高内聚的原则。</w:t>
      </w:r>
    </w:p>
    <w:p w14:paraId="29008CCC" w14:textId="77777777" w:rsidR="0008385D" w:rsidRDefault="0008385D" w:rsidP="0008385D"/>
    <w:p w14:paraId="152636AE" w14:textId="09CB7318" w:rsidR="0008385D" w:rsidRDefault="0008385D" w:rsidP="0008385D">
      <w:pPr>
        <w:ind w:firstLine="420"/>
      </w:pPr>
      <w:r>
        <w:rPr>
          <w:rFonts w:hint="eastAsia"/>
        </w:rPr>
        <w:t>建议采用以设值注入为主，构造注入为辅的注入策略。对于依赖关系无需改变的注入，尽量采用构造注入；而其他依赖关系的注入，则考虑设值注入。</w:t>
      </w:r>
    </w:p>
    <w:p w14:paraId="13DC829C" w14:textId="77777777" w:rsidR="0028157B" w:rsidRPr="0028157B" w:rsidRDefault="0028157B" w:rsidP="0028157B">
      <w:pPr>
        <w:pStyle w:val="4"/>
        <w:rPr>
          <w:rStyle w:val="40"/>
          <w:b/>
        </w:rPr>
      </w:pPr>
      <w:r w:rsidRPr="0028157B">
        <w:rPr>
          <w:rStyle w:val="40"/>
          <w:rFonts w:hint="eastAsia"/>
          <w:b/>
        </w:rPr>
        <w:t>使用注解定义</w:t>
      </w:r>
      <w:r w:rsidRPr="0028157B">
        <w:rPr>
          <w:rStyle w:val="40"/>
          <w:rFonts w:hint="eastAsia"/>
          <w:b/>
        </w:rPr>
        <w:t>bean</w:t>
      </w:r>
    </w:p>
    <w:p w14:paraId="221F1A9D" w14:textId="59C6EBCB" w:rsidR="0028157B" w:rsidRDefault="0028157B" w:rsidP="0028157B">
      <w:pPr>
        <w:ind w:firstLine="420"/>
      </w:pPr>
      <w:r w:rsidRPr="0028157B">
        <w:rPr>
          <w:rFonts w:hint="eastAsia"/>
        </w:rPr>
        <w:t>通过注解的形式将</w:t>
      </w:r>
      <w:r w:rsidRPr="0028157B">
        <w:rPr>
          <w:rFonts w:hint="eastAsia"/>
        </w:rPr>
        <w:t>bean</w:t>
      </w:r>
      <w:r w:rsidRPr="0028157B">
        <w:rPr>
          <w:rFonts w:hint="eastAsia"/>
        </w:rPr>
        <w:t>以及相应的属性值</w:t>
      </w:r>
      <w:r w:rsidRPr="0028157B">
        <w:rPr>
          <w:rFonts w:hint="eastAsia"/>
        </w:rPr>
        <w:t xml:space="preserve"> </w:t>
      </w:r>
      <w:r w:rsidRPr="0028157B">
        <w:rPr>
          <w:rFonts w:hint="eastAsia"/>
        </w:rPr>
        <w:t>放入</w:t>
      </w:r>
      <w:r w:rsidRPr="0028157B">
        <w:rPr>
          <w:rFonts w:hint="eastAsia"/>
        </w:rPr>
        <w:t>ioc</w:t>
      </w:r>
      <w:r w:rsidRPr="0028157B">
        <w:rPr>
          <w:rFonts w:hint="eastAsia"/>
        </w:rPr>
        <w:t>容器</w:t>
      </w:r>
      <w:r>
        <w:rPr>
          <w:rFonts w:hint="eastAsia"/>
        </w:rPr>
        <w:t>：</w:t>
      </w:r>
    </w:p>
    <w:p w14:paraId="3A3B7766" w14:textId="614152F0" w:rsidR="00AC589B" w:rsidRDefault="0028157B" w:rsidP="00AC589B">
      <w:pPr>
        <w:ind w:firstLine="420"/>
      </w:pPr>
      <w:r w:rsidRPr="0028157B">
        <w:t>&lt;context:component-scan base-package="org.</w:t>
      </w:r>
      <w:r w:rsidR="00AC589B">
        <w:rPr>
          <w:rFonts w:hint="eastAsia"/>
        </w:rPr>
        <w:t>Spring</w:t>
      </w:r>
      <w:r w:rsidRPr="0028157B">
        <w:t>.dao"&gt;</w:t>
      </w:r>
      <w:r w:rsidRPr="0028157B">
        <w:rPr>
          <w:rFonts w:hint="eastAsia"/>
        </w:rPr>
        <w:t>&lt;/context:component-scan&gt;</w:t>
      </w:r>
    </w:p>
    <w:p w14:paraId="645AC32C" w14:textId="68F92CE0" w:rsidR="0028157B" w:rsidRPr="0028157B" w:rsidRDefault="0028157B" w:rsidP="00AC589B">
      <w:pPr>
        <w:ind w:firstLine="420"/>
      </w:pPr>
      <w:r w:rsidRPr="0028157B">
        <w:rPr>
          <w:rFonts w:hint="eastAsia"/>
        </w:rPr>
        <w:t>Spring</w:t>
      </w:r>
      <w:r w:rsidRPr="0028157B">
        <w:rPr>
          <w:rFonts w:hint="eastAsia"/>
        </w:rPr>
        <w:t>在启动的时候，会根据</w:t>
      </w:r>
      <w:r w:rsidRPr="0028157B">
        <w:rPr>
          <w:rFonts w:hint="eastAsia"/>
        </w:rPr>
        <w:t>base-package</w:t>
      </w:r>
      <w:r w:rsidRPr="0028157B">
        <w:rPr>
          <w:rFonts w:hint="eastAsia"/>
        </w:rPr>
        <w:t>在</w:t>
      </w:r>
      <w:r w:rsidRPr="0028157B">
        <w:rPr>
          <w:rFonts w:hint="eastAsia"/>
        </w:rPr>
        <w:t xml:space="preserve"> </w:t>
      </w:r>
      <w:r w:rsidRPr="0028157B">
        <w:rPr>
          <w:rFonts w:hint="eastAsia"/>
        </w:rPr>
        <w:t>该包中扫描所有类，查找这些类是否有注解</w:t>
      </w:r>
      <w:r w:rsidRPr="0028157B">
        <w:rPr>
          <w:rFonts w:hint="eastAsia"/>
        </w:rPr>
        <w:t>@Component("studentDao"),</w:t>
      </w:r>
      <w:r w:rsidRPr="0028157B">
        <w:rPr>
          <w:rFonts w:hint="eastAsia"/>
        </w:rPr>
        <w:t>如果有，则将该类</w:t>
      </w:r>
      <w:r w:rsidRPr="0028157B">
        <w:rPr>
          <w:rFonts w:hint="eastAsia"/>
        </w:rPr>
        <w:t xml:space="preserve"> </w:t>
      </w:r>
      <w:r w:rsidRPr="0028157B">
        <w:rPr>
          <w:rFonts w:hint="eastAsia"/>
        </w:rPr>
        <w:t>加入</w:t>
      </w:r>
      <w:r w:rsidRPr="0028157B">
        <w:rPr>
          <w:rFonts w:hint="eastAsia"/>
        </w:rPr>
        <w:t>spring Ioc</w:t>
      </w:r>
      <w:r w:rsidRPr="0028157B">
        <w:rPr>
          <w:rFonts w:hint="eastAsia"/>
        </w:rPr>
        <w:t>容器。</w:t>
      </w:r>
    </w:p>
    <w:p w14:paraId="1FAC87C6" w14:textId="6815A259" w:rsidR="0028157B" w:rsidRPr="0028157B" w:rsidRDefault="0028157B" w:rsidP="00AC589B">
      <w:r w:rsidRPr="0028157B">
        <w:rPr>
          <w:rFonts w:hint="eastAsia"/>
        </w:rPr>
        <w:t>@Component</w:t>
      </w:r>
      <w:r w:rsidRPr="0028157B">
        <w:rPr>
          <w:rFonts w:hint="eastAsia"/>
        </w:rPr>
        <w:t>细化：</w:t>
      </w:r>
    </w:p>
    <w:p w14:paraId="38E1738C" w14:textId="6039FF9F" w:rsidR="0028157B" w:rsidRPr="0028157B" w:rsidRDefault="00AC589B" w:rsidP="00AC589B">
      <w:pPr>
        <w:ind w:firstLine="420"/>
      </w:pPr>
      <w:r>
        <w:rPr>
          <w:rFonts w:hint="eastAsia"/>
        </w:rPr>
        <w:t>D</w:t>
      </w:r>
      <w:r w:rsidR="0028157B" w:rsidRPr="0028157B">
        <w:rPr>
          <w:rFonts w:hint="eastAsia"/>
        </w:rPr>
        <w:t>ao</w:t>
      </w:r>
      <w:r w:rsidR="0028157B" w:rsidRPr="0028157B">
        <w:rPr>
          <w:rFonts w:hint="eastAsia"/>
        </w:rPr>
        <w:t>层注解：</w:t>
      </w:r>
      <w:r w:rsidR="0028157B" w:rsidRPr="0028157B">
        <w:rPr>
          <w:rFonts w:hint="eastAsia"/>
        </w:rPr>
        <w:t>@Repository</w:t>
      </w:r>
    </w:p>
    <w:p w14:paraId="3C1A99AD" w14:textId="77777777" w:rsidR="0028157B" w:rsidRPr="0028157B" w:rsidRDefault="0028157B" w:rsidP="00AC589B">
      <w:pPr>
        <w:ind w:firstLine="420"/>
      </w:pPr>
      <w:r w:rsidRPr="0028157B">
        <w:rPr>
          <w:rFonts w:hint="eastAsia"/>
        </w:rPr>
        <w:t>service</w:t>
      </w:r>
      <w:r w:rsidRPr="0028157B">
        <w:rPr>
          <w:rFonts w:hint="eastAsia"/>
        </w:rPr>
        <w:t>层注解：</w:t>
      </w:r>
      <w:r w:rsidRPr="0028157B">
        <w:rPr>
          <w:rFonts w:hint="eastAsia"/>
        </w:rPr>
        <w:t>@Service</w:t>
      </w:r>
    </w:p>
    <w:p w14:paraId="3F50AD80" w14:textId="63865730" w:rsidR="0028157B" w:rsidRPr="0028157B" w:rsidRDefault="0028157B" w:rsidP="00AC589B">
      <w:pPr>
        <w:ind w:firstLine="420"/>
      </w:pPr>
      <w:r w:rsidRPr="0028157B">
        <w:rPr>
          <w:rFonts w:hint="eastAsia"/>
        </w:rPr>
        <w:t>控制器层注解：</w:t>
      </w:r>
      <w:r w:rsidRPr="0028157B">
        <w:rPr>
          <w:rFonts w:hint="eastAsia"/>
        </w:rPr>
        <w:t>@Controller</w:t>
      </w:r>
    </w:p>
    <w:p w14:paraId="760C74C1" w14:textId="77777777" w:rsidR="0008385D" w:rsidRDefault="0008385D" w:rsidP="0008385D">
      <w:pPr>
        <w:pStyle w:val="2"/>
      </w:pPr>
      <w:r>
        <w:rPr>
          <w:rFonts w:hint="eastAsia"/>
        </w:rPr>
        <w:lastRenderedPageBreak/>
        <w:t>使用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56E819DE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框架之后的两个主要改变是：</w:t>
      </w:r>
    </w:p>
    <w:p w14:paraId="213544B9" w14:textId="77777777" w:rsidR="0008385D" w:rsidRDefault="0008385D" w:rsidP="0008385D">
      <w:pPr>
        <w:numPr>
          <w:ilvl w:val="0"/>
          <w:numId w:val="9"/>
        </w:numPr>
        <w:tabs>
          <w:tab w:val="left" w:pos="420"/>
        </w:tabs>
      </w:pPr>
      <w:r>
        <w:rPr>
          <w:rFonts w:hint="eastAsia"/>
        </w:rPr>
        <w:t>程序无需使用</w:t>
      </w:r>
      <w:r>
        <w:rPr>
          <w:rFonts w:hint="eastAsia"/>
        </w:rPr>
        <w:t>new</w:t>
      </w:r>
      <w:r>
        <w:rPr>
          <w:rFonts w:hint="eastAsia"/>
        </w:rPr>
        <w:t>调用构造器去创建对象。所有的</w:t>
      </w:r>
      <w:r>
        <w:rPr>
          <w:rFonts w:hint="eastAsia"/>
        </w:rPr>
        <w:t>Java</w:t>
      </w:r>
      <w:r>
        <w:rPr>
          <w:rFonts w:hint="eastAsia"/>
        </w:rPr>
        <w:t>对象都可以交给</w:t>
      </w:r>
      <w:r>
        <w:rPr>
          <w:rFonts w:hint="eastAsia"/>
        </w:rPr>
        <w:t>Spring</w:t>
      </w:r>
      <w:r>
        <w:rPr>
          <w:rFonts w:hint="eastAsia"/>
        </w:rPr>
        <w:t>容器去创建。</w:t>
      </w:r>
    </w:p>
    <w:p w14:paraId="139A3657" w14:textId="77777777" w:rsidR="0008385D" w:rsidRDefault="0008385D" w:rsidP="0008385D">
      <w:pPr>
        <w:numPr>
          <w:ilvl w:val="0"/>
          <w:numId w:val="9"/>
        </w:numPr>
        <w:tabs>
          <w:tab w:val="left" w:pos="420"/>
        </w:tabs>
      </w:pPr>
      <w:r>
        <w:rPr>
          <w:rFonts w:hint="eastAsia"/>
        </w:rPr>
        <w:t>当调用者需要调用被依赖对象的方法时，调用者无需主动获取被依赖对象，只要等待</w:t>
      </w:r>
      <w:r>
        <w:rPr>
          <w:rFonts w:hint="eastAsia"/>
        </w:rPr>
        <w:t>Spring</w:t>
      </w:r>
      <w:r>
        <w:rPr>
          <w:rFonts w:hint="eastAsia"/>
        </w:rPr>
        <w:t>容器注入即可。</w:t>
      </w:r>
    </w:p>
    <w:p w14:paraId="1E2365E0" w14:textId="77777777" w:rsidR="0008385D" w:rsidRDefault="0008385D" w:rsidP="0008385D"/>
    <w:p w14:paraId="4F07F3AD" w14:textId="77777777" w:rsidR="0008385D" w:rsidRDefault="0008385D" w:rsidP="0008385D">
      <w:pPr>
        <w:ind w:firstLine="420"/>
      </w:pPr>
      <w:r>
        <w:rPr>
          <w:rFonts w:hint="eastAsia"/>
        </w:rPr>
        <w:t>Spring IoC</w:t>
      </w:r>
      <w:r>
        <w:rPr>
          <w:rFonts w:hint="eastAsia"/>
        </w:rPr>
        <w:t>容器三个基本要点：</w:t>
      </w:r>
    </w:p>
    <w:p w14:paraId="7F1C219D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应用程序的各组件面向接口编程。面向接口编程可以将组件之间的耦合关系提升到接口层次，从而有利于项目后期的扩展。</w:t>
      </w:r>
    </w:p>
    <w:p w14:paraId="75428835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应用程序的各组件不再有程序主动创建，而是有</w:t>
      </w:r>
      <w:r>
        <w:rPr>
          <w:rFonts w:hint="eastAsia"/>
        </w:rPr>
        <w:t>Spring</w:t>
      </w:r>
      <w:r>
        <w:rPr>
          <w:rFonts w:hint="eastAsia"/>
        </w:rPr>
        <w:t>容器来负责产生并初始化。</w:t>
      </w:r>
    </w:p>
    <w:p w14:paraId="147042FB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Spring</w:t>
      </w:r>
      <w:r>
        <w:rPr>
          <w:rFonts w:hint="eastAsia"/>
        </w:rPr>
        <w:t>采用配置文件或注解来管理</w:t>
      </w:r>
      <w:r>
        <w:rPr>
          <w:rFonts w:hint="eastAsia"/>
        </w:rPr>
        <w:t>Bean</w:t>
      </w:r>
      <w:r>
        <w:rPr>
          <w:rFonts w:hint="eastAsia"/>
        </w:rPr>
        <w:t>的实现类、依赖关系，</w:t>
      </w:r>
      <w:r>
        <w:rPr>
          <w:rFonts w:hint="eastAsia"/>
        </w:rPr>
        <w:t>Spring</w:t>
      </w:r>
      <w:r>
        <w:rPr>
          <w:rFonts w:hint="eastAsia"/>
        </w:rPr>
        <w:t>容器则根据配置文件或注解，利用反射来创建实例，并为之注入依赖关系。</w:t>
      </w:r>
    </w:p>
    <w:p w14:paraId="31C6560D" w14:textId="77777777" w:rsidR="0008385D" w:rsidRDefault="0008385D" w:rsidP="0008385D"/>
    <w:p w14:paraId="20DFF369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有两个核心接口：</w:t>
      </w:r>
      <w:r>
        <w:rPr>
          <w:rFonts w:hint="eastAsia"/>
        </w:rPr>
        <w:t>BeanFactory</w:t>
      </w:r>
      <w:r>
        <w:rPr>
          <w:rFonts w:hint="eastAsia"/>
        </w:rPr>
        <w:t>和</w:t>
      </w:r>
      <w:r>
        <w:rPr>
          <w:rFonts w:hint="eastAsia"/>
        </w:rPr>
        <w:t>ApplicationContext</w:t>
      </w:r>
      <w:r>
        <w:rPr>
          <w:rFonts w:hint="eastAsia"/>
        </w:rPr>
        <w:t>，其中</w:t>
      </w:r>
      <w:r>
        <w:rPr>
          <w:rFonts w:hint="eastAsia"/>
        </w:rPr>
        <w:t>ApplicationContext</w:t>
      </w:r>
      <w:r>
        <w:rPr>
          <w:rFonts w:hint="eastAsia"/>
        </w:rPr>
        <w:t>是</w:t>
      </w:r>
      <w:r>
        <w:rPr>
          <w:rFonts w:hint="eastAsia"/>
        </w:rPr>
        <w:t>BeanFactory</w:t>
      </w:r>
      <w:r>
        <w:rPr>
          <w:rFonts w:hint="eastAsia"/>
        </w:rPr>
        <w:t>的子接口。它们都可代表</w:t>
      </w:r>
      <w:r>
        <w:rPr>
          <w:rFonts w:hint="eastAsia"/>
        </w:rPr>
        <w:t>Spring</w:t>
      </w:r>
      <w:r>
        <w:rPr>
          <w:rFonts w:hint="eastAsia"/>
        </w:rPr>
        <w:t>容器，</w:t>
      </w:r>
      <w:r>
        <w:rPr>
          <w:rFonts w:hint="eastAsia"/>
        </w:rPr>
        <w:t>Spring</w:t>
      </w:r>
      <w:r>
        <w:rPr>
          <w:rFonts w:hint="eastAsia"/>
        </w:rPr>
        <w:t>容器是生成</w:t>
      </w:r>
      <w:r>
        <w:rPr>
          <w:rFonts w:hint="eastAsia"/>
        </w:rPr>
        <w:t>Bean</w:t>
      </w:r>
      <w:r>
        <w:rPr>
          <w:rFonts w:hint="eastAsia"/>
        </w:rPr>
        <w:t>实例的工厂，并管理容器中的</w:t>
      </w:r>
      <w:r>
        <w:rPr>
          <w:rFonts w:hint="eastAsia"/>
        </w:rPr>
        <w:t>Bean</w:t>
      </w:r>
      <w:r>
        <w:rPr>
          <w:rFonts w:hint="eastAsia"/>
        </w:rPr>
        <w:t>。在基于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JavaEE</w:t>
      </w:r>
      <w:r>
        <w:rPr>
          <w:rFonts w:hint="eastAsia"/>
        </w:rPr>
        <w:t>应用中，所有组件都被当成</w:t>
      </w:r>
      <w:r>
        <w:rPr>
          <w:rFonts w:hint="eastAsia"/>
        </w:rPr>
        <w:t>Bean</w:t>
      </w:r>
      <w:r>
        <w:rPr>
          <w:rFonts w:hint="eastAsia"/>
        </w:rPr>
        <w:t>处理，包括数据源、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、事务管理器等。</w:t>
      </w:r>
    </w:p>
    <w:p w14:paraId="4A89CFF2" w14:textId="77777777" w:rsidR="0008385D" w:rsidRDefault="0008385D" w:rsidP="0008385D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程序面向接口编程，无需关心</w:t>
      </w:r>
      <w:r>
        <w:rPr>
          <w:rFonts w:hint="eastAsia"/>
        </w:rPr>
        <w:t>Bean</w:t>
      </w:r>
      <w:r>
        <w:rPr>
          <w:rFonts w:hint="eastAsia"/>
        </w:rPr>
        <w:t>实例的实现类；但</w:t>
      </w:r>
      <w:r>
        <w:rPr>
          <w:rFonts w:hint="eastAsia"/>
        </w:rPr>
        <w:t>Spring</w:t>
      </w:r>
      <w:r>
        <w:rPr>
          <w:rFonts w:hint="eastAsia"/>
        </w:rPr>
        <w:t>容器负责创建</w:t>
      </w:r>
      <w:r>
        <w:rPr>
          <w:rFonts w:hint="eastAsia"/>
        </w:rPr>
        <w:t>Bean</w:t>
      </w:r>
      <w:r>
        <w:rPr>
          <w:rFonts w:hint="eastAsia"/>
        </w:rPr>
        <w:t>实例，故</w:t>
      </w:r>
      <w:r>
        <w:rPr>
          <w:rFonts w:hint="eastAsia"/>
        </w:rPr>
        <w:t>Spring</w:t>
      </w:r>
      <w:r>
        <w:rPr>
          <w:rFonts w:hint="eastAsia"/>
        </w:rPr>
        <w:t>配置文件必须指定</w:t>
      </w:r>
      <w:r>
        <w:rPr>
          <w:rFonts w:hint="eastAsia"/>
        </w:rPr>
        <w:t>Bean</w:t>
      </w:r>
      <w:r>
        <w:rPr>
          <w:rFonts w:hint="eastAsia"/>
        </w:rPr>
        <w:t>实例的实现类。</w:t>
      </w:r>
    </w:p>
    <w:p w14:paraId="7C6121C1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容器最基本的接口就是</w:t>
      </w:r>
      <w:r>
        <w:rPr>
          <w:rFonts w:hint="eastAsia"/>
        </w:rPr>
        <w:t>BeanFactory</w:t>
      </w:r>
      <w:r>
        <w:rPr>
          <w:rFonts w:hint="eastAsia"/>
        </w:rPr>
        <w:t>。</w:t>
      </w:r>
      <w:r>
        <w:rPr>
          <w:rFonts w:hint="eastAsia"/>
        </w:rPr>
        <w:t>BeanFactory</w:t>
      </w:r>
      <w:r>
        <w:rPr>
          <w:rFonts w:hint="eastAsia"/>
        </w:rPr>
        <w:t>负责配置、创建、管理</w:t>
      </w:r>
      <w:r>
        <w:rPr>
          <w:rFonts w:hint="eastAsia"/>
        </w:rPr>
        <w:t>Bean</w:t>
      </w:r>
      <w:r>
        <w:rPr>
          <w:rFonts w:hint="eastAsia"/>
        </w:rPr>
        <w:t>，它有一个子接口：</w:t>
      </w:r>
      <w:r>
        <w:rPr>
          <w:rFonts w:hint="eastAsia"/>
        </w:rPr>
        <w:t>ApplicationContext</w:t>
      </w:r>
      <w:r>
        <w:rPr>
          <w:rFonts w:hint="eastAsia"/>
        </w:rPr>
        <w:t>，也被称为</w:t>
      </w:r>
      <w:r>
        <w:rPr>
          <w:rFonts w:hint="eastAsia"/>
        </w:rPr>
        <w:t>Spring</w:t>
      </w:r>
      <w:r>
        <w:rPr>
          <w:rFonts w:hint="eastAsia"/>
        </w:rPr>
        <w:t>的上下文。</w:t>
      </w:r>
      <w:r>
        <w:rPr>
          <w:rFonts w:hint="eastAsia"/>
        </w:rPr>
        <w:t>Spring</w:t>
      </w:r>
      <w:r>
        <w:rPr>
          <w:rFonts w:hint="eastAsia"/>
        </w:rPr>
        <w:t>容器还负责管理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之间的依赖关系。</w:t>
      </w:r>
    </w:p>
    <w:p w14:paraId="3558E93E" w14:textId="77777777" w:rsidR="0008385D" w:rsidRDefault="0008385D" w:rsidP="00F46D49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BeanFactory</w:t>
      </w:r>
    </w:p>
    <w:p w14:paraId="2EF8BA61" w14:textId="77777777" w:rsidR="0008385D" w:rsidRDefault="0008385D" w:rsidP="0008385D">
      <w:r>
        <w:rPr>
          <w:rFonts w:hint="eastAsia"/>
        </w:rPr>
        <w:t>BeanFactory</w:t>
      </w:r>
      <w:r>
        <w:rPr>
          <w:rFonts w:hint="eastAsia"/>
        </w:rPr>
        <w:t>接口包含如下几个基本方法：</w:t>
      </w:r>
    </w:p>
    <w:p w14:paraId="1712E053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boolean containsBean(String name)</w:t>
      </w:r>
      <w:r>
        <w:rPr>
          <w:rFonts w:hint="eastAsia"/>
        </w:rPr>
        <w:t>：判断</w:t>
      </w:r>
      <w:r>
        <w:rPr>
          <w:rFonts w:hint="eastAsia"/>
        </w:rPr>
        <w:t>Spring</w:t>
      </w:r>
      <w:r>
        <w:rPr>
          <w:rFonts w:hint="eastAsia"/>
        </w:rPr>
        <w:t>容器中是否包含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4A3495C3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&lt;T&gt; T getBean(Class&lt;T&gt; requiredType)</w:t>
      </w:r>
      <w:r>
        <w:rPr>
          <w:rFonts w:hint="eastAsia"/>
        </w:rPr>
        <w:t>：获取</w:t>
      </w:r>
      <w:r>
        <w:rPr>
          <w:rFonts w:hint="eastAsia"/>
        </w:rPr>
        <w:t>Spring</w:t>
      </w:r>
      <w:r>
        <w:rPr>
          <w:rFonts w:hint="eastAsia"/>
        </w:rPr>
        <w:t>容器中属于</w:t>
      </w:r>
      <w:r>
        <w:rPr>
          <w:rFonts w:hint="eastAsia"/>
        </w:rPr>
        <w:t>requiredType</w:t>
      </w:r>
      <w:r>
        <w:rPr>
          <w:rFonts w:hint="eastAsia"/>
        </w:rPr>
        <w:t>类型的、唯一的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5E6229DD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Object getBean(String name)</w:t>
      </w:r>
      <w:r>
        <w:rPr>
          <w:rFonts w:hint="eastAsia"/>
        </w:rPr>
        <w:t>：返回容器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76ECDCD2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&lt;T&gt; T getBean(String name , Class requiredType)</w:t>
      </w:r>
      <w:r>
        <w:rPr>
          <w:rFonts w:hint="eastAsia"/>
        </w:rPr>
        <w:t>：返回容器中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，并且类型为</w:t>
      </w:r>
      <w:r>
        <w:rPr>
          <w:rFonts w:hint="eastAsia"/>
        </w:rPr>
        <w:t>requiredType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77E066D0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Class&lt;?&gt; getType(String name)</w:t>
      </w:r>
      <w:r>
        <w:rPr>
          <w:rFonts w:hint="eastAsia"/>
        </w:rPr>
        <w:t>：返回容器中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name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实例的类型。</w:t>
      </w:r>
    </w:p>
    <w:p w14:paraId="76D52395" w14:textId="77777777" w:rsidR="0008385D" w:rsidRDefault="0008385D" w:rsidP="0008385D">
      <w:pPr>
        <w:ind w:left="420"/>
      </w:pPr>
      <w:r>
        <w:rPr>
          <w:rFonts w:hint="eastAsia"/>
        </w:rPr>
        <w:t>调用者只需使用</w:t>
      </w:r>
      <w:r>
        <w:rPr>
          <w:rFonts w:hint="eastAsia"/>
        </w:rPr>
        <w:t>getBean()</w:t>
      </w:r>
      <w:r>
        <w:rPr>
          <w:rFonts w:hint="eastAsia"/>
        </w:rPr>
        <w:t>方法即可获得指定</w:t>
      </w:r>
      <w:r>
        <w:rPr>
          <w:rFonts w:hint="eastAsia"/>
        </w:rPr>
        <w:t>Bean</w:t>
      </w:r>
      <w:r>
        <w:rPr>
          <w:rFonts w:hint="eastAsia"/>
        </w:rPr>
        <w:t>的引用，无需关心</w:t>
      </w:r>
      <w:r>
        <w:rPr>
          <w:rFonts w:hint="eastAsia"/>
        </w:rPr>
        <w:t>Bean</w:t>
      </w:r>
      <w:r>
        <w:rPr>
          <w:rFonts w:hint="eastAsia"/>
        </w:rPr>
        <w:t>的实例化过程。</w:t>
      </w:r>
      <w:r>
        <w:rPr>
          <w:rFonts w:hint="eastAsia"/>
        </w:rPr>
        <w:t>Bean</w:t>
      </w:r>
      <w:r>
        <w:rPr>
          <w:rFonts w:hint="eastAsia"/>
        </w:rPr>
        <w:t>实例的创建，初始化以及依赖关系的注入都由</w:t>
      </w:r>
      <w:r>
        <w:rPr>
          <w:rFonts w:hint="eastAsia"/>
        </w:rPr>
        <w:t>Spring</w:t>
      </w:r>
      <w:r>
        <w:rPr>
          <w:rFonts w:hint="eastAsia"/>
        </w:rPr>
        <w:t>容器完成。</w:t>
      </w:r>
    </w:p>
    <w:p w14:paraId="69C30C3A" w14:textId="77777777" w:rsidR="0008385D" w:rsidRDefault="0008385D" w:rsidP="0008385D">
      <w:pPr>
        <w:ind w:left="420"/>
        <w:rPr>
          <w:b/>
          <w:bCs/>
        </w:rPr>
      </w:pPr>
      <w:r>
        <w:rPr>
          <w:rFonts w:hint="eastAsia"/>
          <w:b/>
          <w:bCs/>
        </w:rPr>
        <w:t>BeanFactory</w:t>
      </w:r>
      <w:r>
        <w:rPr>
          <w:rFonts w:hint="eastAsia"/>
          <w:b/>
          <w:bCs/>
        </w:rPr>
        <w:t>常用的实现类是</w:t>
      </w:r>
      <w:r>
        <w:rPr>
          <w:rFonts w:hint="eastAsia"/>
          <w:b/>
          <w:bCs/>
        </w:rPr>
        <w:t>DefaultListableBeanFactory</w:t>
      </w:r>
      <w:r>
        <w:rPr>
          <w:rFonts w:hint="eastAsia"/>
          <w:b/>
          <w:bCs/>
        </w:rPr>
        <w:t>。</w:t>
      </w:r>
    </w:p>
    <w:p w14:paraId="7AB90C12" w14:textId="77777777" w:rsidR="0008385D" w:rsidRDefault="0008385D" w:rsidP="0008385D">
      <w:pPr>
        <w:ind w:firstLine="420"/>
      </w:pPr>
      <w:r>
        <w:rPr>
          <w:rFonts w:hint="eastAsia"/>
        </w:rPr>
        <w:t>创建</w:t>
      </w:r>
      <w:r>
        <w:rPr>
          <w:rFonts w:hint="eastAsia"/>
        </w:rPr>
        <w:t>Spring</w:t>
      </w:r>
      <w:r>
        <w:rPr>
          <w:rFonts w:hint="eastAsia"/>
        </w:rPr>
        <w:t>容器的实例时，必须提供</w:t>
      </w:r>
      <w:r>
        <w:rPr>
          <w:rFonts w:hint="eastAsia"/>
        </w:rPr>
        <w:t>Spring</w:t>
      </w:r>
      <w:r>
        <w:rPr>
          <w:rFonts w:hint="eastAsia"/>
        </w:rPr>
        <w:t>容器管理的</w:t>
      </w:r>
      <w:r>
        <w:rPr>
          <w:rFonts w:hint="eastAsia"/>
        </w:rPr>
        <w:t>Bean</w:t>
      </w:r>
      <w:r>
        <w:rPr>
          <w:rFonts w:hint="eastAsia"/>
        </w:rPr>
        <w:t>的详细配置信息。</w:t>
      </w:r>
      <w:r>
        <w:rPr>
          <w:rFonts w:hint="eastAsia"/>
        </w:rPr>
        <w:t>Spring</w:t>
      </w:r>
      <w:r>
        <w:rPr>
          <w:rFonts w:hint="eastAsia"/>
        </w:rPr>
        <w:t>的配置信息通常采用</w:t>
      </w:r>
      <w:r>
        <w:rPr>
          <w:rFonts w:hint="eastAsia"/>
        </w:rPr>
        <w:t>XML</w:t>
      </w:r>
      <w:r>
        <w:rPr>
          <w:rFonts w:hint="eastAsia"/>
        </w:rPr>
        <w:t>配置文件来设置。因此，创建</w:t>
      </w:r>
      <w:r>
        <w:rPr>
          <w:rFonts w:hint="eastAsia"/>
        </w:rPr>
        <w:t>BeanFactory</w:t>
      </w:r>
      <w:r>
        <w:rPr>
          <w:rFonts w:hint="eastAsia"/>
        </w:rPr>
        <w:t>实例时，应该提供</w:t>
      </w:r>
      <w:r>
        <w:rPr>
          <w:rFonts w:hint="eastAsia"/>
        </w:rPr>
        <w:t>XML</w:t>
      </w:r>
      <w:r>
        <w:rPr>
          <w:rFonts w:hint="eastAsia"/>
        </w:rPr>
        <w:t>配置文件作为参数。</w:t>
      </w:r>
      <w:r>
        <w:rPr>
          <w:rFonts w:hint="eastAsia"/>
        </w:rPr>
        <w:t>XML</w:t>
      </w:r>
      <w:r>
        <w:rPr>
          <w:rFonts w:hint="eastAsia"/>
        </w:rPr>
        <w:t>配置文件通常使用</w:t>
      </w:r>
      <w:r>
        <w:rPr>
          <w:rFonts w:hint="eastAsia"/>
        </w:rPr>
        <w:t>Resource</w:t>
      </w:r>
      <w:r>
        <w:rPr>
          <w:rFonts w:hint="eastAsia"/>
        </w:rPr>
        <w:t>对象传入。</w:t>
      </w:r>
    </w:p>
    <w:p w14:paraId="28110A2C" w14:textId="77777777" w:rsidR="0008385D" w:rsidRDefault="0008385D" w:rsidP="0008385D">
      <w:pPr>
        <w:ind w:firstLine="420"/>
      </w:pPr>
      <w:r>
        <w:rPr>
          <w:rFonts w:hint="eastAsia"/>
        </w:rPr>
        <w:lastRenderedPageBreak/>
        <w:t>Resource</w:t>
      </w:r>
      <w:r>
        <w:rPr>
          <w:rFonts w:hint="eastAsia"/>
        </w:rPr>
        <w:t>接口是</w:t>
      </w:r>
      <w:r>
        <w:rPr>
          <w:rFonts w:hint="eastAsia"/>
        </w:rPr>
        <w:t>Spring</w:t>
      </w:r>
      <w:r>
        <w:rPr>
          <w:rFonts w:hint="eastAsia"/>
        </w:rPr>
        <w:t>提供的资源访问接口，通过使用该接口，</w:t>
      </w:r>
      <w:r>
        <w:rPr>
          <w:rFonts w:hint="eastAsia"/>
        </w:rPr>
        <w:t>Spring</w:t>
      </w:r>
      <w:r>
        <w:rPr>
          <w:rFonts w:hint="eastAsia"/>
        </w:rPr>
        <w:t>能以简单、透明的方式访问磁盘、类路径以及网络上的资源。</w:t>
      </w:r>
    </w:p>
    <w:p w14:paraId="30C008BC" w14:textId="77777777" w:rsidR="0008385D" w:rsidRDefault="0008385D" w:rsidP="0008385D">
      <w:pPr>
        <w:ind w:firstLine="420"/>
      </w:pPr>
      <w:r>
        <w:rPr>
          <w:rFonts w:hint="eastAsia"/>
        </w:rPr>
        <w:t>大部分</w:t>
      </w:r>
      <w:r>
        <w:rPr>
          <w:rFonts w:hint="eastAsia"/>
        </w:rPr>
        <w:t>JavaEE</w:t>
      </w:r>
      <w:r>
        <w:rPr>
          <w:rFonts w:hint="eastAsia"/>
        </w:rPr>
        <w:t>应用，可在启动</w:t>
      </w:r>
      <w:r>
        <w:rPr>
          <w:rFonts w:hint="eastAsia"/>
        </w:rPr>
        <w:t>Web</w:t>
      </w:r>
      <w:r>
        <w:rPr>
          <w:rFonts w:hint="eastAsia"/>
        </w:rPr>
        <w:t>应用时，自动加载</w:t>
      </w:r>
      <w:r>
        <w:rPr>
          <w:rFonts w:hint="eastAsia"/>
        </w:rPr>
        <w:t>ApplicationContext</w:t>
      </w:r>
      <w:r>
        <w:rPr>
          <w:rFonts w:hint="eastAsia"/>
        </w:rPr>
        <w:t>实例，接受</w:t>
      </w:r>
      <w:r>
        <w:rPr>
          <w:rFonts w:hint="eastAsia"/>
        </w:rPr>
        <w:t>Spring</w:t>
      </w:r>
      <w:r>
        <w:rPr>
          <w:rFonts w:hint="eastAsia"/>
        </w:rPr>
        <w:t>管理的</w:t>
      </w:r>
      <w:r>
        <w:rPr>
          <w:rFonts w:hint="eastAsia"/>
        </w:rPr>
        <w:t>Bean</w:t>
      </w:r>
      <w:r>
        <w:rPr>
          <w:rFonts w:hint="eastAsia"/>
        </w:rPr>
        <w:t>无需知道</w:t>
      </w:r>
      <w:r>
        <w:rPr>
          <w:rFonts w:hint="eastAsia"/>
        </w:rPr>
        <w:t>ApplicationContext</w:t>
      </w:r>
      <w:r>
        <w:rPr>
          <w:rFonts w:hint="eastAsia"/>
        </w:rPr>
        <w:t>的存在，一样可以利用</w:t>
      </w:r>
      <w:r>
        <w:rPr>
          <w:rFonts w:hint="eastAsia"/>
        </w:rPr>
        <w:t>ApplicationContext</w:t>
      </w:r>
      <w:r>
        <w:rPr>
          <w:rFonts w:hint="eastAsia"/>
        </w:rPr>
        <w:t>的管理。</w:t>
      </w:r>
    </w:p>
    <w:p w14:paraId="521BEA77" w14:textId="77777777" w:rsidR="0008385D" w:rsidRDefault="0008385D" w:rsidP="0008385D">
      <w:pPr>
        <w:ind w:firstLine="420"/>
      </w:pPr>
      <w:r>
        <w:rPr>
          <w:rFonts w:hint="eastAsia"/>
        </w:rPr>
        <w:t>对于独立的应用程序，可通过如下方法来实例化</w:t>
      </w:r>
      <w:r>
        <w:rPr>
          <w:rFonts w:hint="eastAsia"/>
        </w:rPr>
        <w:t>BeanFactory</w:t>
      </w:r>
      <w:r>
        <w:rPr>
          <w:rFonts w:hint="eastAsia"/>
        </w:rPr>
        <w:t>。</w:t>
      </w:r>
    </w:p>
    <w:p w14:paraId="13FEACBA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Cs w:val="21"/>
        </w:rPr>
        <w:t>//搜索类加载路径下的beans.xml文件创建Resource对象</w:t>
      </w:r>
    </w:p>
    <w:p w14:paraId="2C3518B7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Resource </w:t>
      </w:r>
      <w:r>
        <w:rPr>
          <w:rFonts w:ascii="Consolas" w:eastAsia="Consolas" w:hAnsi="Consolas" w:hint="eastAsia"/>
          <w:color w:val="6A3E3E"/>
          <w:szCs w:val="21"/>
        </w:rPr>
        <w:t>isr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ClassPathResource(</w:t>
      </w:r>
      <w:r>
        <w:rPr>
          <w:rFonts w:ascii="Consolas" w:eastAsia="Consolas" w:hAnsi="Consolas" w:hint="eastAsia"/>
          <w:color w:val="2A00FF"/>
          <w:szCs w:val="21"/>
        </w:rPr>
        <w:t>"beans.xml"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C01E05A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  <w:shd w:val="clear" w:color="auto" w:fill="E8F2FE"/>
        </w:rPr>
        <w:tab/>
      </w:r>
      <w:r>
        <w:rPr>
          <w:rFonts w:ascii="Consolas" w:eastAsia="Consolas" w:hAnsi="Consolas" w:hint="eastAsia"/>
          <w:color w:val="3F7F5F"/>
          <w:szCs w:val="21"/>
          <w:shd w:val="clear" w:color="auto" w:fill="E8F2FE"/>
        </w:rPr>
        <w:t>//搜索文件系统的当前路径下的beans.xml文件创建Resource对象</w:t>
      </w:r>
    </w:p>
    <w:p w14:paraId="3F089531" w14:textId="77777777" w:rsidR="0008385D" w:rsidRDefault="0008385D" w:rsidP="0008385D">
      <w:pPr>
        <w:kinsoku w:val="0"/>
        <w:wordWrap w:val="0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  <w:shd w:val="clear" w:color="auto" w:fill="E8F2FE"/>
        </w:rPr>
        <w:t xml:space="preserve">Resource </w:t>
      </w:r>
      <w:r>
        <w:rPr>
          <w:rFonts w:ascii="Consolas" w:eastAsia="Consolas" w:hAnsi="Consolas" w:hint="eastAsia"/>
          <w:color w:val="6A3E3E"/>
          <w:szCs w:val="21"/>
          <w:shd w:val="clear" w:color="auto" w:fill="E8F2FE"/>
        </w:rPr>
        <w:t>isr</w:t>
      </w:r>
      <w:r>
        <w:rPr>
          <w:rFonts w:ascii="Consolas" w:eastAsia="Consolas" w:hAnsi="Consolas" w:hint="eastAsia"/>
          <w:color w:val="000000"/>
          <w:szCs w:val="21"/>
          <w:shd w:val="clear" w:color="auto" w:fill="E8F2FE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  <w:shd w:val="clear" w:color="auto" w:fill="E8F2FE"/>
        </w:rPr>
        <w:t>new</w:t>
      </w:r>
      <w:r>
        <w:rPr>
          <w:rFonts w:ascii="Consolas" w:eastAsia="Consolas" w:hAnsi="Consolas" w:hint="eastAsia"/>
          <w:color w:val="000000"/>
          <w:szCs w:val="21"/>
          <w:shd w:val="clear" w:color="auto" w:fill="E8F2FE"/>
        </w:rPr>
        <w:t xml:space="preserve"> FileSystemResource(</w:t>
      </w:r>
      <w:r>
        <w:rPr>
          <w:rFonts w:ascii="Consolas" w:eastAsia="Consolas" w:hAnsi="Consolas" w:hint="eastAsia"/>
          <w:color w:val="2A00FF"/>
          <w:szCs w:val="21"/>
          <w:shd w:val="clear" w:color="auto" w:fill="E8F2FE"/>
        </w:rPr>
        <w:t>"beans.xml"</w:t>
      </w:r>
      <w:r>
        <w:rPr>
          <w:rFonts w:ascii="Consolas" w:eastAsia="Consolas" w:hAnsi="Consolas" w:hint="eastAsia"/>
          <w:color w:val="000000"/>
          <w:szCs w:val="21"/>
          <w:shd w:val="clear" w:color="auto" w:fill="E8F2FE"/>
        </w:rPr>
        <w:t>);</w:t>
      </w:r>
    </w:p>
    <w:p w14:paraId="475050FE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//创建默认的BeanFactory容器</w:t>
      </w:r>
    </w:p>
    <w:p w14:paraId="6F3FF218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DefaultListableBeanFactory </w:t>
      </w:r>
      <w:r>
        <w:rPr>
          <w:rFonts w:ascii="Consolas" w:eastAsia="Consolas" w:hAnsi="Consolas" w:hint="eastAsia"/>
          <w:color w:val="6A3E3E"/>
          <w:szCs w:val="21"/>
        </w:rPr>
        <w:t>beanFactory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DefaultListableBeanFactory();</w:t>
      </w:r>
    </w:p>
    <w:p w14:paraId="03376A0D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//让默认的BeanFactory容器加载</w:t>
      </w:r>
      <w:r>
        <w:rPr>
          <w:rFonts w:ascii="Consolas" w:eastAsia="Consolas" w:hAnsi="Consolas" w:hint="eastAsia"/>
          <w:color w:val="3F7F5F"/>
          <w:szCs w:val="21"/>
          <w:u w:val="single"/>
        </w:rPr>
        <w:t>isr</w:t>
      </w:r>
      <w:r>
        <w:rPr>
          <w:rFonts w:ascii="Consolas" w:eastAsia="Consolas" w:hAnsi="Consolas" w:hint="eastAsia"/>
          <w:color w:val="3F7F5F"/>
          <w:szCs w:val="21"/>
        </w:rPr>
        <w:t>对应的XML配置文件</w:t>
      </w:r>
    </w:p>
    <w:p w14:paraId="7FEC146A" w14:textId="77777777" w:rsidR="0008385D" w:rsidRDefault="0008385D" w:rsidP="0008385D">
      <w:pPr>
        <w:kinsoku w:val="0"/>
        <w:wordWrap w:val="0"/>
        <w:ind w:firstLine="420"/>
        <w:rPr>
          <w:szCs w:val="21"/>
        </w:rPr>
      </w:pP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hAnsi="Consolas" w:hint="eastAsia"/>
          <w:b/>
          <w:color w:val="7F0055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</w:rPr>
        <w:t>XmlBeanDefinitionReader(</w:t>
      </w:r>
      <w:r>
        <w:rPr>
          <w:rFonts w:ascii="Consolas" w:eastAsia="Consolas" w:hAnsi="Consolas" w:hint="eastAsia"/>
          <w:color w:val="6A3E3E"/>
          <w:szCs w:val="21"/>
        </w:rPr>
        <w:t>beanFactory</w:t>
      </w:r>
      <w:r>
        <w:rPr>
          <w:rFonts w:ascii="Consolas" w:eastAsia="Consolas" w:hAnsi="Consolas" w:hint="eastAsia"/>
          <w:color w:val="000000"/>
          <w:szCs w:val="21"/>
        </w:rPr>
        <w:t>).loadBeanDefinitions(</w:t>
      </w:r>
      <w:r>
        <w:rPr>
          <w:rFonts w:ascii="Consolas" w:eastAsia="Consolas" w:hAnsi="Consolas" w:hint="eastAsia"/>
          <w:color w:val="6A3E3E"/>
          <w:szCs w:val="21"/>
        </w:rPr>
        <w:t>isr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ED82059" w14:textId="77777777" w:rsidR="0008385D" w:rsidRDefault="0008385D" w:rsidP="0008385D">
      <w:pPr>
        <w:ind w:firstLine="420"/>
      </w:pPr>
    </w:p>
    <w:p w14:paraId="645DA7DC" w14:textId="77777777" w:rsidR="0008385D" w:rsidRDefault="0008385D" w:rsidP="0008385D"/>
    <w:p w14:paraId="77FD7F3B" w14:textId="77777777" w:rsidR="0008385D" w:rsidRDefault="0008385D" w:rsidP="00F46D49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ApplicationContext</w:t>
      </w:r>
    </w:p>
    <w:p w14:paraId="5306F23E" w14:textId="77777777" w:rsidR="0008385D" w:rsidRDefault="0008385D" w:rsidP="0008385D">
      <w:pPr>
        <w:ind w:firstLine="420"/>
      </w:pPr>
      <w:r>
        <w:rPr>
          <w:rFonts w:hint="eastAsia"/>
        </w:rPr>
        <w:t>ApplicationContext</w:t>
      </w:r>
      <w:r>
        <w:rPr>
          <w:rFonts w:hint="eastAsia"/>
        </w:rPr>
        <w:t>是</w:t>
      </w:r>
      <w:r>
        <w:rPr>
          <w:rFonts w:hint="eastAsia"/>
        </w:rPr>
        <w:t>BeanFactory</w:t>
      </w:r>
      <w:r>
        <w:rPr>
          <w:rFonts w:hint="eastAsia"/>
        </w:rPr>
        <w:t>的子接口，因此功能更强大。对于大部分</w:t>
      </w:r>
      <w:r>
        <w:rPr>
          <w:rFonts w:hint="eastAsia"/>
        </w:rPr>
        <w:t>JavaEE</w:t>
      </w:r>
      <w:r>
        <w:rPr>
          <w:rFonts w:hint="eastAsia"/>
        </w:rPr>
        <w:t>应用来说，用它做为</w:t>
      </w:r>
      <w:r>
        <w:rPr>
          <w:rFonts w:hint="eastAsia"/>
        </w:rPr>
        <w:t>Spring</w:t>
      </w:r>
      <w:r>
        <w:rPr>
          <w:rFonts w:hint="eastAsia"/>
        </w:rPr>
        <w:t>容器更方便。其常用实现类是：</w:t>
      </w:r>
      <w:r>
        <w:rPr>
          <w:rFonts w:hint="eastAsia"/>
        </w:rPr>
        <w:t>FileSystemXmlApplicationContext</w:t>
      </w:r>
      <w:r>
        <w:rPr>
          <w:rFonts w:hint="eastAsia"/>
        </w:rPr>
        <w:t>、</w:t>
      </w:r>
      <w:r>
        <w:rPr>
          <w:rFonts w:hint="eastAsia"/>
        </w:rPr>
        <w:t>ClassPathXmlApplicationContext</w:t>
      </w:r>
      <w:r>
        <w:rPr>
          <w:rFonts w:hint="eastAsia"/>
        </w:rPr>
        <w:t>和</w:t>
      </w:r>
      <w:r>
        <w:rPr>
          <w:rFonts w:hint="eastAsia"/>
        </w:rPr>
        <w:t>AnnotationConfigWebApplicationContext</w:t>
      </w:r>
      <w:r>
        <w:rPr>
          <w:rFonts w:hint="eastAsia"/>
        </w:rPr>
        <w:t>。如果在</w:t>
      </w:r>
      <w:r>
        <w:rPr>
          <w:rFonts w:hint="eastAsia"/>
        </w:rPr>
        <w:t>Web</w:t>
      </w:r>
      <w:r>
        <w:rPr>
          <w:rFonts w:hint="eastAsia"/>
        </w:rPr>
        <w:t>应用中使用</w:t>
      </w:r>
      <w:r>
        <w:rPr>
          <w:rFonts w:hint="eastAsia"/>
        </w:rPr>
        <w:t>Spring</w:t>
      </w:r>
      <w:r>
        <w:rPr>
          <w:rFonts w:hint="eastAsia"/>
        </w:rPr>
        <w:t>容器，则通常有</w:t>
      </w:r>
      <w:r>
        <w:rPr>
          <w:rFonts w:hint="eastAsia"/>
        </w:rPr>
        <w:t>XmlWebApplicationContext</w:t>
      </w:r>
      <w:r>
        <w:rPr>
          <w:rFonts w:hint="eastAsia"/>
        </w:rPr>
        <w:t>、</w:t>
      </w:r>
      <w:r>
        <w:rPr>
          <w:rFonts w:hint="eastAsia"/>
        </w:rPr>
        <w:t>AnnotationConfigWebApplicationContext</w:t>
      </w:r>
      <w:r>
        <w:rPr>
          <w:rFonts w:hint="eastAsia"/>
        </w:rPr>
        <w:t>两个实现类。</w:t>
      </w:r>
    </w:p>
    <w:p w14:paraId="4C881F72" w14:textId="77777777" w:rsidR="0008385D" w:rsidRDefault="0008385D" w:rsidP="0008385D">
      <w:pPr>
        <w:ind w:firstLine="420"/>
      </w:pPr>
      <w:r>
        <w:rPr>
          <w:rFonts w:hint="eastAsia"/>
        </w:rPr>
        <w:t>如果应用需要加载多个配置文件来创建</w:t>
      </w:r>
      <w:r>
        <w:rPr>
          <w:rFonts w:hint="eastAsia"/>
        </w:rPr>
        <w:t>Spring</w:t>
      </w:r>
      <w:r>
        <w:rPr>
          <w:rFonts w:hint="eastAsia"/>
        </w:rPr>
        <w:t>容器，则应该采用</w:t>
      </w:r>
      <w:r>
        <w:rPr>
          <w:rFonts w:hint="eastAsia"/>
        </w:rPr>
        <w:t>BeanFactory</w:t>
      </w:r>
      <w:r>
        <w:rPr>
          <w:rFonts w:hint="eastAsia"/>
        </w:rPr>
        <w:t>子接口</w:t>
      </w:r>
      <w:r>
        <w:rPr>
          <w:rFonts w:hint="eastAsia"/>
        </w:rPr>
        <w:t>ApplicationContext</w:t>
      </w:r>
      <w:r>
        <w:rPr>
          <w:rFonts w:hint="eastAsia"/>
        </w:rPr>
        <w:t>来创建</w:t>
      </w:r>
      <w:r>
        <w:rPr>
          <w:rFonts w:hint="eastAsia"/>
        </w:rPr>
        <w:t>BeanFactory</w:t>
      </w:r>
      <w:r>
        <w:rPr>
          <w:rFonts w:hint="eastAsia"/>
        </w:rPr>
        <w:t>实例。</w:t>
      </w:r>
    </w:p>
    <w:p w14:paraId="1D2B39F9" w14:textId="77777777" w:rsidR="0008385D" w:rsidRDefault="0008385D" w:rsidP="0008385D">
      <w:pPr>
        <w:ind w:firstLine="420"/>
      </w:pPr>
    </w:p>
    <w:p w14:paraId="1E5BCBF8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//以类加载路径下的beans.xml、service.xml文件创建ApplicationContext</w:t>
      </w:r>
    </w:p>
    <w:p w14:paraId="42AC99A6" w14:textId="77777777" w:rsidR="0008385D" w:rsidRDefault="0008385D" w:rsidP="0008385D">
      <w:pPr>
        <w:kinsoku w:val="0"/>
        <w:wordWrap w:val="0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ApplicationContext </w:t>
      </w:r>
      <w:r>
        <w:rPr>
          <w:rFonts w:ascii="Consolas" w:eastAsia="Consolas" w:hAnsi="Consolas" w:hint="eastAsia"/>
          <w:color w:val="6A3E3E"/>
          <w:szCs w:val="21"/>
          <w:u w:val="single"/>
        </w:rPr>
        <w:t>appContext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Cs w:val="21"/>
        </w:rPr>
        <w:t>"beans.xml"</w:t>
      </w:r>
      <w:r>
        <w:rPr>
          <w:rFonts w:ascii="Consolas" w:eastAsia="Consolas" w:hAnsi="Consolas" w:hint="eastAsia"/>
          <w:color w:val="000000"/>
          <w:szCs w:val="21"/>
        </w:rPr>
        <w:t>,</w:t>
      </w:r>
      <w:r>
        <w:rPr>
          <w:rFonts w:ascii="Consolas" w:eastAsia="Consolas" w:hAnsi="Consolas" w:hint="eastAsia"/>
          <w:color w:val="2A00FF"/>
          <w:szCs w:val="21"/>
        </w:rPr>
        <w:t>"serviece.xml"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728F43C0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ind w:firstLine="42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7F5F"/>
          <w:szCs w:val="21"/>
        </w:rPr>
        <w:t>//以文件系统的相对路径或绝对路径下的beans.xml、service.xml文件创建ApplicationContext</w:t>
      </w:r>
    </w:p>
    <w:p w14:paraId="7D2723C4" w14:textId="77777777" w:rsidR="0008385D" w:rsidRDefault="0008385D" w:rsidP="0008385D">
      <w:pPr>
        <w:kinsoku w:val="0"/>
        <w:wordWrap w:val="0"/>
        <w:ind w:firstLine="42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 xml:space="preserve">ApplicationContext </w:t>
      </w:r>
      <w:r>
        <w:rPr>
          <w:rFonts w:ascii="Consolas" w:eastAsia="Consolas" w:hAnsi="Consolas" w:hint="eastAsia"/>
          <w:color w:val="6A3E3E"/>
          <w:szCs w:val="21"/>
          <w:u w:val="single"/>
        </w:rPr>
        <w:t>appContext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000000"/>
          <w:szCs w:val="21"/>
          <w:shd w:val="clear" w:color="auto" w:fill="D4D4D4"/>
        </w:rPr>
        <w:t>FileSystemXmlApplicationContext</w:t>
      </w:r>
      <w:r>
        <w:rPr>
          <w:rFonts w:ascii="Consolas" w:eastAsia="Consolas" w:hAnsi="Consolas" w:hint="eastAsia"/>
          <w:color w:val="000000"/>
          <w:szCs w:val="21"/>
        </w:rPr>
        <w:t>(</w:t>
      </w:r>
      <w:r>
        <w:rPr>
          <w:rFonts w:ascii="Consolas" w:eastAsia="Consolas" w:hAnsi="Consolas" w:hint="eastAsia"/>
          <w:color w:val="2A00FF"/>
          <w:szCs w:val="21"/>
        </w:rPr>
        <w:t>"beans.xml"</w:t>
      </w:r>
      <w:r>
        <w:rPr>
          <w:rFonts w:ascii="Consolas" w:eastAsia="Consolas" w:hAnsi="Consolas" w:hint="eastAsia"/>
          <w:color w:val="000000"/>
          <w:szCs w:val="21"/>
        </w:rPr>
        <w:t>,</w:t>
      </w:r>
      <w:r>
        <w:rPr>
          <w:rFonts w:ascii="Consolas" w:eastAsia="Consolas" w:hAnsi="Consolas" w:hint="eastAsia"/>
          <w:color w:val="2A00FF"/>
          <w:szCs w:val="21"/>
        </w:rPr>
        <w:t>"serviece.xml"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619422B1" w14:textId="77777777" w:rsidR="0008385D" w:rsidRDefault="0008385D" w:rsidP="0008385D">
      <w:pPr>
        <w:kinsoku w:val="0"/>
        <w:wordWrap w:val="0"/>
        <w:ind w:firstLine="420"/>
        <w:rPr>
          <w:rFonts w:ascii="Consolas" w:eastAsia="Consolas" w:hAnsi="Consolas"/>
          <w:color w:val="000000"/>
          <w:szCs w:val="21"/>
        </w:rPr>
      </w:pPr>
    </w:p>
    <w:p w14:paraId="0B03D052" w14:textId="77777777" w:rsidR="0008385D" w:rsidRDefault="0008385D" w:rsidP="0008385D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ApplicationContext</w:t>
      </w:r>
      <w:r>
        <w:rPr>
          <w:rFonts w:hint="eastAsia"/>
        </w:rPr>
        <w:t>本身就是</w:t>
      </w:r>
      <w:r>
        <w:rPr>
          <w:rFonts w:hint="eastAsia"/>
        </w:rPr>
        <w:t>BeanFactory</w:t>
      </w:r>
      <w:r>
        <w:rPr>
          <w:rFonts w:hint="eastAsia"/>
        </w:rPr>
        <w:t>的子接口，因此</w:t>
      </w:r>
      <w:r>
        <w:rPr>
          <w:rFonts w:hint="eastAsia"/>
        </w:rPr>
        <w:t>ApplicationContext</w:t>
      </w:r>
      <w:r>
        <w:rPr>
          <w:rFonts w:hint="eastAsia"/>
        </w:rPr>
        <w:t>完全可以作为</w:t>
      </w:r>
      <w:r>
        <w:rPr>
          <w:rFonts w:hint="eastAsia"/>
        </w:rPr>
        <w:t>Spring</w:t>
      </w:r>
      <w:r>
        <w:rPr>
          <w:rFonts w:hint="eastAsia"/>
        </w:rPr>
        <w:t>容器来使用，而且功能更强。如果有需要，也可以把</w:t>
      </w:r>
      <w:r>
        <w:rPr>
          <w:rFonts w:hint="eastAsia"/>
        </w:rPr>
        <w:t>ApplicationContext</w:t>
      </w:r>
      <w:r>
        <w:rPr>
          <w:rFonts w:hint="eastAsia"/>
        </w:rPr>
        <w:t>实例赋给</w:t>
      </w:r>
      <w:r>
        <w:rPr>
          <w:rFonts w:hint="eastAsia"/>
        </w:rPr>
        <w:t>BeanFactory</w:t>
      </w:r>
      <w:r>
        <w:rPr>
          <w:rFonts w:hint="eastAsia"/>
        </w:rPr>
        <w:t>变量。</w:t>
      </w:r>
    </w:p>
    <w:p w14:paraId="2C5BA279" w14:textId="77777777" w:rsidR="0008385D" w:rsidRDefault="0008385D" w:rsidP="0008385D">
      <w:pPr>
        <w:ind w:firstLine="420"/>
      </w:pPr>
    </w:p>
    <w:p w14:paraId="5274B6C6" w14:textId="77777777" w:rsidR="0008385D" w:rsidRDefault="0008385D" w:rsidP="0008385D">
      <w:pPr>
        <w:ind w:firstLine="420"/>
      </w:pPr>
      <w:r>
        <w:rPr>
          <w:rFonts w:hint="eastAsia"/>
        </w:rPr>
        <w:t>大部分时候，都不会使用</w:t>
      </w:r>
      <w:r>
        <w:rPr>
          <w:rFonts w:hint="eastAsia"/>
        </w:rPr>
        <w:t>BeanFactory</w:t>
      </w:r>
      <w:r>
        <w:rPr>
          <w:rFonts w:hint="eastAsia"/>
        </w:rPr>
        <w:t>实例作为</w:t>
      </w:r>
      <w:r>
        <w:rPr>
          <w:rFonts w:hint="eastAsia"/>
        </w:rPr>
        <w:t>Spring</w:t>
      </w:r>
      <w:r>
        <w:rPr>
          <w:rFonts w:hint="eastAsia"/>
        </w:rPr>
        <w:t>容器，而是使用</w:t>
      </w:r>
      <w:r>
        <w:rPr>
          <w:rFonts w:hint="eastAsia"/>
        </w:rPr>
        <w:t>ApplicationContext</w:t>
      </w:r>
      <w:r>
        <w:rPr>
          <w:rFonts w:hint="eastAsia"/>
        </w:rPr>
        <w:t>实例作为</w:t>
      </w:r>
      <w:r>
        <w:rPr>
          <w:rFonts w:hint="eastAsia"/>
        </w:rPr>
        <w:t>Spring</w:t>
      </w:r>
      <w:r>
        <w:rPr>
          <w:rFonts w:hint="eastAsia"/>
        </w:rPr>
        <w:t>容器来使用，因此</w:t>
      </w:r>
      <w:r>
        <w:rPr>
          <w:rFonts w:hint="eastAsia"/>
        </w:rPr>
        <w:t>Spring</w:t>
      </w:r>
      <w:r>
        <w:rPr>
          <w:rFonts w:hint="eastAsia"/>
        </w:rPr>
        <w:t>容器也成为</w:t>
      </w:r>
      <w:r>
        <w:rPr>
          <w:rFonts w:hint="eastAsia"/>
        </w:rPr>
        <w:t>Spring</w:t>
      </w:r>
      <w:r>
        <w:rPr>
          <w:rFonts w:hint="eastAsia"/>
        </w:rPr>
        <w:t>上下文。</w:t>
      </w:r>
      <w:r>
        <w:rPr>
          <w:rFonts w:hint="eastAsia"/>
        </w:rPr>
        <w:t>ApplicationContext</w:t>
      </w:r>
      <w:r>
        <w:rPr>
          <w:rFonts w:hint="eastAsia"/>
        </w:rPr>
        <w:t>作为</w:t>
      </w:r>
      <w:r>
        <w:rPr>
          <w:rFonts w:hint="eastAsia"/>
        </w:rPr>
        <w:t>BeanFactory</w:t>
      </w:r>
      <w:r>
        <w:rPr>
          <w:rFonts w:hint="eastAsia"/>
        </w:rPr>
        <w:t>的子接口，增强了</w:t>
      </w:r>
      <w:r>
        <w:rPr>
          <w:rFonts w:hint="eastAsia"/>
        </w:rPr>
        <w:t>BeanFactory</w:t>
      </w:r>
      <w:r>
        <w:rPr>
          <w:rFonts w:hint="eastAsia"/>
        </w:rPr>
        <w:t>的功能。</w:t>
      </w:r>
    </w:p>
    <w:p w14:paraId="6294BA52" w14:textId="77777777" w:rsidR="0008385D" w:rsidRDefault="0008385D" w:rsidP="0008385D">
      <w:pPr>
        <w:ind w:firstLine="420"/>
      </w:pPr>
      <w:r>
        <w:rPr>
          <w:rFonts w:hint="eastAsia"/>
        </w:rPr>
        <w:lastRenderedPageBreak/>
        <w:t>ApplicationContext</w:t>
      </w:r>
      <w:r>
        <w:rPr>
          <w:rFonts w:hint="eastAsia"/>
        </w:rPr>
        <w:t>包括</w:t>
      </w:r>
      <w:r>
        <w:rPr>
          <w:rFonts w:hint="eastAsia"/>
        </w:rPr>
        <w:t>BeanFactory</w:t>
      </w:r>
      <w:r>
        <w:rPr>
          <w:rFonts w:hint="eastAsia"/>
        </w:rPr>
        <w:t>的全部功能，因此</w:t>
      </w:r>
      <w:r>
        <w:rPr>
          <w:rFonts w:hint="eastAsia"/>
          <w:b/>
          <w:bCs/>
        </w:rPr>
        <w:t>建议优先使用</w:t>
      </w:r>
      <w:r>
        <w:rPr>
          <w:rFonts w:hint="eastAsia"/>
          <w:b/>
          <w:bCs/>
        </w:rPr>
        <w:t>ApplicationContext</w:t>
      </w:r>
      <w:r>
        <w:rPr>
          <w:rFonts w:hint="eastAsia"/>
        </w:rPr>
        <w:t>。除非对于某些内存非常关键的应用，才考虑使用</w:t>
      </w:r>
      <w:r>
        <w:rPr>
          <w:rFonts w:hint="eastAsia"/>
        </w:rPr>
        <w:t>BeanFactory</w:t>
      </w:r>
      <w:r>
        <w:rPr>
          <w:rFonts w:hint="eastAsia"/>
        </w:rPr>
        <w:t>。</w:t>
      </w:r>
    </w:p>
    <w:p w14:paraId="7EBCC74F" w14:textId="77777777" w:rsidR="0008385D" w:rsidRDefault="0008385D" w:rsidP="0008385D">
      <w:pPr>
        <w:ind w:firstLine="420"/>
      </w:pPr>
      <w:r>
        <w:rPr>
          <w:rFonts w:hint="eastAsia"/>
        </w:rPr>
        <w:t>ApplicationContext</w:t>
      </w:r>
      <w:r>
        <w:rPr>
          <w:rFonts w:hint="eastAsia"/>
        </w:rPr>
        <w:t>允许以声明式方式操作容器，无需手动创建。可利用如</w:t>
      </w:r>
      <w:r>
        <w:rPr>
          <w:rFonts w:hint="eastAsia"/>
        </w:rPr>
        <w:t>ContextLoader</w:t>
      </w:r>
      <w:r>
        <w:rPr>
          <w:rFonts w:hint="eastAsia"/>
        </w:rPr>
        <w:t>的支持类，在</w:t>
      </w:r>
      <w:r>
        <w:rPr>
          <w:rFonts w:hint="eastAsia"/>
        </w:rPr>
        <w:t>Web</w:t>
      </w:r>
      <w:r>
        <w:rPr>
          <w:rFonts w:hint="eastAsia"/>
        </w:rPr>
        <w:t>应用启动时自动创建</w:t>
      </w:r>
      <w:r>
        <w:rPr>
          <w:rFonts w:hint="eastAsia"/>
        </w:rPr>
        <w:t>ApplicationContext</w:t>
      </w:r>
      <w:r>
        <w:rPr>
          <w:rFonts w:hint="eastAsia"/>
        </w:rPr>
        <w:t>。也可采用编程方式创建</w:t>
      </w:r>
      <w:r>
        <w:rPr>
          <w:rFonts w:hint="eastAsia"/>
        </w:rPr>
        <w:t>ApplicationContext</w:t>
      </w:r>
      <w:r>
        <w:rPr>
          <w:rFonts w:hint="eastAsia"/>
        </w:rPr>
        <w:t>。</w:t>
      </w:r>
    </w:p>
    <w:p w14:paraId="2B3714A4" w14:textId="77777777" w:rsidR="0008385D" w:rsidRDefault="0008385D" w:rsidP="0008385D">
      <w:pPr>
        <w:ind w:firstLine="420"/>
      </w:pPr>
      <w:r>
        <w:rPr>
          <w:rFonts w:hint="eastAsia"/>
        </w:rPr>
        <w:t>ApplicationContext</w:t>
      </w:r>
      <w:r>
        <w:rPr>
          <w:rFonts w:hint="eastAsia"/>
        </w:rPr>
        <w:t>额外功能包括：</w:t>
      </w:r>
    </w:p>
    <w:p w14:paraId="7B1FA3A1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ApplicationContext</w:t>
      </w:r>
      <w:r>
        <w:rPr>
          <w:rFonts w:hint="eastAsia"/>
        </w:rPr>
        <w:t>默认会预初始化所有的</w:t>
      </w:r>
      <w:r>
        <w:rPr>
          <w:rFonts w:hint="eastAsia"/>
        </w:rPr>
        <w:t>Singleton Bean</w:t>
      </w:r>
      <w:r>
        <w:rPr>
          <w:rFonts w:hint="eastAsia"/>
        </w:rPr>
        <w:t>，也可以通过配置取消预初始化。</w:t>
      </w:r>
    </w:p>
    <w:p w14:paraId="07D53F58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ApplicationContext</w:t>
      </w:r>
      <w:r>
        <w:rPr>
          <w:rFonts w:hint="eastAsia"/>
        </w:rPr>
        <w:t>继承</w:t>
      </w:r>
      <w:r>
        <w:rPr>
          <w:rFonts w:hint="eastAsia"/>
        </w:rPr>
        <w:t>MessageSource</w:t>
      </w:r>
      <w:r>
        <w:rPr>
          <w:rFonts w:hint="eastAsia"/>
        </w:rPr>
        <w:t>接口，因此提供国际化支持。</w:t>
      </w:r>
    </w:p>
    <w:p w14:paraId="1AEBBD28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资源访问，如</w:t>
      </w:r>
      <w:r>
        <w:rPr>
          <w:rFonts w:hint="eastAsia"/>
        </w:rPr>
        <w:t>URL</w:t>
      </w:r>
      <w:r>
        <w:rPr>
          <w:rFonts w:hint="eastAsia"/>
        </w:rPr>
        <w:t>和文件。</w:t>
      </w:r>
    </w:p>
    <w:p w14:paraId="60C4651F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事件机制。</w:t>
      </w:r>
    </w:p>
    <w:p w14:paraId="69683BF0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同时加载多个配置文件。</w:t>
      </w:r>
    </w:p>
    <w:p w14:paraId="5ED052AF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以声明式方式启动并创建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14:paraId="7900DE02" w14:textId="77777777" w:rsidR="0008385D" w:rsidRDefault="0008385D" w:rsidP="0008385D"/>
    <w:p w14:paraId="3151FC25" w14:textId="77777777" w:rsidR="0008385D" w:rsidRDefault="0008385D" w:rsidP="0008385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ApplicationContext</w:t>
      </w:r>
      <w:r>
        <w:rPr>
          <w:rFonts w:hint="eastAsia"/>
        </w:rPr>
        <w:t>容器初始化完成后，容器会自动初始化所有的</w:t>
      </w:r>
      <w:r>
        <w:rPr>
          <w:rFonts w:hint="eastAsia"/>
        </w:rPr>
        <w:t>Singleton Bean</w:t>
      </w:r>
      <w:r>
        <w:rPr>
          <w:rFonts w:hint="eastAsia"/>
        </w:rPr>
        <w:t>。包括调用构造器创建该</w:t>
      </w:r>
      <w:r>
        <w:rPr>
          <w:rFonts w:hint="eastAsia"/>
        </w:rPr>
        <w:t>Bean</w:t>
      </w:r>
      <w:r>
        <w:rPr>
          <w:rFonts w:hint="eastAsia"/>
        </w:rPr>
        <w:t>的实例，并根据</w:t>
      </w:r>
      <w:r>
        <w:rPr>
          <w:rFonts w:hint="eastAsia"/>
        </w:rPr>
        <w:t>&lt;property.../&gt;</w:t>
      </w:r>
      <w:r>
        <w:rPr>
          <w:rFonts w:hint="eastAsia"/>
        </w:rPr>
        <w:t>元素执行</w:t>
      </w:r>
      <w:r>
        <w:rPr>
          <w:rFonts w:hint="eastAsia"/>
        </w:rPr>
        <w:t>setter</w:t>
      </w:r>
      <w:r>
        <w:rPr>
          <w:rFonts w:hint="eastAsia"/>
        </w:rPr>
        <w:t>方法。这意味着系统在前期创建</w:t>
      </w:r>
      <w:r>
        <w:rPr>
          <w:rFonts w:hint="eastAsia"/>
        </w:rPr>
        <w:t>ApplicationContext</w:t>
      </w:r>
      <w:r>
        <w:rPr>
          <w:rFonts w:hint="eastAsia"/>
        </w:rPr>
        <w:t>时将有较大的系统开销，但一旦</w:t>
      </w:r>
      <w:r>
        <w:rPr>
          <w:rFonts w:hint="eastAsia"/>
        </w:rPr>
        <w:t>ApplicationContext</w:t>
      </w:r>
      <w:r>
        <w:rPr>
          <w:rFonts w:hint="eastAsia"/>
        </w:rPr>
        <w:t>初始化完成，程序后面获取</w:t>
      </w:r>
      <w:r>
        <w:rPr>
          <w:rFonts w:hint="eastAsia"/>
        </w:rPr>
        <w:t>singleton Bean</w:t>
      </w:r>
      <w:r>
        <w:rPr>
          <w:rFonts w:hint="eastAsia"/>
        </w:rPr>
        <w:t>实例时将拥有较好的性能。</w:t>
      </w:r>
    </w:p>
    <w:p w14:paraId="3142F660" w14:textId="612599FD" w:rsidR="0008385D" w:rsidRDefault="0008385D" w:rsidP="0008385D">
      <w:pPr>
        <w:ind w:firstLine="420"/>
      </w:pPr>
      <w:r>
        <w:rPr>
          <w:rFonts w:hint="eastAsia"/>
        </w:rPr>
        <w:t>为了</w:t>
      </w:r>
      <w:r w:rsidRPr="0030387A">
        <w:rPr>
          <w:rFonts w:hint="eastAsia"/>
          <w:color w:val="FF0000"/>
        </w:rPr>
        <w:t>阻止</w:t>
      </w:r>
      <w:r w:rsidRPr="0030387A">
        <w:rPr>
          <w:rFonts w:hint="eastAsia"/>
          <w:color w:val="FF0000"/>
        </w:rPr>
        <w:t>Spring</w:t>
      </w:r>
      <w:r w:rsidRPr="0030387A">
        <w:rPr>
          <w:rFonts w:hint="eastAsia"/>
          <w:color w:val="FF0000"/>
        </w:rPr>
        <w:t>容器</w:t>
      </w:r>
      <w:r w:rsidR="00C544CD">
        <w:rPr>
          <w:rFonts w:hint="eastAsia"/>
        </w:rPr>
        <w:t>预</w:t>
      </w:r>
      <w:r>
        <w:rPr>
          <w:rFonts w:hint="eastAsia"/>
        </w:rPr>
        <w:t>初始化容器中的</w:t>
      </w:r>
      <w:r>
        <w:rPr>
          <w:rFonts w:hint="eastAsia"/>
        </w:rPr>
        <w:t>singleton Bean</w:t>
      </w:r>
      <w:r>
        <w:rPr>
          <w:rFonts w:hint="eastAsia"/>
        </w:rPr>
        <w:t>，可以为</w:t>
      </w:r>
      <w:r>
        <w:rPr>
          <w:rFonts w:hint="eastAsia"/>
        </w:rPr>
        <w:t>&lt;bean.../&gt;</w:t>
      </w:r>
      <w:r>
        <w:rPr>
          <w:rFonts w:hint="eastAsia"/>
        </w:rPr>
        <w:t>元素指定</w:t>
      </w:r>
      <w:r>
        <w:rPr>
          <w:rFonts w:hint="eastAsia"/>
        </w:rPr>
        <w:t>lazy-init=</w:t>
      </w:r>
      <w:r>
        <w:rPr>
          <w:rFonts w:hint="eastAsia"/>
        </w:rPr>
        <w:t>“</w:t>
      </w:r>
      <w:r>
        <w:rPr>
          <w:rFonts w:hint="eastAsia"/>
        </w:rPr>
        <w:t>true</w:t>
      </w:r>
      <w:r>
        <w:rPr>
          <w:rFonts w:hint="eastAsia"/>
        </w:rPr>
        <w:t>”，那么即使使用</w:t>
      </w:r>
      <w:r>
        <w:rPr>
          <w:rFonts w:hint="eastAsia"/>
        </w:rPr>
        <w:t>ApplicationContext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容器，</w:t>
      </w:r>
      <w:r>
        <w:rPr>
          <w:rFonts w:hint="eastAsia"/>
        </w:rPr>
        <w:t>spring</w:t>
      </w:r>
      <w:r>
        <w:rPr>
          <w:rFonts w:hint="eastAsia"/>
        </w:rPr>
        <w:t>也不会预初始化该</w:t>
      </w:r>
      <w:r>
        <w:rPr>
          <w:rFonts w:hint="eastAsia"/>
        </w:rPr>
        <w:t>singleton Bean</w:t>
      </w:r>
      <w:r>
        <w:rPr>
          <w:rFonts w:hint="eastAsia"/>
        </w:rPr>
        <w:t>。</w:t>
      </w:r>
    </w:p>
    <w:p w14:paraId="70F2A008" w14:textId="77777777" w:rsidR="0008385D" w:rsidRDefault="0008385D" w:rsidP="0008385D"/>
    <w:p w14:paraId="26F246F9" w14:textId="77777777" w:rsidR="0008385D" w:rsidRDefault="0008385D" w:rsidP="00F46D49">
      <w:pPr>
        <w:pStyle w:val="3"/>
      </w:pPr>
      <w:r>
        <w:rPr>
          <w:rFonts w:hint="eastAsia"/>
        </w:rPr>
        <w:t>ApplicationContext</w:t>
      </w:r>
      <w:r>
        <w:rPr>
          <w:rFonts w:hint="eastAsia"/>
        </w:rPr>
        <w:t>的国际化支持</w:t>
      </w:r>
    </w:p>
    <w:p w14:paraId="37997FDF" w14:textId="77777777" w:rsidR="0008385D" w:rsidRDefault="0008385D" w:rsidP="0008385D">
      <w:pPr>
        <w:ind w:firstLine="420"/>
      </w:pPr>
      <w:r>
        <w:rPr>
          <w:rFonts w:hint="eastAsia"/>
        </w:rPr>
        <w:t>ApplicationContext</w:t>
      </w:r>
      <w:r>
        <w:rPr>
          <w:rFonts w:hint="eastAsia"/>
        </w:rPr>
        <w:t>接口继承了</w:t>
      </w:r>
      <w:r>
        <w:rPr>
          <w:rFonts w:hint="eastAsia"/>
        </w:rPr>
        <w:t>MessageSource</w:t>
      </w:r>
      <w:r>
        <w:rPr>
          <w:rFonts w:hint="eastAsia"/>
        </w:rPr>
        <w:t>接口，因此具有国际化功能。下面是</w:t>
      </w:r>
      <w:r>
        <w:rPr>
          <w:rFonts w:hint="eastAsia"/>
        </w:rPr>
        <w:t>MessageSource</w:t>
      </w:r>
      <w:r>
        <w:rPr>
          <w:rFonts w:hint="eastAsia"/>
        </w:rPr>
        <w:t>接口中定义的两个用于国际化的方法：</w:t>
      </w:r>
    </w:p>
    <w:p w14:paraId="16CB5772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String getMessage(String code,Object[] args,Locate loc)</w:t>
      </w:r>
    </w:p>
    <w:p w14:paraId="11E66431" w14:textId="49DA6298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String getMessage(String code,Object[] args,String default ,Locale loc)</w:t>
      </w:r>
    </w:p>
    <w:p w14:paraId="5A053B0E" w14:textId="37204A94" w:rsidR="00BD773E" w:rsidRDefault="00BD773E" w:rsidP="00577168">
      <w:pPr>
        <w:wordWrap w:val="0"/>
        <w:spacing w:line="360" w:lineRule="auto"/>
        <w:ind w:firstLineChars="200" w:firstLine="420"/>
        <w:jc w:val="left"/>
      </w:pPr>
      <w:r>
        <w:t>ApplicationContext</w:t>
      </w:r>
      <w:r>
        <w:rPr>
          <w:rFonts w:hint="eastAsia"/>
        </w:rPr>
        <w:t>正式通过这两个方法来完成国际化的，当程序创建</w:t>
      </w:r>
      <w:r>
        <w:rPr>
          <w:rFonts w:hint="eastAsia"/>
        </w:rPr>
        <w:t>ApplicationConte</w:t>
      </w:r>
      <w:r w:rsidR="00577168">
        <w:rPr>
          <w:rFonts w:hint="eastAsia"/>
        </w:rPr>
        <w:t>xt</w:t>
      </w:r>
      <w:r>
        <w:rPr>
          <w:rFonts w:hint="eastAsia"/>
        </w:rPr>
        <w:t>容器时，</w:t>
      </w:r>
      <w:r>
        <w:rPr>
          <w:rFonts w:hint="eastAsia"/>
        </w:rPr>
        <w:t>Spring</w:t>
      </w:r>
      <w:r>
        <w:rPr>
          <w:rFonts w:hint="eastAsia"/>
        </w:rPr>
        <w:t>自动查找配置文件中名为</w:t>
      </w:r>
      <w:r>
        <w:rPr>
          <w:rFonts w:hint="eastAsia"/>
        </w:rPr>
        <w:t>messageSource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实例，一旦找到这个</w:t>
      </w:r>
      <w:r>
        <w:rPr>
          <w:rFonts w:hint="eastAsia"/>
        </w:rPr>
        <w:t>Bean</w:t>
      </w:r>
      <w:r>
        <w:rPr>
          <w:rFonts w:hint="eastAsia"/>
        </w:rPr>
        <w:t>实例，上述两个方法的调用就被委托给</w:t>
      </w:r>
      <w:r>
        <w:rPr>
          <w:rFonts w:hint="eastAsia"/>
        </w:rPr>
        <w:t>messageS</w:t>
      </w:r>
      <w:r>
        <w:t xml:space="preserve">ource </w:t>
      </w:r>
      <w:r>
        <w:rPr>
          <w:rFonts w:hint="eastAsia"/>
        </w:rPr>
        <w:t>Bean</w:t>
      </w:r>
      <w:r>
        <w:rPr>
          <w:rFonts w:hint="eastAsia"/>
        </w:rPr>
        <w:t>。如果没有该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ApplicationContext</w:t>
      </w:r>
      <w:r>
        <w:rPr>
          <w:rFonts w:hint="eastAsia"/>
        </w:rPr>
        <w:t>会查找其父容器中的</w:t>
      </w:r>
      <w:r>
        <w:rPr>
          <w:rFonts w:hint="eastAsia"/>
        </w:rPr>
        <w:t>messageSource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；如果找到，它将作为</w:t>
      </w:r>
      <w:r>
        <w:rPr>
          <w:rFonts w:hint="eastAsia"/>
        </w:rPr>
        <w:t>messageSource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使用。</w:t>
      </w:r>
    </w:p>
    <w:p w14:paraId="13BDCC02" w14:textId="7FD1CA87" w:rsidR="00BD773E" w:rsidRDefault="00BD773E" w:rsidP="00577168">
      <w:pPr>
        <w:wordWrap w:val="0"/>
        <w:spacing w:line="360" w:lineRule="auto"/>
        <w:ind w:firstLineChars="200" w:firstLine="420"/>
      </w:pPr>
      <w:r>
        <w:rPr>
          <w:rFonts w:hint="eastAsia"/>
        </w:rPr>
        <w:t>如果无法找到</w:t>
      </w:r>
      <w:r>
        <w:rPr>
          <w:rFonts w:hint="eastAsia"/>
        </w:rPr>
        <w:t>messageSource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，系统将会创建一个空的</w:t>
      </w:r>
      <w:r>
        <w:rPr>
          <w:rFonts w:hint="eastAsia"/>
        </w:rPr>
        <w:t>StaticMessageSource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，该</w:t>
      </w:r>
      <w:r>
        <w:rPr>
          <w:rFonts w:hint="eastAsia"/>
        </w:rPr>
        <w:t>Bean</w:t>
      </w:r>
      <w:r>
        <w:rPr>
          <w:rFonts w:hint="eastAsia"/>
        </w:rPr>
        <w:t>能接受上述两个方法的调用。</w:t>
      </w:r>
    </w:p>
    <w:p w14:paraId="4E9E72FB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中配置</w:t>
      </w:r>
      <w:r>
        <w:rPr>
          <w:rFonts w:hint="eastAsia"/>
        </w:rPr>
        <w:t>messageSource Bean</w:t>
      </w:r>
      <w:r>
        <w:rPr>
          <w:rFonts w:hint="eastAsia"/>
        </w:rPr>
        <w:t>时通常使用</w:t>
      </w:r>
      <w:r>
        <w:rPr>
          <w:rFonts w:hint="eastAsia"/>
        </w:rPr>
        <w:t>ResourceBundleMessageSource</w:t>
      </w:r>
      <w:r>
        <w:rPr>
          <w:rFonts w:hint="eastAsia"/>
        </w:rPr>
        <w:t>类。</w:t>
      </w:r>
    </w:p>
    <w:p w14:paraId="2FADF674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"messageSource"</w:t>
      </w:r>
      <w:r>
        <w:rPr>
          <w:rFonts w:ascii="Consolas" w:hAnsi="Consolas" w:hint="eastAsia"/>
          <w:i/>
          <w:color w:val="2A00FF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class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"org.springframework.context.support.ResourceBundleMessageSource"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3FD48FDD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 驱动Spring调用MessageSource Bean的setBasenames()方法，</w:t>
      </w:r>
    </w:p>
    <w:p w14:paraId="589FF550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3F5FBF"/>
          <w:szCs w:val="21"/>
        </w:rPr>
        <w:lastRenderedPageBreak/>
        <w:tab/>
      </w:r>
      <w:r>
        <w:rPr>
          <w:rFonts w:ascii="Consolas" w:eastAsia="Consolas" w:hAnsi="Consolas" w:hint="eastAsia"/>
          <w:color w:val="3F5FBF"/>
          <w:szCs w:val="21"/>
        </w:rPr>
        <w:tab/>
        <w:t>该方法需要一个数组参数，使用list元素配置多个数组元素 --&gt;</w:t>
      </w:r>
    </w:p>
    <w:p w14:paraId="0B92EAB6" w14:textId="6BF88D12" w:rsidR="0008385D" w:rsidRDefault="0008385D" w:rsidP="0008385D">
      <w:pPr>
        <w:widowControl w:val="0"/>
        <w:kinsoku w:val="0"/>
        <w:wordWrap w:val="0"/>
        <w:autoSpaceDE w:val="0"/>
        <w:autoSpaceDN w:val="0"/>
        <w:ind w:left="420" w:firstLine="42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name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"basename</w:t>
      </w:r>
      <w:r w:rsidR="005226B9" w:rsidRPr="005226B9">
        <w:rPr>
          <w:rFonts w:ascii="Consolas" w:eastAsia="Consolas" w:hAnsi="Consolas" w:hint="eastAsia"/>
          <w:i/>
          <w:color w:val="2A00FF"/>
          <w:szCs w:val="21"/>
        </w:rPr>
        <w:t>s</w:t>
      </w:r>
      <w:r>
        <w:rPr>
          <w:rFonts w:ascii="Consolas" w:eastAsia="Consolas" w:hAnsi="Consolas" w:hint="eastAsia"/>
          <w:i/>
          <w:color w:val="2A00FF"/>
          <w:szCs w:val="21"/>
        </w:rPr>
        <w:t>"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1E430A22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list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CE86ECE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value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Consolas" w:hAnsi="Consolas" w:hint="eastAsia"/>
          <w:color w:val="000000"/>
          <w:szCs w:val="21"/>
        </w:rPr>
        <w:t>message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value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BEF8E01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5FBF"/>
          <w:szCs w:val="21"/>
        </w:rPr>
        <w:t>&lt;!-- 如果有多个资源文件，全部列在此处 --&gt;</w:t>
      </w:r>
    </w:p>
    <w:p w14:paraId="4027ACE8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list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4D211360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color w:val="00808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property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08F13494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color w:val="00808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bean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14:paraId="287AB80E" w14:textId="77777777" w:rsidR="0008385D" w:rsidRDefault="0008385D" w:rsidP="00577168">
      <w:pPr>
        <w:ind w:firstLine="420"/>
      </w:pPr>
      <w:r>
        <w:rPr>
          <w:rFonts w:hint="eastAsia"/>
        </w:rPr>
        <w:t>该</w:t>
      </w:r>
      <w:r>
        <w:rPr>
          <w:rFonts w:hint="eastAsia"/>
        </w:rPr>
        <w:t>Bean</w:t>
      </w:r>
      <w:r>
        <w:rPr>
          <w:rFonts w:hint="eastAsia"/>
        </w:rPr>
        <w:t>实例制定了一份国际化资源文件，其</w:t>
      </w:r>
      <w:r>
        <w:rPr>
          <w:rFonts w:hint="eastAsia"/>
        </w:rPr>
        <w:t>baseName</w:t>
      </w:r>
      <w:r>
        <w:rPr>
          <w:rFonts w:hint="eastAsia"/>
        </w:rPr>
        <w:t>是</w:t>
      </w:r>
      <w:r>
        <w:rPr>
          <w:rFonts w:hint="eastAsia"/>
        </w:rPr>
        <w:t>message</w:t>
      </w:r>
      <w:r>
        <w:rPr>
          <w:rFonts w:hint="eastAsia"/>
        </w:rPr>
        <w:t>。</w:t>
      </w:r>
    </w:p>
    <w:p w14:paraId="06F3C3F6" w14:textId="77777777" w:rsidR="0008385D" w:rsidRDefault="0008385D" w:rsidP="0008385D">
      <w:r>
        <w:rPr>
          <w:rFonts w:hint="eastAsia"/>
        </w:rPr>
        <w:t>然后给出如下两份资源文件：</w:t>
      </w:r>
    </w:p>
    <w:p w14:paraId="50B163CC" w14:textId="77777777" w:rsidR="0008385D" w:rsidRDefault="0008385D" w:rsidP="0008385D">
      <w:r>
        <w:rPr>
          <w:rFonts w:hint="eastAsia"/>
        </w:rPr>
        <w:t>第一份为美式英语的资源文件，文件名：</w:t>
      </w:r>
      <w:r>
        <w:rPr>
          <w:rFonts w:hint="eastAsia"/>
        </w:rPr>
        <w:t>message_en_US.properties</w:t>
      </w:r>
      <w:r>
        <w:rPr>
          <w:rFonts w:hint="eastAsia"/>
        </w:rPr>
        <w:t>。</w:t>
      </w:r>
    </w:p>
    <w:p w14:paraId="404E6220" w14:textId="77777777" w:rsidR="0008385D" w:rsidRDefault="0008385D" w:rsidP="0008385D">
      <w:pPr>
        <w:widowControl w:val="0"/>
        <w:autoSpaceDE w:val="0"/>
        <w:autoSpaceDN w:val="0"/>
        <w:ind w:firstLine="42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hello=</w:t>
      </w:r>
      <w:r>
        <w:rPr>
          <w:rFonts w:ascii="Consolas" w:eastAsia="Consolas" w:hAnsi="Consolas" w:hint="eastAsia"/>
          <w:color w:val="2A00FF"/>
          <w:szCs w:val="21"/>
        </w:rPr>
        <w:t>welcome,</w:t>
      </w:r>
      <w:r>
        <w:rPr>
          <w:rFonts w:ascii="Consolas" w:eastAsia="Consolas" w:hAnsi="Consolas" w:hint="eastAsia"/>
          <w:b/>
          <w:color w:val="7F0055"/>
          <w:szCs w:val="21"/>
        </w:rPr>
        <w:t>{0}</w:t>
      </w:r>
    </w:p>
    <w:p w14:paraId="1A173760" w14:textId="77777777" w:rsidR="0008385D" w:rsidRDefault="0008385D" w:rsidP="0008385D">
      <w:pPr>
        <w:ind w:firstLine="420"/>
        <w:rPr>
          <w:rFonts w:ascii="Consolas" w:eastAsia="Consolas" w:hAnsi="Consolas"/>
          <w:b/>
          <w:color w:val="7F0055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now=</w:t>
      </w:r>
      <w:r>
        <w:rPr>
          <w:rFonts w:ascii="Consolas" w:eastAsia="Consolas" w:hAnsi="Consolas" w:hint="eastAsia"/>
          <w:color w:val="2A00FF"/>
          <w:szCs w:val="21"/>
        </w:rPr>
        <w:t>now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Cs w:val="21"/>
        </w:rPr>
        <w:t>is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color w:val="2A00FF"/>
          <w:szCs w:val="21"/>
        </w:rPr>
        <w:t>:</w:t>
      </w:r>
      <w:r>
        <w:rPr>
          <w:rFonts w:ascii="Consolas" w:eastAsia="Consolas" w:hAnsi="Consolas" w:hint="eastAsia"/>
          <w:color w:val="000000"/>
          <w:szCs w:val="21"/>
        </w:rPr>
        <w:t xml:space="preserve"> </w:t>
      </w:r>
      <w:r>
        <w:rPr>
          <w:rFonts w:ascii="Consolas" w:eastAsia="Consolas" w:hAnsi="Consolas" w:hint="eastAsia"/>
          <w:b/>
          <w:color w:val="7F0055"/>
          <w:szCs w:val="21"/>
        </w:rPr>
        <w:t>{0}</w:t>
      </w:r>
    </w:p>
    <w:p w14:paraId="07B417E0" w14:textId="77777777" w:rsidR="0008385D" w:rsidRDefault="0008385D" w:rsidP="0008385D">
      <w:r>
        <w:rPr>
          <w:rFonts w:hint="eastAsia"/>
        </w:rPr>
        <w:t>第二份为简体中文的资源文件，文件名：</w:t>
      </w:r>
      <w:r>
        <w:rPr>
          <w:rFonts w:hint="eastAsia"/>
        </w:rPr>
        <w:t>message_zh_CN.properties</w:t>
      </w:r>
      <w:r>
        <w:rPr>
          <w:rFonts w:hint="eastAsia"/>
        </w:rPr>
        <w:t>。</w:t>
      </w:r>
    </w:p>
    <w:p w14:paraId="2304901E" w14:textId="77777777" w:rsidR="0008385D" w:rsidRDefault="0008385D" w:rsidP="0008385D">
      <w:pPr>
        <w:widowControl w:val="0"/>
        <w:autoSpaceDE w:val="0"/>
        <w:autoSpaceDN w:val="0"/>
        <w:ind w:firstLine="42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hello=</w:t>
      </w:r>
      <w:r>
        <w:rPr>
          <w:rFonts w:ascii="Consolas" w:eastAsia="Consolas" w:hAnsi="Consolas" w:hint="eastAsia"/>
          <w:color w:val="2A00FF"/>
          <w:szCs w:val="21"/>
        </w:rPr>
        <w:t>欢迎你,</w:t>
      </w:r>
      <w:r>
        <w:rPr>
          <w:rFonts w:ascii="Consolas" w:eastAsia="Consolas" w:hAnsi="Consolas" w:hint="eastAsia"/>
          <w:b/>
          <w:color w:val="7F0055"/>
          <w:szCs w:val="21"/>
        </w:rPr>
        <w:t>{0}</w:t>
      </w:r>
    </w:p>
    <w:p w14:paraId="01199B08" w14:textId="77777777" w:rsidR="0008385D" w:rsidRDefault="0008385D" w:rsidP="0008385D">
      <w:pPr>
        <w:ind w:firstLine="420"/>
        <w:rPr>
          <w:rFonts w:ascii="Consolas" w:eastAsia="Consolas" w:hAnsi="Consolas"/>
          <w:b/>
          <w:color w:val="7F0055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>now=</w:t>
      </w:r>
      <w:r>
        <w:rPr>
          <w:rFonts w:ascii="Consolas" w:eastAsia="Consolas" w:hAnsi="Consolas" w:hint="eastAsia"/>
          <w:color w:val="2A00FF"/>
          <w:szCs w:val="21"/>
        </w:rPr>
        <w:t>现在时间是：</w:t>
      </w:r>
      <w:r>
        <w:rPr>
          <w:rFonts w:ascii="Consolas" w:eastAsia="Consolas" w:hAnsi="Consolas" w:hint="eastAsia"/>
          <w:b/>
          <w:color w:val="7F0055"/>
          <w:szCs w:val="21"/>
        </w:rPr>
        <w:t>{0}</w:t>
      </w:r>
    </w:p>
    <w:p w14:paraId="4E5D2400" w14:textId="77777777" w:rsidR="0008385D" w:rsidRDefault="0008385D" w:rsidP="0008385D">
      <w:r>
        <w:rPr>
          <w:rFonts w:hint="eastAsia"/>
        </w:rPr>
        <w:t>注：</w:t>
      </w:r>
      <w:r>
        <w:rPr>
          <w:rFonts w:hint="eastAsia"/>
        </w:rPr>
        <w:t>Java 9</w:t>
      </w:r>
      <w:r>
        <w:rPr>
          <w:rFonts w:hint="eastAsia"/>
        </w:rPr>
        <w:t>支持使用</w:t>
      </w:r>
      <w:r>
        <w:rPr>
          <w:rFonts w:hint="eastAsia"/>
        </w:rPr>
        <w:t>UTF-8</w:t>
      </w:r>
      <w:r>
        <w:rPr>
          <w:rFonts w:hint="eastAsia"/>
        </w:rPr>
        <w:t>字符集保存国际化资源文件，这种国际化资源文件可以包含非西欧字符。</w:t>
      </w:r>
    </w:p>
    <w:p w14:paraId="663AE047" w14:textId="77777777" w:rsidR="0008385D" w:rsidRDefault="0008385D" w:rsidP="0008385D"/>
    <w:p w14:paraId="7BBAE5A5" w14:textId="77777777" w:rsidR="0008385D" w:rsidRDefault="0008385D" w:rsidP="0008385D">
      <w:r>
        <w:rPr>
          <w:rFonts w:hint="eastAsia"/>
        </w:rPr>
        <w:t>主程序调用：</w:t>
      </w:r>
    </w:p>
    <w:p w14:paraId="4C08F3AF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ApplicationContext </w:t>
      </w:r>
      <w:r>
        <w:rPr>
          <w:rFonts w:ascii="Consolas" w:eastAsia="Consolas" w:hAnsi="Consolas" w:hint="eastAsia"/>
          <w:color w:val="6A3E3E"/>
          <w:szCs w:val="21"/>
          <w:u w:val="single"/>
        </w:rPr>
        <w:t>ctx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Cs w:val="21"/>
        </w:rPr>
        <w:t>"beans.xml"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0E796D73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//使用getMessage()方法获取本地化消息</w:t>
      </w:r>
    </w:p>
    <w:p w14:paraId="63688554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3F7F5F"/>
          <w:szCs w:val="21"/>
        </w:rPr>
        <w:t>//Locale的getDefault()方法返回计算机环境默认的Locale。</w:t>
      </w:r>
    </w:p>
    <w:p w14:paraId="3BCFDC54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String </w:t>
      </w:r>
      <w:r>
        <w:rPr>
          <w:rFonts w:ascii="Consolas" w:eastAsia="Consolas" w:hAnsi="Consolas" w:hint="eastAsia"/>
          <w:color w:val="6A3E3E"/>
          <w:szCs w:val="21"/>
        </w:rPr>
        <w:t>hello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color w:val="6A3E3E"/>
          <w:szCs w:val="21"/>
        </w:rPr>
        <w:t>ctx</w:t>
      </w:r>
      <w:r>
        <w:rPr>
          <w:rFonts w:ascii="Consolas" w:eastAsia="Consolas" w:hAnsi="Consolas" w:hint="eastAsia"/>
          <w:color w:val="000000"/>
          <w:szCs w:val="21"/>
        </w:rPr>
        <w:t>.getMessage(</w:t>
      </w:r>
      <w:r>
        <w:rPr>
          <w:rFonts w:ascii="Consolas" w:eastAsia="Consolas" w:hAnsi="Consolas" w:hint="eastAsia"/>
          <w:color w:val="2A00FF"/>
          <w:szCs w:val="21"/>
        </w:rPr>
        <w:t>"hello"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String[] {</w:t>
      </w:r>
      <w:r>
        <w:rPr>
          <w:rFonts w:ascii="Consolas" w:eastAsia="Consolas" w:hAnsi="Consolas" w:hint="eastAsia"/>
          <w:color w:val="2A00FF"/>
          <w:szCs w:val="21"/>
        </w:rPr>
        <w:t>"孙悟空"</w:t>
      </w:r>
      <w:r>
        <w:rPr>
          <w:rFonts w:ascii="Consolas" w:eastAsia="Consolas" w:hAnsi="Consolas" w:hint="eastAsia"/>
          <w:color w:val="000000"/>
          <w:szCs w:val="21"/>
        </w:rPr>
        <w:t>},Locale.</w:t>
      </w:r>
      <w:r>
        <w:rPr>
          <w:rFonts w:ascii="Consolas" w:eastAsia="Consolas" w:hAnsi="Consolas" w:hint="eastAsia"/>
          <w:i/>
          <w:color w:val="000000"/>
          <w:szCs w:val="21"/>
        </w:rPr>
        <w:t>getDefault</w:t>
      </w:r>
      <w:r>
        <w:rPr>
          <w:rFonts w:ascii="Consolas" w:eastAsia="Consolas" w:hAnsi="Consolas" w:hint="eastAsia"/>
          <w:color w:val="000000"/>
          <w:szCs w:val="21"/>
        </w:rPr>
        <w:t>(Locale.Category.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FORMAT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14:paraId="3044632D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 xml:space="preserve">String </w:t>
      </w:r>
      <w:r>
        <w:rPr>
          <w:rFonts w:ascii="Consolas" w:eastAsia="Consolas" w:hAnsi="Consolas" w:hint="eastAsia"/>
          <w:color w:val="6A3E3E"/>
          <w:szCs w:val="21"/>
        </w:rPr>
        <w:t>now</w:t>
      </w:r>
      <w:r>
        <w:rPr>
          <w:rFonts w:ascii="Consolas" w:eastAsia="Consolas" w:hAnsi="Consolas" w:hint="eastAsia"/>
          <w:color w:val="000000"/>
          <w:szCs w:val="21"/>
        </w:rPr>
        <w:t xml:space="preserve"> = </w:t>
      </w:r>
      <w:r>
        <w:rPr>
          <w:rFonts w:ascii="Consolas" w:eastAsia="Consolas" w:hAnsi="Consolas" w:hint="eastAsia"/>
          <w:color w:val="6A3E3E"/>
          <w:szCs w:val="21"/>
        </w:rPr>
        <w:t>ctx</w:t>
      </w:r>
      <w:r>
        <w:rPr>
          <w:rFonts w:ascii="Consolas" w:eastAsia="Consolas" w:hAnsi="Consolas" w:hint="eastAsia"/>
          <w:color w:val="000000"/>
          <w:szCs w:val="21"/>
        </w:rPr>
        <w:t>.getMessage(</w:t>
      </w:r>
      <w:r>
        <w:rPr>
          <w:rFonts w:ascii="Consolas" w:eastAsia="Consolas" w:hAnsi="Consolas" w:hint="eastAsia"/>
          <w:color w:val="2A00FF"/>
          <w:szCs w:val="21"/>
        </w:rPr>
        <w:t>"now"</w:t>
      </w:r>
      <w:r>
        <w:rPr>
          <w:rFonts w:ascii="Consolas" w:eastAsia="Consolas" w:hAnsi="Consolas" w:hint="eastAsia"/>
          <w:color w:val="000000"/>
          <w:szCs w:val="21"/>
        </w:rPr>
        <w:t xml:space="preserve">, 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Object[] {</w:t>
      </w:r>
      <w:r>
        <w:rPr>
          <w:rFonts w:ascii="Consolas" w:eastAsia="Consolas" w:hAnsi="Consolas" w:hint="eastAsia"/>
          <w:b/>
          <w:color w:val="7F0055"/>
          <w:szCs w:val="21"/>
        </w:rPr>
        <w:t>new</w:t>
      </w:r>
      <w:r>
        <w:rPr>
          <w:rFonts w:ascii="Consolas" w:eastAsia="Consolas" w:hAnsi="Consolas" w:hint="eastAsia"/>
          <w:color w:val="000000"/>
          <w:szCs w:val="21"/>
        </w:rPr>
        <w:t xml:space="preserve"> Date()},Locale.</w:t>
      </w:r>
      <w:r>
        <w:rPr>
          <w:rFonts w:ascii="Consolas" w:eastAsia="Consolas" w:hAnsi="Consolas" w:hint="eastAsia"/>
          <w:i/>
          <w:color w:val="000000"/>
          <w:szCs w:val="21"/>
        </w:rPr>
        <w:t>getDefault</w:t>
      </w:r>
      <w:r>
        <w:rPr>
          <w:rFonts w:ascii="Consolas" w:eastAsia="Consolas" w:hAnsi="Consolas" w:hint="eastAsia"/>
          <w:color w:val="000000"/>
          <w:szCs w:val="21"/>
        </w:rPr>
        <w:t>(Locale.Category.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FORMAT</w:t>
      </w:r>
      <w:r>
        <w:rPr>
          <w:rFonts w:ascii="Consolas" w:eastAsia="Consolas" w:hAnsi="Consolas" w:hint="eastAsia"/>
          <w:color w:val="000000"/>
          <w:szCs w:val="21"/>
        </w:rPr>
        <w:t>));</w:t>
      </w:r>
    </w:p>
    <w:p w14:paraId="4A9D74F6" w14:textId="77777777" w:rsidR="0008385D" w:rsidRDefault="0008385D" w:rsidP="0008385D">
      <w:pPr>
        <w:widowControl w:val="0"/>
        <w:kinsoku w:val="0"/>
        <w:wordWrap w:val="0"/>
        <w:autoSpaceDE w:val="0"/>
        <w:autoSpaceDN w:val="0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6A3E3E"/>
          <w:szCs w:val="21"/>
        </w:rPr>
        <w:t>hello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159CE360" w14:textId="77777777" w:rsidR="0008385D" w:rsidRDefault="0008385D" w:rsidP="0008385D">
      <w:pPr>
        <w:kinsoku w:val="0"/>
        <w:wordWrap w:val="0"/>
        <w:rPr>
          <w:rFonts w:ascii="Consolas" w:eastAsia="Consolas" w:hAnsi="Consolas"/>
          <w:color w:val="00000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Cs w:val="21"/>
        </w:rPr>
        <w:t>out</w:t>
      </w:r>
      <w:r>
        <w:rPr>
          <w:rFonts w:ascii="Consolas" w:eastAsia="Consolas" w:hAnsi="Consolas" w:hint="eastAsia"/>
          <w:color w:val="000000"/>
          <w:szCs w:val="21"/>
        </w:rPr>
        <w:t>.println(</w:t>
      </w:r>
      <w:r>
        <w:rPr>
          <w:rFonts w:ascii="Consolas" w:eastAsia="Consolas" w:hAnsi="Consolas" w:hint="eastAsia"/>
          <w:color w:val="6A3E3E"/>
          <w:szCs w:val="21"/>
        </w:rPr>
        <w:t>now</w:t>
      </w:r>
      <w:r>
        <w:rPr>
          <w:rFonts w:ascii="Consolas" w:eastAsia="Consolas" w:hAnsi="Consolas" w:hint="eastAsia"/>
          <w:color w:val="000000"/>
          <w:szCs w:val="21"/>
        </w:rPr>
        <w:t>);</w:t>
      </w:r>
    </w:p>
    <w:p w14:paraId="3ECBA3D4" w14:textId="77777777" w:rsidR="0008385D" w:rsidRDefault="0008385D" w:rsidP="0008385D">
      <w:pPr>
        <w:kinsoku w:val="0"/>
        <w:wordWrap w:val="0"/>
        <w:rPr>
          <w:rFonts w:ascii="Consolas" w:eastAsia="Consolas" w:hAnsi="Consolas"/>
          <w:color w:val="000000"/>
          <w:szCs w:val="21"/>
        </w:rPr>
      </w:pPr>
    </w:p>
    <w:p w14:paraId="2558E092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国际化支持，其实是建立在</w:t>
      </w:r>
      <w:r>
        <w:rPr>
          <w:rFonts w:hint="eastAsia"/>
        </w:rPr>
        <w:t>Java</w:t>
      </w:r>
      <w:r>
        <w:rPr>
          <w:rFonts w:hint="eastAsia"/>
        </w:rPr>
        <w:t>程序国际化的基础之上的，其核心思路都是讲程序中需要实现国际化的信息写入资源文件，而代码中仅仅使用相应的各信息的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14:paraId="5DAC11BC" w14:textId="77777777" w:rsidR="0008385D" w:rsidRDefault="0008385D" w:rsidP="0008385D"/>
    <w:p w14:paraId="2D314B30" w14:textId="77777777" w:rsidR="0008385D" w:rsidRDefault="0008385D" w:rsidP="00F46D49">
      <w:pPr>
        <w:pStyle w:val="3"/>
      </w:pPr>
      <w:r>
        <w:rPr>
          <w:rFonts w:hint="eastAsia"/>
        </w:rPr>
        <w:t>ApplicationContext</w:t>
      </w:r>
      <w:r>
        <w:rPr>
          <w:rFonts w:hint="eastAsia"/>
        </w:rPr>
        <w:t>的事件机制</w:t>
      </w:r>
    </w:p>
    <w:p w14:paraId="571E4DDF" w14:textId="77777777" w:rsidR="0008385D" w:rsidRDefault="0008385D" w:rsidP="0008385D">
      <w:pPr>
        <w:ind w:firstLine="420"/>
      </w:pPr>
      <w:r w:rsidRPr="00577168">
        <w:rPr>
          <w:rFonts w:hint="eastAsia"/>
          <w:color w:val="FF0000"/>
        </w:rPr>
        <w:t>ApplicationContext</w:t>
      </w:r>
      <w:r w:rsidRPr="00577168">
        <w:rPr>
          <w:rFonts w:hint="eastAsia"/>
          <w:color w:val="FF0000"/>
        </w:rPr>
        <w:t>的事件机制是观察者设计模式的实现。</w:t>
      </w:r>
    </w:p>
    <w:p w14:paraId="409E5142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的事件框架有如下两个重要成员：</w:t>
      </w:r>
    </w:p>
    <w:p w14:paraId="14A02460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ApplicationEvent</w:t>
      </w:r>
      <w:r>
        <w:rPr>
          <w:rFonts w:hint="eastAsia"/>
        </w:rPr>
        <w:t>：容器事件，必须由</w:t>
      </w:r>
      <w:r>
        <w:rPr>
          <w:rFonts w:hint="eastAsia"/>
        </w:rPr>
        <w:t>ApplicationContext</w:t>
      </w:r>
      <w:r>
        <w:rPr>
          <w:rFonts w:hint="eastAsia"/>
        </w:rPr>
        <w:t>发布。</w:t>
      </w:r>
    </w:p>
    <w:p w14:paraId="5EA030B8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ApplicationListener</w:t>
      </w:r>
      <w:r>
        <w:rPr>
          <w:rFonts w:hint="eastAsia"/>
        </w:rPr>
        <w:t>：监听器，可由容器中的任何监听器</w:t>
      </w:r>
      <w:r>
        <w:rPr>
          <w:rFonts w:hint="eastAsia"/>
        </w:rPr>
        <w:t>Bean</w:t>
      </w:r>
      <w:r>
        <w:rPr>
          <w:rFonts w:hint="eastAsia"/>
        </w:rPr>
        <w:t>担任。</w:t>
      </w:r>
    </w:p>
    <w:p w14:paraId="4279E560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的事件机制与所有的事件机制都基本相似，它们都需要由事件源、事件和事件监听器组成，只是此处的事件源是</w:t>
      </w:r>
      <w:r>
        <w:rPr>
          <w:rFonts w:hint="eastAsia"/>
        </w:rPr>
        <w:t>ApplicationContext</w:t>
      </w:r>
      <w:r>
        <w:rPr>
          <w:rFonts w:hint="eastAsia"/>
        </w:rPr>
        <w:t>，且事件必须由</w:t>
      </w:r>
      <w:r>
        <w:rPr>
          <w:rFonts w:hint="eastAsia"/>
        </w:rPr>
        <w:t>Java</w:t>
      </w:r>
      <w:r>
        <w:rPr>
          <w:rFonts w:hint="eastAsia"/>
        </w:rPr>
        <w:t>程序显式触发。</w:t>
      </w:r>
    </w:p>
    <w:p w14:paraId="5961683E" w14:textId="3044E152" w:rsidR="0008385D" w:rsidRDefault="0008385D" w:rsidP="0008385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E8D40" wp14:editId="56B31BF8">
                <wp:simplePos x="0" y="0"/>
                <wp:positionH relativeFrom="column">
                  <wp:posOffset>1775460</wp:posOffset>
                </wp:positionH>
                <wp:positionV relativeFrom="paragraph">
                  <wp:posOffset>182880</wp:posOffset>
                </wp:positionV>
                <wp:extent cx="1447800" cy="314325"/>
                <wp:effectExtent l="13335" t="5715" r="5715" b="13335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CC0B6" w14:textId="77777777" w:rsidR="00CF02C8" w:rsidRDefault="00CF02C8" w:rsidP="00083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ApplicationContext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5E8D40" id="矩形 8" o:spid="_x0000_s1026" style="position:absolute;left:0;text-align:left;margin-left:139.8pt;margin-top:14.4pt;width:114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">
                <v:textbox>
                  <w:txbxContent>
                    <w:p w14:paraId="384CC0B6" w14:textId="77777777" w:rsidR="00CF02C8" w:rsidRDefault="00CF02C8" w:rsidP="00083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ApplicationContext</w:t>
                      </w:r>
                    </w:p>
                  </w:txbxContent>
                </v:textbox>
              </v:rect>
            </w:pict>
          </mc:Fallback>
        </mc:AlternateContent>
      </w:r>
    </w:p>
    <w:p w14:paraId="08E90099" w14:textId="77777777" w:rsidR="0008385D" w:rsidRDefault="0008385D" w:rsidP="0008385D">
      <w:pPr>
        <w:ind w:firstLine="420"/>
      </w:pPr>
    </w:p>
    <w:p w14:paraId="6DC89A89" w14:textId="5D26107D" w:rsidR="0008385D" w:rsidRDefault="0008385D" w:rsidP="0008385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5DB9C0" wp14:editId="590CDA78">
                <wp:simplePos x="0" y="0"/>
                <wp:positionH relativeFrom="column">
                  <wp:posOffset>3204210</wp:posOffset>
                </wp:positionH>
                <wp:positionV relativeFrom="paragraph">
                  <wp:posOffset>81280</wp:posOffset>
                </wp:positionV>
                <wp:extent cx="962025" cy="1304925"/>
                <wp:effectExtent l="13335" t="5080" r="53340" b="4254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2025" cy="130492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478C2F" id="直接连接符 7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3pt,6.4pt" to="328.05pt,10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ABCB00" wp14:editId="4CB3A613">
                <wp:simplePos x="0" y="0"/>
                <wp:positionH relativeFrom="column">
                  <wp:posOffset>622935</wp:posOffset>
                </wp:positionH>
                <wp:positionV relativeFrom="paragraph">
                  <wp:posOffset>157480</wp:posOffset>
                </wp:positionV>
                <wp:extent cx="1114425" cy="1476375"/>
                <wp:effectExtent l="13335" t="43180" r="53340" b="13970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14425" cy="14763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411270" id="直接连接符 6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05pt,12.4pt" to="136.8pt,1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">
                <v:stroke endarrow="block"/>
              </v:line>
            </w:pict>
          </mc:Fallback>
        </mc:AlternateContent>
      </w:r>
    </w:p>
    <w:p w14:paraId="43DD795F" w14:textId="77777777" w:rsidR="0008385D" w:rsidRDefault="0008385D" w:rsidP="0008385D">
      <w:pPr>
        <w:ind w:firstLine="420"/>
      </w:pPr>
    </w:p>
    <w:p w14:paraId="2286183E" w14:textId="77777777" w:rsidR="0008385D" w:rsidRDefault="0008385D" w:rsidP="0008385D">
      <w:pPr>
        <w:ind w:firstLine="420"/>
      </w:pPr>
    </w:p>
    <w:p w14:paraId="0D5CB720" w14:textId="070A4D95" w:rsidR="0008385D" w:rsidRDefault="0008385D" w:rsidP="0008385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8715" wp14:editId="43C8BD13">
                <wp:simplePos x="0" y="0"/>
                <wp:positionH relativeFrom="column">
                  <wp:posOffset>3377565</wp:posOffset>
                </wp:positionH>
                <wp:positionV relativeFrom="paragraph">
                  <wp:posOffset>49530</wp:posOffset>
                </wp:positionV>
                <wp:extent cx="913765" cy="295275"/>
                <wp:effectExtent l="5715" t="5715" r="13970" b="13335"/>
                <wp:wrapNone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BF773" w14:textId="77777777" w:rsidR="00CF02C8" w:rsidRDefault="00CF02C8" w:rsidP="0008385D">
                            <w:r>
                              <w:rPr>
                                <w:rFonts w:hint="eastAsia"/>
                              </w:rPr>
                              <w:t>激发监听器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97871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7" type="#_x0000_t202" style="position:absolute;left:0;text-align:left;margin-left:265.95pt;margin-top:3.9pt;width:71.9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" strokecolor="white">
                <v:textbox>
                  <w:txbxContent>
                    <w:p w14:paraId="0A5BF773" w14:textId="77777777" w:rsidR="00CF02C8" w:rsidRDefault="00CF02C8" w:rsidP="0008385D">
                      <w:r>
                        <w:rPr>
                          <w:rFonts w:hint="eastAsia"/>
                        </w:rPr>
                        <w:t>激发监听器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6006D" wp14:editId="10DC800F">
                <wp:simplePos x="0" y="0"/>
                <wp:positionH relativeFrom="column">
                  <wp:posOffset>365760</wp:posOffset>
                </wp:positionH>
                <wp:positionV relativeFrom="paragraph">
                  <wp:posOffset>92710</wp:posOffset>
                </wp:positionV>
                <wp:extent cx="1771650" cy="309245"/>
                <wp:effectExtent l="13335" t="10795" r="5715" b="13335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760CE" w14:textId="77777777" w:rsidR="00CF02C8" w:rsidRDefault="00CF02C8" w:rsidP="0008385D"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>
                              <w:rPr>
                                <w:rFonts w:hint="eastAsia"/>
                              </w:rPr>
                              <w:t>ApplicationEvent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6006D" id="文本框 4" o:spid="_x0000_s1028" type="#_x0000_t202" style="position:absolute;left:0;text-align:left;margin-left:28.8pt;margin-top:7.3pt;width:139.5pt;height:2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" strokecolor="white">
                <v:textbox>
                  <w:txbxContent>
                    <w:p w14:paraId="35A760CE" w14:textId="77777777" w:rsidR="00CF02C8" w:rsidRDefault="00CF02C8" w:rsidP="0008385D">
                      <w:r>
                        <w:rPr>
                          <w:rFonts w:hint="eastAsia"/>
                        </w:rPr>
                        <w:t>发布</w:t>
                      </w:r>
                      <w:r>
                        <w:rPr>
                          <w:rFonts w:hint="eastAsia"/>
                        </w:rPr>
                        <w:t>ApplicationEvent</w:t>
                      </w:r>
                      <w:r>
                        <w:rPr>
                          <w:rFonts w:hint="eastAsia"/>
                        </w:rPr>
                        <w:t>事件</w:t>
                      </w:r>
                    </w:p>
                  </w:txbxContent>
                </v:textbox>
              </v:shape>
            </w:pict>
          </mc:Fallback>
        </mc:AlternateContent>
      </w:r>
    </w:p>
    <w:p w14:paraId="38EA0DBC" w14:textId="77777777" w:rsidR="0008385D" w:rsidRDefault="0008385D" w:rsidP="0008385D">
      <w:pPr>
        <w:ind w:firstLine="420"/>
      </w:pPr>
    </w:p>
    <w:p w14:paraId="061DA73D" w14:textId="77777777" w:rsidR="0008385D" w:rsidRDefault="0008385D" w:rsidP="0008385D">
      <w:pPr>
        <w:ind w:firstLine="420"/>
      </w:pPr>
    </w:p>
    <w:p w14:paraId="3AA57CA4" w14:textId="3C31D48F" w:rsidR="0008385D" w:rsidRDefault="0008385D" w:rsidP="0008385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B4098" wp14:editId="75D6601B">
                <wp:simplePos x="0" y="0"/>
                <wp:positionH relativeFrom="column">
                  <wp:posOffset>167005</wp:posOffset>
                </wp:positionH>
                <wp:positionV relativeFrom="paragraph">
                  <wp:posOffset>45085</wp:posOffset>
                </wp:positionV>
                <wp:extent cx="847725" cy="857250"/>
                <wp:effectExtent l="14605" t="24130" r="23495" b="23495"/>
                <wp:wrapNone/>
                <wp:docPr id="3" name="星形: 十六角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857250"/>
                        </a:xfrm>
                        <a:prstGeom prst="star16">
                          <a:avLst>
                            <a:gd name="adj" fmla="val 3750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0BE8A" w14:textId="77777777" w:rsidR="00CF02C8" w:rsidRDefault="00CF02C8" w:rsidP="00083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程序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EB4098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星形: 十六角 3" o:spid="_x0000_s1029" type="#_x0000_t59" style="position:absolute;left:0;text-align:left;margin-left:13.15pt;margin-top:3.55pt;width:66.7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">
                <v:textbox>
                  <w:txbxContent>
                    <w:p w14:paraId="48F0BE8A" w14:textId="77777777" w:rsidR="00CF02C8" w:rsidRDefault="00CF02C8" w:rsidP="00083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程序</w:t>
                      </w:r>
                    </w:p>
                  </w:txbxContent>
                </v:textbox>
              </v:shape>
            </w:pict>
          </mc:Fallback>
        </mc:AlternateContent>
      </w:r>
    </w:p>
    <w:p w14:paraId="79AB833B" w14:textId="6261B9CC" w:rsidR="0008385D" w:rsidRDefault="0008385D" w:rsidP="0008385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9EFBF" wp14:editId="0DCF3CF2">
                <wp:simplePos x="0" y="0"/>
                <wp:positionH relativeFrom="column">
                  <wp:posOffset>3452495</wp:posOffset>
                </wp:positionH>
                <wp:positionV relativeFrom="paragraph">
                  <wp:posOffset>47625</wp:posOffset>
                </wp:positionV>
                <wp:extent cx="1704975" cy="313690"/>
                <wp:effectExtent l="13970" t="5715" r="5080" b="1397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31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FF269" w14:textId="77777777" w:rsidR="00CF02C8" w:rsidRDefault="00CF02C8" w:rsidP="0008385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ApplicationListener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9EFBF" id="文本框 2" o:spid="_x0000_s1030" type="#_x0000_t202" style="position:absolute;left:0;text-align:left;margin-left:271.85pt;margin-top:3.75pt;width:134.25pt;height:2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">
                <v:textbox>
                  <w:txbxContent>
                    <w:p w14:paraId="31AFF269" w14:textId="77777777" w:rsidR="00CF02C8" w:rsidRDefault="00CF02C8" w:rsidP="0008385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ApplicationListener</w:t>
                      </w:r>
                    </w:p>
                  </w:txbxContent>
                </v:textbox>
              </v:shape>
            </w:pict>
          </mc:Fallback>
        </mc:AlternateContent>
      </w:r>
    </w:p>
    <w:p w14:paraId="43D65E9A" w14:textId="77777777" w:rsidR="0008385D" w:rsidRDefault="0008385D" w:rsidP="0008385D">
      <w:pPr>
        <w:ind w:firstLine="420"/>
      </w:pPr>
    </w:p>
    <w:p w14:paraId="11F810A4" w14:textId="1EBF94C0" w:rsidR="0008385D" w:rsidRDefault="0008385D" w:rsidP="0008385D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F34C5" wp14:editId="197453CD">
                <wp:simplePos x="0" y="0"/>
                <wp:positionH relativeFrom="column">
                  <wp:posOffset>3404235</wp:posOffset>
                </wp:positionH>
                <wp:positionV relativeFrom="paragraph">
                  <wp:posOffset>102870</wp:posOffset>
                </wp:positionV>
                <wp:extent cx="1828800" cy="676275"/>
                <wp:effectExtent l="13335" t="9525" r="5715" b="952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F24F8" w14:textId="77777777" w:rsidR="00CF02C8" w:rsidRDefault="00CF02C8" w:rsidP="000838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onApplicationEvent()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方法被触发，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ApplicationEvent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将作为该方法的参数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F34C5" id="文本框 1" o:spid="_x0000_s1031" type="#_x0000_t202" style="position:absolute;left:0;text-align:left;margin-left:268.05pt;margin-top:8.1pt;width:2in;height:5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" strokecolor="white">
                <v:textbox>
                  <w:txbxContent>
                    <w:p w14:paraId="259F24F8" w14:textId="77777777" w:rsidR="00CF02C8" w:rsidRDefault="00CF02C8" w:rsidP="0008385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onApplicationEvent()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方法被触发，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ApplicationEvent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将作为该方法的参数</w:t>
                      </w:r>
                    </w:p>
                  </w:txbxContent>
                </v:textbox>
              </v:shape>
            </w:pict>
          </mc:Fallback>
        </mc:AlternateContent>
      </w:r>
    </w:p>
    <w:p w14:paraId="74A31D1F" w14:textId="77777777" w:rsidR="0008385D" w:rsidRDefault="0008385D" w:rsidP="0008385D">
      <w:pPr>
        <w:ind w:firstLine="420"/>
      </w:pPr>
    </w:p>
    <w:p w14:paraId="30A11B49" w14:textId="77777777" w:rsidR="0008385D" w:rsidRDefault="0008385D" w:rsidP="0008385D">
      <w:pPr>
        <w:ind w:firstLine="420"/>
      </w:pPr>
    </w:p>
    <w:p w14:paraId="2FA07E16" w14:textId="77777777" w:rsidR="0008385D" w:rsidRDefault="0008385D" w:rsidP="0008385D">
      <w:pPr>
        <w:ind w:firstLine="420"/>
      </w:pPr>
    </w:p>
    <w:p w14:paraId="3B11DF2B" w14:textId="77777777" w:rsidR="0008385D" w:rsidRDefault="0008385D" w:rsidP="0008385D">
      <w:pPr>
        <w:jc w:val="center"/>
      </w:pPr>
      <w:r>
        <w:rPr>
          <w:rFonts w:hint="eastAsia"/>
        </w:rPr>
        <w:t>图：</w:t>
      </w:r>
      <w:r>
        <w:rPr>
          <w:rFonts w:hint="eastAsia"/>
        </w:rPr>
        <w:t>Spring</w:t>
      </w:r>
      <w:r>
        <w:rPr>
          <w:rFonts w:hint="eastAsia"/>
        </w:rPr>
        <w:t>容器的事件机制示意图</w:t>
      </w:r>
    </w:p>
    <w:p w14:paraId="37AB51E8" w14:textId="77777777" w:rsidR="0008385D" w:rsidRDefault="0008385D" w:rsidP="0008385D"/>
    <w:p w14:paraId="42721097" w14:textId="7313F4D9" w:rsidR="0008385D" w:rsidRDefault="0008385D" w:rsidP="0008385D">
      <w:pPr>
        <w:ind w:firstLine="420"/>
      </w:pPr>
      <w:r>
        <w:rPr>
          <w:rFonts w:hint="eastAsia"/>
        </w:rPr>
        <w:t>只要一个</w:t>
      </w:r>
      <w:r>
        <w:rPr>
          <w:rFonts w:hint="eastAsia"/>
        </w:rPr>
        <w:t>Java</w:t>
      </w:r>
      <w:r>
        <w:rPr>
          <w:rFonts w:hint="eastAsia"/>
        </w:rPr>
        <w:t>类</w:t>
      </w:r>
      <w:r w:rsidRPr="00EF0D7D">
        <w:rPr>
          <w:rFonts w:hint="eastAsia"/>
          <w:color w:val="FF0000"/>
        </w:rPr>
        <w:t>继承</w:t>
      </w:r>
      <w:r>
        <w:rPr>
          <w:rFonts w:hint="eastAsia"/>
        </w:rPr>
        <w:t>了</w:t>
      </w:r>
      <w:r>
        <w:rPr>
          <w:rFonts w:hint="eastAsia"/>
        </w:rPr>
        <w:t>ApplicationEvent</w:t>
      </w:r>
      <w:r>
        <w:rPr>
          <w:rFonts w:hint="eastAsia"/>
        </w:rPr>
        <w:t>基类，那该对象就可以作为</w:t>
      </w:r>
      <w:r>
        <w:rPr>
          <w:rFonts w:hint="eastAsia"/>
        </w:rPr>
        <w:t>Spring</w:t>
      </w:r>
      <w:r>
        <w:rPr>
          <w:rFonts w:hint="eastAsia"/>
        </w:rPr>
        <w:t>容器的容器事件。</w:t>
      </w:r>
    </w:p>
    <w:p w14:paraId="70165BB7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org.springframework.context.ApplicationEvent;</w:t>
      </w:r>
    </w:p>
    <w:p w14:paraId="24C971CB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F1F4B64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EmailEvent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extends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ApplicationEvent{</w:t>
      </w:r>
    </w:p>
    <w:p w14:paraId="4E9C2294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;</w:t>
      </w:r>
    </w:p>
    <w:p w14:paraId="56E76D24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;</w:t>
      </w:r>
    </w:p>
    <w:p w14:paraId="0752F511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EmailEvent(Object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source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149051BD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super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source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7F9C7ADA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121EA11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577168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初始化全部成员变量的构造器</w:t>
      </w:r>
    </w:p>
    <w:p w14:paraId="7D1D652A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EmailEvent(Object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source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String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String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6BBEF809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super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source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183E742C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; </w:t>
      </w:r>
    </w:p>
    <w:p w14:paraId="2EFB7C0D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;</w:t>
      </w:r>
    </w:p>
    <w:p w14:paraId="00D2BDD1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2FC8AC28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getAddress() {</w:t>
      </w:r>
    </w:p>
    <w:p w14:paraId="40813AF9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8C02987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F05F1B7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setAddress(String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6216D2DE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address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0A4833D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24B86E9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getText() {</w:t>
      </w:r>
    </w:p>
    <w:p w14:paraId="06838AFD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7F77C66D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1043E7B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setText(String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0ADDCA55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77168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 w:rsidRPr="00577168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577168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text</w:t>
      </w: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79A7C397" w14:textId="77777777" w:rsidR="00577168" w:rsidRPr="00577168" w:rsidRDefault="00577168" w:rsidP="00577168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5FA51F11" w14:textId="34077835" w:rsidR="00577168" w:rsidRPr="00577168" w:rsidRDefault="00577168" w:rsidP="00577168">
      <w:pPr>
        <w:rPr>
          <w:sz w:val="22"/>
          <w:szCs w:val="22"/>
        </w:rPr>
      </w:pPr>
      <w:r w:rsidRPr="00577168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>}</w:t>
      </w:r>
    </w:p>
    <w:p w14:paraId="2CF34C7F" w14:textId="77777777" w:rsidR="0008385D" w:rsidRDefault="0008385D" w:rsidP="0008385D">
      <w:pPr>
        <w:ind w:firstLine="420"/>
      </w:pPr>
      <w:r>
        <w:rPr>
          <w:rFonts w:hint="eastAsia"/>
        </w:rPr>
        <w:t>容器事件的监听器类必须</w:t>
      </w:r>
      <w:r w:rsidRPr="00EF0D7D">
        <w:rPr>
          <w:rFonts w:hint="eastAsia"/>
          <w:color w:val="FF0000"/>
        </w:rPr>
        <w:t>实现</w:t>
      </w:r>
      <w:r w:rsidRPr="00EF0D7D">
        <w:rPr>
          <w:rFonts w:hint="eastAsia"/>
          <w:color w:val="FF0000"/>
        </w:rPr>
        <w:t>ApplicationListener</w:t>
      </w:r>
      <w:r w:rsidRPr="00EF0D7D">
        <w:rPr>
          <w:rFonts w:hint="eastAsia"/>
          <w:color w:val="FF0000"/>
        </w:rPr>
        <w:t>接口</w:t>
      </w:r>
      <w:r>
        <w:rPr>
          <w:rFonts w:hint="eastAsia"/>
        </w:rPr>
        <w:t>，实现该接口必须实现如下方法。</w:t>
      </w:r>
    </w:p>
    <w:p w14:paraId="0CCA5D3C" w14:textId="21979944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onApplicationEvent(ApplicationEvent event)</w:t>
      </w:r>
      <w:r>
        <w:rPr>
          <w:rFonts w:hint="eastAsia"/>
        </w:rPr>
        <w:t>：每当容器内发生任何事件时，此方法都能被触发。</w:t>
      </w:r>
    </w:p>
    <w:p w14:paraId="5268C13D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org.du.app.event.EmailEvent;</w:t>
      </w:r>
    </w:p>
    <w:p w14:paraId="17CA3108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org.springframework.context.ApplicationEvent;</w:t>
      </w:r>
    </w:p>
    <w:p w14:paraId="42C7BAA6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org.springframework.context.ApplicationListener;</w:t>
      </w:r>
    </w:p>
    <w:p w14:paraId="03505BBC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9E8B02F" w14:textId="4BCBA081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EmailNotifier </w:t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ApplicationListener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{</w:t>
      </w:r>
    </w:p>
    <w:p w14:paraId="4EBBE180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18C6D0F5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onApplicationEvent(ApplicationEvent 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evt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1E4AF83C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只处理</w:t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EmailEvent,</w:t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模拟发送</w:t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email</w:t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通知</w:t>
      </w:r>
    </w:p>
    <w:p w14:paraId="3D21D63C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evt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instanceof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EmailEvent) {</w:t>
      </w:r>
    </w:p>
    <w:p w14:paraId="56249DBA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EmailEvent 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emailEvent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(EmailEvent)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evt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55C3D1EB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EF0D7D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需要发送邮件的接收地址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emailEvent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.getAddress());</w:t>
      </w:r>
    </w:p>
    <w:p w14:paraId="54590D0C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EF0D7D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需要发送邮件的正文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emailEvent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.getText());</w:t>
      </w:r>
    </w:p>
    <w:p w14:paraId="775655AE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EF0D7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4621E9A0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EF0D7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其他时间不做任何处理</w:t>
      </w:r>
    </w:p>
    <w:p w14:paraId="1E0C6AE1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EF0D7D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其他时间：</w:t>
      </w:r>
      <w:r w:rsidRPr="00EF0D7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EF0D7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evt</w:t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D6D05B7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noProof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A811E5D" w14:textId="77777777" w:rsidR="00EF0D7D" w:rsidRPr="00EF0D7D" w:rsidRDefault="00EF0D7D" w:rsidP="00EF0D7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4FDF9C3F" w14:textId="33FA0FAB" w:rsidR="00EF0D7D" w:rsidRDefault="00EF0D7D" w:rsidP="00EF0D7D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EF0D7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1B37E060" w14:textId="49A780C4" w:rsidR="00796FFB" w:rsidRDefault="00796FFB" w:rsidP="00EF0D7D">
      <w:pPr>
        <w:rPr>
          <w:sz w:val="22"/>
          <w:szCs w:val="22"/>
        </w:rPr>
      </w:pPr>
    </w:p>
    <w:p w14:paraId="243F1478" w14:textId="5A42017E" w:rsidR="00796FFB" w:rsidRPr="00796FFB" w:rsidRDefault="00796FFB" w:rsidP="00796FFB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796FFB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796FFB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配置监听器</w:t>
      </w:r>
      <w:r w:rsidRPr="00796FFB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3A03BA64" w14:textId="314033BD" w:rsidR="00796FFB" w:rsidRPr="00796FFB" w:rsidRDefault="00796FFB" w:rsidP="00796FFB">
      <w:pPr>
        <w:rPr>
          <w:sz w:val="22"/>
          <w:szCs w:val="22"/>
        </w:rPr>
      </w:pPr>
      <w:r w:rsidRPr="00796FFB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796FFB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796FFB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796FFB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796FFB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796FFB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"org.du.app.listener.EmailNotifier"</w:t>
      </w:r>
      <w:r w:rsidRPr="00796FFB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&gt;&lt;/</w:t>
      </w:r>
      <w:r w:rsidRPr="00796FFB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796FFB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A678A02" w14:textId="77777777" w:rsidR="0008385D" w:rsidRDefault="0008385D" w:rsidP="0008385D">
      <w:pPr>
        <w:ind w:firstLine="420"/>
      </w:pP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容器注册事件监听器，不需要想</w:t>
      </w:r>
      <w:r>
        <w:rPr>
          <w:rFonts w:hint="eastAsia"/>
        </w:rPr>
        <w:t>AWT</w:t>
      </w:r>
      <w:r>
        <w:rPr>
          <w:rFonts w:hint="eastAsia"/>
        </w:rPr>
        <w:t>变成那样采用代码进行编程，只要进行简单配置即可。只要在</w:t>
      </w:r>
      <w:r>
        <w:rPr>
          <w:rFonts w:hint="eastAsia"/>
        </w:rPr>
        <w:t>Spring</w:t>
      </w:r>
      <w:r>
        <w:rPr>
          <w:rFonts w:hint="eastAsia"/>
        </w:rPr>
        <w:t>中配置一个实现了</w:t>
      </w:r>
      <w:r>
        <w:rPr>
          <w:rFonts w:hint="eastAsia"/>
        </w:rPr>
        <w:t>ApplicationListener</w:t>
      </w:r>
      <w:r>
        <w:rPr>
          <w:rFonts w:hint="eastAsia"/>
        </w:rPr>
        <w:t>接口的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容器就会把这个</w:t>
      </w:r>
      <w:r>
        <w:rPr>
          <w:rFonts w:hint="eastAsia"/>
        </w:rPr>
        <w:t>Bean</w:t>
      </w:r>
      <w:r>
        <w:rPr>
          <w:rFonts w:hint="eastAsia"/>
        </w:rPr>
        <w:t>当成容器事件的事件监听器。</w:t>
      </w:r>
    </w:p>
    <w:p w14:paraId="012645F2" w14:textId="77777777" w:rsidR="0008385D" w:rsidRDefault="0008385D" w:rsidP="0008385D">
      <w:pPr>
        <w:ind w:firstLine="420"/>
      </w:pPr>
      <w:r>
        <w:rPr>
          <w:rFonts w:hint="eastAsia"/>
        </w:rPr>
        <w:t>当系统创建</w:t>
      </w:r>
      <w:r>
        <w:rPr>
          <w:rFonts w:hint="eastAsia"/>
        </w:rPr>
        <w:t>Spring</w:t>
      </w:r>
      <w:r>
        <w:rPr>
          <w:rFonts w:hint="eastAsia"/>
        </w:rPr>
        <w:t>容器，加载</w:t>
      </w:r>
      <w:r>
        <w:rPr>
          <w:rFonts w:hint="eastAsia"/>
        </w:rPr>
        <w:t>Spring</w:t>
      </w:r>
      <w:r>
        <w:rPr>
          <w:rFonts w:hint="eastAsia"/>
        </w:rPr>
        <w:t>容器时会自动触发容器事件，容器事件监听器可以监听到这些事件。</w:t>
      </w:r>
    </w:p>
    <w:p w14:paraId="345618E0" w14:textId="48F4E705" w:rsidR="0008385D" w:rsidRDefault="0008385D" w:rsidP="0008385D">
      <w:pPr>
        <w:ind w:firstLine="420"/>
      </w:pPr>
      <w:r>
        <w:rPr>
          <w:rFonts w:hint="eastAsia"/>
        </w:rPr>
        <w:t>除此之外，程序可以调用</w:t>
      </w:r>
      <w:r>
        <w:rPr>
          <w:rFonts w:hint="eastAsia"/>
        </w:rPr>
        <w:t>ApplicationContext</w:t>
      </w:r>
      <w:r>
        <w:rPr>
          <w:rFonts w:hint="eastAsia"/>
        </w:rPr>
        <w:t>的</w:t>
      </w:r>
      <w:r>
        <w:rPr>
          <w:rFonts w:hint="eastAsia"/>
        </w:rPr>
        <w:t>pulishEvent()</w:t>
      </w:r>
      <w:r>
        <w:rPr>
          <w:rFonts w:hint="eastAsia"/>
        </w:rPr>
        <w:t>方法来主动触发容器事件。</w:t>
      </w:r>
    </w:p>
    <w:p w14:paraId="30B188D5" w14:textId="77777777" w:rsidR="00442842" w:rsidRPr="00442842" w:rsidRDefault="00442842" w:rsidP="00F639CD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org.du.app.event.EmailEvent;</w:t>
      </w:r>
    </w:p>
    <w:p w14:paraId="25DB0F06" w14:textId="77777777" w:rsidR="00442842" w:rsidRPr="00442842" w:rsidRDefault="00442842" w:rsidP="00F639CD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org.springframework.context.ApplicationContext;</w:t>
      </w:r>
    </w:p>
    <w:p w14:paraId="5FDC2322" w14:textId="77777777" w:rsidR="00442842" w:rsidRPr="00442842" w:rsidRDefault="00442842" w:rsidP="00F639CD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org.springframework.context.support.ClassPathXmlApplicationContext;</w:t>
      </w:r>
    </w:p>
    <w:p w14:paraId="1B3CB3E8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02CE9BFC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SpringTest {</w:t>
      </w:r>
    </w:p>
    <w:p w14:paraId="4B42B7B6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98E9E8E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main(String[] </w:t>
      </w:r>
      <w:r w:rsidRPr="0044284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args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4F658B78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ApplicationContext </w:t>
      </w:r>
      <w:r w:rsidRPr="00442842">
        <w:rPr>
          <w:rFonts w:ascii="Consolas" w:eastAsiaTheme="minorEastAsia" w:hAnsi="Consolas" w:cs="Consolas"/>
          <w:color w:val="6A3E3E"/>
          <w:kern w:val="0"/>
          <w:sz w:val="22"/>
          <w:szCs w:val="22"/>
          <w:u w:val="single"/>
        </w:rPr>
        <w:t>context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ClassPathXmlApplicationContext(</w:t>
      </w:r>
      <w:r w:rsidRPr="0044284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"beans.xml"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5A46B4A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284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创建一个</w:t>
      </w:r>
      <w:r w:rsidRPr="0044284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ApplicationEvent</w:t>
      </w:r>
      <w:r w:rsidRPr="0044284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对象</w:t>
      </w:r>
    </w:p>
    <w:p w14:paraId="0FB4B08E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EmailEvent </w:t>
      </w:r>
      <w:r w:rsidRPr="0044284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ele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44284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EmailEvent(</w:t>
      </w:r>
      <w:r w:rsidRPr="0044284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"test"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</w:t>
      </w:r>
    </w:p>
    <w:p w14:paraId="21E5F3AE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"Spring_test@163.com"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</w:t>
      </w:r>
      <w:r w:rsidRPr="0044284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"this is a test"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DC2279E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284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发布容器事件</w:t>
      </w:r>
    </w:p>
    <w:p w14:paraId="6C767DDC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284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context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.publishEvent(</w:t>
      </w:r>
      <w:r w:rsidRPr="0044284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ele</w:t>
      </w: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18C75A3C" w14:textId="77777777" w:rsidR="00442842" w:rsidRPr="00442842" w:rsidRDefault="00442842" w:rsidP="0044284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764F80E8" w14:textId="6D025A5A" w:rsidR="00442842" w:rsidRDefault="00442842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284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0E5119FF" w14:textId="585F034F" w:rsidR="00F639CD" w:rsidRDefault="00F639CD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500EC5F7" w14:textId="59BB5CA2" w:rsidR="00F639CD" w:rsidRPr="00F639CD" w:rsidRDefault="00F639CD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2"/>
          <w:szCs w:val="22"/>
        </w:rPr>
      </w:pPr>
      <w:r w:rsidRPr="00F639CD">
        <w:rPr>
          <w:rFonts w:ascii="Consolas" w:eastAsiaTheme="minorEastAsia" w:hAnsi="Consolas" w:cs="Consolas" w:hint="eastAsia"/>
          <w:b/>
          <w:kern w:val="0"/>
          <w:sz w:val="22"/>
          <w:szCs w:val="22"/>
        </w:rPr>
        <w:t>注意：</w:t>
      </w:r>
    </w:p>
    <w:p w14:paraId="03DD9204" w14:textId="6DCA39F8" w:rsidR="00F639CD" w:rsidRDefault="00F639CD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kern w:val="0"/>
          <w:sz w:val="22"/>
          <w:szCs w:val="22"/>
        </w:rPr>
        <w:tab/>
      </w:r>
      <w:r>
        <w:rPr>
          <w:rFonts w:ascii="Consolas" w:eastAsiaTheme="minorEastAsia" w:hAnsi="Consolas" w:cs="Consolas" w:hint="eastAsia"/>
          <w:kern w:val="0"/>
          <w:sz w:val="22"/>
          <w:szCs w:val="22"/>
        </w:rPr>
        <w:t>设立监听器需要引入</w:t>
      </w:r>
      <w:r w:rsidRPr="00F639CD">
        <w:rPr>
          <w:rFonts w:ascii="Consolas" w:eastAsiaTheme="minorEastAsia" w:hAnsi="Consolas" w:cs="Consolas"/>
          <w:kern w:val="0"/>
          <w:sz w:val="22"/>
          <w:szCs w:val="22"/>
        </w:rPr>
        <w:t>spring-aop-5.0.2.RELEASE.jar</w:t>
      </w:r>
      <w:r>
        <w:rPr>
          <w:rFonts w:ascii="Consolas" w:eastAsiaTheme="minorEastAsia" w:hAnsi="Consolas" w:cs="Consolas" w:hint="eastAsia"/>
          <w:kern w:val="0"/>
          <w:sz w:val="22"/>
          <w:szCs w:val="22"/>
        </w:rPr>
        <w:t>包，进行切面编程。</w:t>
      </w:r>
    </w:p>
    <w:p w14:paraId="021EDE40" w14:textId="56B15928" w:rsidR="00F639CD" w:rsidRPr="00F639CD" w:rsidRDefault="00F639CD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kern w:val="0"/>
          <w:sz w:val="22"/>
          <w:szCs w:val="22"/>
        </w:rPr>
      </w:pPr>
      <w:r w:rsidRPr="00F639CD">
        <w:rPr>
          <w:rFonts w:ascii="Consolas" w:eastAsiaTheme="minorEastAsia" w:hAnsi="Consolas" w:cs="Consolas" w:hint="eastAsia"/>
          <w:b/>
          <w:kern w:val="0"/>
          <w:sz w:val="22"/>
          <w:szCs w:val="22"/>
        </w:rPr>
        <w:t>执行结果：</w:t>
      </w:r>
    </w:p>
    <w:p w14:paraId="01DE5EC1" w14:textId="652AEC65" w:rsidR="00F639CD" w:rsidRPr="00F639CD" w:rsidRDefault="00F639CD" w:rsidP="00F639CD">
      <w:pPr>
        <w:widowControl w:val="0"/>
        <w:wordWrap w:val="0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其他</w:t>
      </w:r>
      <w: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>事件</w:t>
      </w: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：</w:t>
      </w: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org.springframework.context.event.ContextRefreshedEvent[source=org.springframework.context.support.ClassPathXmlApplicationContext@5fa7e7ff: startup date [Thu Jan 24 16:47:42 CST 2019]; root of context hierarchy]</w:t>
      </w:r>
    </w:p>
    <w:p w14:paraId="4AE5BAB9" w14:textId="24D3245A" w:rsidR="00F639CD" w:rsidRPr="00F639CD" w:rsidRDefault="00F639CD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需要发送邮件的接收地址</w:t>
      </w:r>
      <w: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 </w:t>
      </w: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Spring_test@163.com</w:t>
      </w:r>
    </w:p>
    <w:p w14:paraId="6CB63F20" w14:textId="53266091" w:rsidR="00F639CD" w:rsidRPr="00F639CD" w:rsidRDefault="00F639CD" w:rsidP="00F639C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需要发送邮件的正文</w:t>
      </w:r>
      <w:r>
        <w:rPr>
          <w:rFonts w:ascii="Consolas" w:eastAsiaTheme="minorEastAsia" w:hAnsi="Consolas" w:cs="Consolas" w:hint="eastAsia"/>
          <w:color w:val="000000"/>
          <w:kern w:val="0"/>
          <w:sz w:val="22"/>
          <w:szCs w:val="22"/>
        </w:rPr>
        <w:t xml:space="preserve"> </w:t>
      </w:r>
      <w:r w:rsidRPr="00F639C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this is a test</w:t>
      </w:r>
    </w:p>
    <w:p w14:paraId="6605198C" w14:textId="77777777" w:rsidR="0008385D" w:rsidRPr="00F639CD" w:rsidRDefault="0008385D" w:rsidP="0008385D">
      <w:pPr>
        <w:ind w:firstLine="420"/>
        <w:rPr>
          <w:b/>
        </w:rPr>
      </w:pPr>
      <w:r w:rsidRPr="00F639CD">
        <w:rPr>
          <w:rFonts w:hint="eastAsia"/>
          <w:b/>
        </w:rPr>
        <w:t>监听器不仅监听到程序所触发的事件，也监听到容器内置的时间。</w:t>
      </w:r>
    </w:p>
    <w:p w14:paraId="6CB202D6" w14:textId="77777777" w:rsidR="0008385D" w:rsidRDefault="0008385D" w:rsidP="0008385D">
      <w:pPr>
        <w:ind w:firstLine="420"/>
      </w:pPr>
      <w:r w:rsidRPr="00F639CD">
        <w:rPr>
          <w:rFonts w:hint="eastAsia"/>
          <w:color w:val="FF0000"/>
        </w:rPr>
        <w:t>如果</w:t>
      </w:r>
      <w:r w:rsidRPr="00F639CD">
        <w:rPr>
          <w:rFonts w:hint="eastAsia"/>
          <w:color w:val="FF0000"/>
        </w:rPr>
        <w:t>Bean</w:t>
      </w:r>
      <w:r w:rsidRPr="00F639CD">
        <w:rPr>
          <w:rFonts w:hint="eastAsia"/>
          <w:color w:val="FF0000"/>
        </w:rPr>
        <w:t>希望发布容器事件</w:t>
      </w:r>
      <w:r>
        <w:rPr>
          <w:rFonts w:hint="eastAsia"/>
        </w:rPr>
        <w:t>，则该</w:t>
      </w:r>
      <w:r>
        <w:rPr>
          <w:rFonts w:hint="eastAsia"/>
        </w:rPr>
        <w:t>Bean</w:t>
      </w:r>
      <w:r>
        <w:rPr>
          <w:rFonts w:hint="eastAsia"/>
        </w:rPr>
        <w:t>必须先获得对</w:t>
      </w:r>
      <w:r>
        <w:rPr>
          <w:rFonts w:hint="eastAsia"/>
        </w:rPr>
        <w:t>Spring</w:t>
      </w:r>
      <w:r>
        <w:rPr>
          <w:rFonts w:hint="eastAsia"/>
        </w:rPr>
        <w:t>容器的引用。为了让</w:t>
      </w:r>
      <w:r>
        <w:rPr>
          <w:rFonts w:hint="eastAsia"/>
        </w:rPr>
        <w:t>Bean</w:t>
      </w:r>
      <w:r>
        <w:rPr>
          <w:rFonts w:hint="eastAsia"/>
        </w:rPr>
        <w:t>获得对</w:t>
      </w:r>
      <w:r>
        <w:rPr>
          <w:rFonts w:hint="eastAsia"/>
        </w:rPr>
        <w:t>Spring</w:t>
      </w:r>
      <w:r>
        <w:rPr>
          <w:rFonts w:hint="eastAsia"/>
        </w:rPr>
        <w:t>容器的引用，可让</w:t>
      </w:r>
      <w:r>
        <w:rPr>
          <w:rFonts w:hint="eastAsia"/>
        </w:rPr>
        <w:t>Bean</w:t>
      </w:r>
      <w:r>
        <w:rPr>
          <w:rFonts w:hint="eastAsia"/>
        </w:rPr>
        <w:t>类实现</w:t>
      </w:r>
      <w:r>
        <w:rPr>
          <w:rFonts w:hint="eastAsia"/>
        </w:rPr>
        <w:t>ApplicationContextAware</w:t>
      </w:r>
      <w:r>
        <w:rPr>
          <w:rFonts w:hint="eastAsia"/>
        </w:rPr>
        <w:t>或</w:t>
      </w:r>
      <w:r>
        <w:rPr>
          <w:rFonts w:hint="eastAsia"/>
        </w:rPr>
        <w:t>BeanFactoryAware</w:t>
      </w:r>
      <w:r>
        <w:rPr>
          <w:rFonts w:hint="eastAsia"/>
        </w:rPr>
        <w:t>接口。</w:t>
      </w:r>
    </w:p>
    <w:p w14:paraId="0423AE5A" w14:textId="77777777" w:rsidR="0008385D" w:rsidRDefault="0008385D" w:rsidP="0008385D">
      <w:pPr>
        <w:ind w:firstLine="420"/>
        <w:rPr>
          <w:b/>
          <w:bCs/>
        </w:rPr>
      </w:pPr>
      <w:r>
        <w:rPr>
          <w:rFonts w:hint="eastAsia"/>
          <w:b/>
          <w:bCs/>
        </w:rPr>
        <w:t>Spring</w:t>
      </w:r>
      <w:r>
        <w:rPr>
          <w:rFonts w:hint="eastAsia"/>
          <w:b/>
          <w:bCs/>
        </w:rPr>
        <w:t>提供如下几个内置事件：</w:t>
      </w:r>
    </w:p>
    <w:p w14:paraId="67E467AB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ContextRefreshedEvent</w:t>
      </w:r>
      <w:r>
        <w:rPr>
          <w:rFonts w:hint="eastAsia"/>
        </w:rPr>
        <w:t>：</w:t>
      </w:r>
      <w:r>
        <w:rPr>
          <w:rFonts w:hint="eastAsia"/>
        </w:rPr>
        <w:t>ApplicationContext</w:t>
      </w:r>
      <w:r>
        <w:rPr>
          <w:rFonts w:hint="eastAsia"/>
        </w:rPr>
        <w:t>容器初始化或刷新触发该事件。此处的初始化是指，所有的</w:t>
      </w:r>
      <w:r>
        <w:rPr>
          <w:rFonts w:hint="eastAsia"/>
        </w:rPr>
        <w:t>Bean</w:t>
      </w:r>
      <w:r>
        <w:rPr>
          <w:rFonts w:hint="eastAsia"/>
        </w:rPr>
        <w:t>被成功加载，后处理的</w:t>
      </w:r>
      <w:r>
        <w:rPr>
          <w:rFonts w:hint="eastAsia"/>
        </w:rPr>
        <w:t>Bean</w:t>
      </w:r>
      <w:r>
        <w:rPr>
          <w:rFonts w:hint="eastAsia"/>
        </w:rPr>
        <w:t>被检测并激活，所有的</w:t>
      </w:r>
      <w:r>
        <w:rPr>
          <w:rFonts w:hint="eastAsia"/>
        </w:rPr>
        <w:t>Singleton Bean</w:t>
      </w:r>
      <w:r>
        <w:rPr>
          <w:rFonts w:hint="eastAsia"/>
        </w:rPr>
        <w:t>被预实例化，</w:t>
      </w:r>
      <w:r>
        <w:rPr>
          <w:rFonts w:hint="eastAsia"/>
        </w:rPr>
        <w:t>ApplicationContext</w:t>
      </w:r>
      <w:r>
        <w:rPr>
          <w:rFonts w:hint="eastAsia"/>
        </w:rPr>
        <w:t>容器已就绪可用。</w:t>
      </w:r>
    </w:p>
    <w:p w14:paraId="4069F512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ContextStartedEvent</w:t>
      </w:r>
      <w:r>
        <w:rPr>
          <w:rFonts w:hint="eastAsia"/>
        </w:rPr>
        <w:t>：当使用</w:t>
      </w:r>
      <w:r>
        <w:rPr>
          <w:rFonts w:hint="eastAsia"/>
        </w:rPr>
        <w:t>COnfigurableApplicationContext</w:t>
      </w:r>
      <w:r>
        <w:rPr>
          <w:rFonts w:hint="eastAsia"/>
        </w:rPr>
        <w:t>（</w:t>
      </w:r>
      <w:r>
        <w:rPr>
          <w:rFonts w:hint="eastAsia"/>
        </w:rPr>
        <w:t>ApplicationContext</w:t>
      </w:r>
      <w:r>
        <w:rPr>
          <w:rFonts w:hint="eastAsia"/>
        </w:rPr>
        <w:t>的子接口）接口的</w:t>
      </w:r>
      <w:r>
        <w:rPr>
          <w:rFonts w:hint="eastAsia"/>
        </w:rPr>
        <w:t>start()</w:t>
      </w:r>
      <w:r>
        <w:rPr>
          <w:rFonts w:hint="eastAsia"/>
        </w:rPr>
        <w:t>方法启动</w:t>
      </w:r>
      <w:r>
        <w:rPr>
          <w:rFonts w:hint="eastAsia"/>
        </w:rPr>
        <w:t>ApplicationContext</w:t>
      </w:r>
      <w:r>
        <w:rPr>
          <w:rFonts w:hint="eastAsia"/>
        </w:rPr>
        <w:t>容器时触发该事件。容器管理生命周期的</w:t>
      </w:r>
      <w:r>
        <w:rPr>
          <w:rFonts w:hint="eastAsia"/>
        </w:rPr>
        <w:t>Bean</w:t>
      </w:r>
      <w:r>
        <w:rPr>
          <w:rFonts w:hint="eastAsia"/>
        </w:rPr>
        <w:t>实例将获得一个指定的启动信号，这在经常需要停止后重新启动的场合比较常见。</w:t>
      </w:r>
    </w:p>
    <w:p w14:paraId="3BEB873C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ContextCloseEvent</w:t>
      </w:r>
      <w:r>
        <w:rPr>
          <w:rFonts w:hint="eastAsia"/>
        </w:rPr>
        <w:t>：当使用</w:t>
      </w:r>
      <w:r>
        <w:rPr>
          <w:rFonts w:hint="eastAsia"/>
        </w:rPr>
        <w:t>ConfigurableApplication</w:t>
      </w:r>
      <w:r>
        <w:rPr>
          <w:rFonts w:hint="eastAsia"/>
        </w:rPr>
        <w:t>（</w:t>
      </w:r>
      <w:r>
        <w:rPr>
          <w:rFonts w:hint="eastAsia"/>
        </w:rPr>
        <w:t>ApplicationContext</w:t>
      </w:r>
      <w:r>
        <w:rPr>
          <w:rFonts w:hint="eastAsia"/>
        </w:rPr>
        <w:t>的子接口）接口的</w:t>
      </w:r>
      <w:r>
        <w:rPr>
          <w:rFonts w:hint="eastAsia"/>
        </w:rPr>
        <w:t>close()</w:t>
      </w:r>
      <w:r>
        <w:rPr>
          <w:rFonts w:hint="eastAsia"/>
        </w:rPr>
        <w:t>方法关闭</w:t>
      </w:r>
      <w:r>
        <w:rPr>
          <w:rFonts w:hint="eastAsia"/>
        </w:rPr>
        <w:t>ApplicationContext</w:t>
      </w:r>
      <w:r>
        <w:rPr>
          <w:rFonts w:hint="eastAsia"/>
        </w:rPr>
        <w:t>容器时触发该事件。</w:t>
      </w:r>
    </w:p>
    <w:p w14:paraId="55AFDE84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ContextStoppedEvent</w:t>
      </w:r>
      <w:r>
        <w:rPr>
          <w:rFonts w:hint="eastAsia"/>
        </w:rPr>
        <w:t>：当使用</w:t>
      </w:r>
      <w:r>
        <w:rPr>
          <w:rFonts w:hint="eastAsia"/>
        </w:rPr>
        <w:t>ConfigurableApplicationContext</w:t>
      </w:r>
      <w:r>
        <w:rPr>
          <w:rFonts w:hint="eastAsia"/>
        </w:rPr>
        <w:t>（</w:t>
      </w:r>
      <w:r>
        <w:rPr>
          <w:rFonts w:hint="eastAsia"/>
        </w:rPr>
        <w:t>ApplicationContext</w:t>
      </w:r>
      <w:r>
        <w:rPr>
          <w:rFonts w:hint="eastAsia"/>
        </w:rPr>
        <w:t>的子接口）接口的</w:t>
      </w:r>
      <w:r>
        <w:rPr>
          <w:rFonts w:hint="eastAsia"/>
        </w:rPr>
        <w:t>stop()</w:t>
      </w:r>
      <w:r>
        <w:rPr>
          <w:rFonts w:hint="eastAsia"/>
        </w:rPr>
        <w:t>方法使</w:t>
      </w:r>
      <w:r>
        <w:rPr>
          <w:rFonts w:hint="eastAsia"/>
        </w:rPr>
        <w:t>ApplicationContext</w:t>
      </w:r>
      <w:r>
        <w:rPr>
          <w:rFonts w:hint="eastAsia"/>
        </w:rPr>
        <w:t>停止时触发该事件。此处的“停止”意味着容器管理声明周期的</w:t>
      </w:r>
      <w:r>
        <w:rPr>
          <w:rFonts w:hint="eastAsia"/>
        </w:rPr>
        <w:t>Bean</w:t>
      </w:r>
      <w:r>
        <w:rPr>
          <w:rFonts w:hint="eastAsia"/>
        </w:rPr>
        <w:t>实例将获得一个指定的停止信号，被停止的</w:t>
      </w:r>
      <w:r>
        <w:rPr>
          <w:rFonts w:hint="eastAsia"/>
        </w:rPr>
        <w:t>Spring</w:t>
      </w:r>
      <w:r>
        <w:rPr>
          <w:rFonts w:hint="eastAsia"/>
        </w:rPr>
        <w:t>容器可再次调用</w:t>
      </w:r>
      <w:r>
        <w:rPr>
          <w:rFonts w:hint="eastAsia"/>
        </w:rPr>
        <w:t>start()</w:t>
      </w:r>
      <w:r>
        <w:rPr>
          <w:rFonts w:hint="eastAsia"/>
        </w:rPr>
        <w:t>方法重新启动。</w:t>
      </w:r>
    </w:p>
    <w:p w14:paraId="56F84000" w14:textId="77777777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RequestHandledEvent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相关的事件，只能应用于使用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应用中。在使用</w:t>
      </w:r>
      <w:r>
        <w:rPr>
          <w:rFonts w:hint="eastAsia"/>
        </w:rPr>
        <w:t>Spring</w:t>
      </w:r>
      <w:r>
        <w:rPr>
          <w:rFonts w:hint="eastAsia"/>
        </w:rPr>
        <w:t>作为前端的</w:t>
      </w:r>
      <w:r>
        <w:rPr>
          <w:rFonts w:hint="eastAsia"/>
        </w:rPr>
        <w:t>MVC</w:t>
      </w:r>
      <w:r>
        <w:rPr>
          <w:rFonts w:hint="eastAsia"/>
        </w:rPr>
        <w:t>控制器时，当</w:t>
      </w:r>
      <w:r>
        <w:rPr>
          <w:rFonts w:hint="eastAsia"/>
        </w:rPr>
        <w:t>Spring</w:t>
      </w:r>
      <w:r>
        <w:rPr>
          <w:rFonts w:hint="eastAsia"/>
        </w:rPr>
        <w:t>处理用户请求结束后，系统会自动触发该事件。</w:t>
      </w:r>
    </w:p>
    <w:p w14:paraId="0CBC15DF" w14:textId="651D0360" w:rsidR="0008385D" w:rsidRDefault="0008385D" w:rsidP="0008385D">
      <w:pPr>
        <w:numPr>
          <w:ilvl w:val="0"/>
          <w:numId w:val="10"/>
        </w:numPr>
        <w:tabs>
          <w:tab w:val="left" w:pos="420"/>
        </w:tabs>
      </w:pPr>
      <w:r>
        <w:rPr>
          <w:rFonts w:hint="eastAsia"/>
        </w:rPr>
        <w:t>Spring 4</w:t>
      </w:r>
      <w:r>
        <w:rPr>
          <w:rFonts w:hint="eastAsia"/>
        </w:rPr>
        <w:t>之后还新增了</w:t>
      </w:r>
      <w:r>
        <w:rPr>
          <w:rFonts w:hint="eastAsia"/>
        </w:rPr>
        <w:t>SessionConnectedEvent</w:t>
      </w:r>
      <w:r>
        <w:rPr>
          <w:rFonts w:hint="eastAsia"/>
        </w:rPr>
        <w:t>、</w:t>
      </w:r>
      <w:r>
        <w:rPr>
          <w:rFonts w:hint="eastAsia"/>
        </w:rPr>
        <w:t>SessionConnectEvent</w:t>
      </w:r>
      <w:r>
        <w:rPr>
          <w:rFonts w:hint="eastAsia"/>
        </w:rPr>
        <w:t>、</w:t>
      </w:r>
      <w:r>
        <w:rPr>
          <w:rFonts w:hint="eastAsia"/>
        </w:rPr>
        <w:t>SessionDisconnectEvent</w:t>
      </w:r>
      <w:r>
        <w:rPr>
          <w:rFonts w:hint="eastAsia"/>
        </w:rPr>
        <w:t>这三个事件，它们都用于为</w:t>
      </w:r>
      <w:r>
        <w:rPr>
          <w:rFonts w:hint="eastAsia"/>
        </w:rPr>
        <w:t>Spring</w:t>
      </w:r>
      <w:r>
        <w:rPr>
          <w:rFonts w:hint="eastAsia"/>
        </w:rPr>
        <w:t>新增的</w:t>
      </w:r>
      <w:r>
        <w:rPr>
          <w:rFonts w:hint="eastAsia"/>
        </w:rPr>
        <w:t>WebSocket</w:t>
      </w:r>
      <w:r>
        <w:rPr>
          <w:rFonts w:hint="eastAsia"/>
        </w:rPr>
        <w:t>功能服务。</w:t>
      </w:r>
    </w:p>
    <w:p w14:paraId="25175B35" w14:textId="0C12D839" w:rsidR="00853257" w:rsidRDefault="00853257" w:rsidP="00853257"/>
    <w:p w14:paraId="49FDBFA0" w14:textId="5B985B3E" w:rsidR="00853257" w:rsidRDefault="004E3844" w:rsidP="00F46D49">
      <w:pPr>
        <w:pStyle w:val="3"/>
      </w:pPr>
      <w:r>
        <w:rPr>
          <w:rFonts w:hint="eastAsia"/>
        </w:rPr>
        <w:lastRenderedPageBreak/>
        <w:t>让</w:t>
      </w:r>
      <w:r>
        <w:rPr>
          <w:rFonts w:hint="eastAsia"/>
        </w:rPr>
        <w:t>Bean</w:t>
      </w:r>
      <w:r>
        <w:rPr>
          <w:rFonts w:hint="eastAsia"/>
        </w:rPr>
        <w:t>获取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7EF13947" w14:textId="7DE35D92" w:rsidR="004E3844" w:rsidRDefault="004E3844" w:rsidP="004E3844">
      <w:r>
        <w:tab/>
      </w:r>
      <w:r>
        <w:rPr>
          <w:rFonts w:hint="eastAsia"/>
        </w:rPr>
        <w:t>在某些特殊的情况下，</w:t>
      </w:r>
      <w:r>
        <w:rPr>
          <w:rFonts w:hint="eastAsia"/>
        </w:rPr>
        <w:t>Bean</w:t>
      </w:r>
      <w:r>
        <w:rPr>
          <w:rFonts w:hint="eastAsia"/>
        </w:rPr>
        <w:t>需要实现某个功能（比如该</w:t>
      </w:r>
      <w:r>
        <w:rPr>
          <w:rFonts w:hint="eastAsia"/>
        </w:rPr>
        <w:t>Bean</w:t>
      </w:r>
      <w:r>
        <w:rPr>
          <w:rFonts w:hint="eastAsia"/>
        </w:rPr>
        <w:t>需要输出国际化消息，或者该</w:t>
      </w:r>
      <w:r>
        <w:rPr>
          <w:rFonts w:hint="eastAsia"/>
        </w:rPr>
        <w:t>Bean</w:t>
      </w:r>
      <w:r>
        <w:rPr>
          <w:rFonts w:hint="eastAsia"/>
        </w:rPr>
        <w:t>需要向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容器发布事件·····），但该功能必须借助于</w:t>
      </w:r>
      <w:r>
        <w:rPr>
          <w:rFonts w:hint="eastAsia"/>
        </w:rPr>
        <w:t>Spring</w:t>
      </w:r>
      <w:r>
        <w:rPr>
          <w:rFonts w:hint="eastAsia"/>
        </w:rPr>
        <w:t>容器才能实现，此时就必须让该</w:t>
      </w:r>
      <w:r>
        <w:rPr>
          <w:rFonts w:hint="eastAsia"/>
        </w:rPr>
        <w:t>Bean</w:t>
      </w:r>
      <w:r>
        <w:rPr>
          <w:rFonts w:hint="eastAsia"/>
        </w:rPr>
        <w:t>获取它所在的</w:t>
      </w:r>
      <w:r>
        <w:rPr>
          <w:rFonts w:hint="eastAsia"/>
        </w:rPr>
        <w:t>Spring</w:t>
      </w:r>
      <w:r>
        <w:rPr>
          <w:rFonts w:hint="eastAsia"/>
        </w:rPr>
        <w:t>容器，然后借助于</w:t>
      </w:r>
      <w:r>
        <w:rPr>
          <w:rFonts w:hint="eastAsia"/>
        </w:rPr>
        <w:t>Spring</w:t>
      </w:r>
      <w:r>
        <w:rPr>
          <w:rFonts w:hint="eastAsia"/>
        </w:rPr>
        <w:t>容器来实现该功能。</w:t>
      </w:r>
    </w:p>
    <w:p w14:paraId="1689B602" w14:textId="002F2D50" w:rsidR="004E3844" w:rsidRDefault="004E3844" w:rsidP="004E3844">
      <w:r>
        <w:tab/>
      </w:r>
      <w:r>
        <w:rPr>
          <w:rFonts w:hint="eastAsia"/>
        </w:rPr>
        <w:t>为了让</w:t>
      </w:r>
      <w:r>
        <w:rPr>
          <w:rFonts w:hint="eastAsia"/>
        </w:rPr>
        <w:t>Bean</w:t>
      </w:r>
      <w:r>
        <w:rPr>
          <w:rFonts w:hint="eastAsia"/>
        </w:rPr>
        <w:t>获取它所在的</w:t>
      </w:r>
      <w:r>
        <w:rPr>
          <w:rFonts w:hint="eastAsia"/>
        </w:rPr>
        <w:t>Spring</w:t>
      </w:r>
      <w:r>
        <w:rPr>
          <w:rFonts w:hint="eastAsia"/>
        </w:rPr>
        <w:t>容器，可以让该</w:t>
      </w:r>
      <w:r>
        <w:rPr>
          <w:rFonts w:hint="eastAsia"/>
        </w:rPr>
        <w:t>Bean</w:t>
      </w:r>
      <w:r>
        <w:rPr>
          <w:rFonts w:hint="eastAsia"/>
        </w:rPr>
        <w:t>实现</w:t>
      </w:r>
      <w:r>
        <w:rPr>
          <w:rFonts w:hint="eastAsia"/>
        </w:rPr>
        <w:t>BeanFactoryAware</w:t>
      </w:r>
      <w:r>
        <w:rPr>
          <w:rFonts w:hint="eastAsia"/>
        </w:rPr>
        <w:t>接口，</w:t>
      </w:r>
      <w:r>
        <w:rPr>
          <w:rFonts w:hint="eastAsia"/>
        </w:rPr>
        <w:t>BeanFactoryAware</w:t>
      </w:r>
      <w:r>
        <w:rPr>
          <w:rFonts w:hint="eastAsia"/>
        </w:rPr>
        <w:t>接口里只有一个方法。</w:t>
      </w:r>
    </w:p>
    <w:p w14:paraId="2CE9FBAE" w14:textId="55EC2005" w:rsidR="004E3844" w:rsidRDefault="004E3844" w:rsidP="004E384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>
        <w:t>etBeanFactory(BeanFactory beanFactory)</w:t>
      </w:r>
      <w:r>
        <w:rPr>
          <w:rFonts w:hint="eastAsia"/>
        </w:rPr>
        <w:t>：该方法有一个参数</w:t>
      </w:r>
      <w:r>
        <w:rPr>
          <w:rFonts w:hint="eastAsia"/>
        </w:rPr>
        <w:t>beanFactory</w:t>
      </w:r>
      <w:r>
        <w:rPr>
          <w:rFonts w:hint="eastAsia"/>
        </w:rPr>
        <w:t>，该参数指向创建它的</w:t>
      </w:r>
      <w:r>
        <w:rPr>
          <w:rFonts w:hint="eastAsia"/>
        </w:rPr>
        <w:t>BeanFactory</w:t>
      </w:r>
      <w:r>
        <w:rPr>
          <w:rFonts w:hint="eastAsia"/>
        </w:rPr>
        <w:t>。</w:t>
      </w:r>
    </w:p>
    <w:p w14:paraId="5E954D36" w14:textId="3CBA2E74" w:rsidR="004E3844" w:rsidRDefault="004E3844" w:rsidP="004E3844">
      <w:pPr>
        <w:ind w:firstLine="420"/>
      </w:pPr>
      <w:r>
        <w:rPr>
          <w:rFonts w:hint="eastAsia"/>
        </w:rPr>
        <w:t>该方法将</w:t>
      </w:r>
      <w:r w:rsidRPr="004E3844">
        <w:rPr>
          <w:rFonts w:hint="eastAsia"/>
          <w:color w:val="FF0000"/>
        </w:rPr>
        <w:t>由</w:t>
      </w:r>
      <w:r w:rsidRPr="004E3844">
        <w:rPr>
          <w:rFonts w:hint="eastAsia"/>
          <w:color w:val="FF0000"/>
        </w:rPr>
        <w:t>Spring</w:t>
      </w:r>
      <w:r w:rsidRPr="004E3844">
        <w:rPr>
          <w:rFonts w:hint="eastAsia"/>
          <w:color w:val="FF0000"/>
        </w:rPr>
        <w:t>调用</w:t>
      </w:r>
      <w:r>
        <w:rPr>
          <w:rFonts w:hint="eastAsia"/>
        </w:rPr>
        <w:t>，</w:t>
      </w:r>
      <w:r>
        <w:rPr>
          <w:rFonts w:hint="eastAsia"/>
        </w:rPr>
        <w:t>Spring</w:t>
      </w:r>
      <w:r>
        <w:rPr>
          <w:rFonts w:hint="eastAsia"/>
        </w:rPr>
        <w:t>调用该方法时会将</w:t>
      </w:r>
      <w:r>
        <w:rPr>
          <w:rFonts w:hint="eastAsia"/>
        </w:rPr>
        <w:t>Spring</w:t>
      </w:r>
      <w:r>
        <w:rPr>
          <w:rFonts w:hint="eastAsia"/>
        </w:rPr>
        <w:t>容器作为参数传入该方法。与该接口类似的还有</w:t>
      </w:r>
      <w:r>
        <w:rPr>
          <w:rFonts w:hint="eastAsia"/>
        </w:rPr>
        <w:t>BeanNameAware</w:t>
      </w:r>
      <w:r>
        <w:rPr>
          <w:rFonts w:hint="eastAsia"/>
        </w:rPr>
        <w:t>、</w:t>
      </w:r>
      <w:r>
        <w:rPr>
          <w:rFonts w:hint="eastAsia"/>
        </w:rPr>
        <w:t>ResourceLoaderAware</w:t>
      </w:r>
      <w:r>
        <w:rPr>
          <w:rFonts w:hint="eastAsia"/>
        </w:rPr>
        <w:t>接口，这些接口里面都会提供类似的</w:t>
      </w:r>
      <w:r>
        <w:rPr>
          <w:rFonts w:hint="eastAsia"/>
        </w:rPr>
        <w:t>setter</w:t>
      </w:r>
      <w:r>
        <w:rPr>
          <w:rFonts w:hint="eastAsia"/>
        </w:rPr>
        <w:t>方法，这些方法也由</w:t>
      </w:r>
      <w:r>
        <w:rPr>
          <w:rFonts w:hint="eastAsia"/>
        </w:rPr>
        <w:t>Spring</w:t>
      </w:r>
      <w:r>
        <w:rPr>
          <w:rFonts w:hint="eastAsia"/>
        </w:rPr>
        <w:t>负责调用。</w:t>
      </w:r>
    </w:p>
    <w:p w14:paraId="4D94F1AE" w14:textId="48589291" w:rsidR="004E3844" w:rsidRDefault="004E3844" w:rsidP="004E3844">
      <w:pPr>
        <w:ind w:firstLine="420"/>
      </w:pPr>
      <w:r>
        <w:rPr>
          <w:rFonts w:hint="eastAsia"/>
        </w:rPr>
        <w:t>与</w:t>
      </w:r>
      <w:r>
        <w:rPr>
          <w:rFonts w:hint="eastAsia"/>
        </w:rPr>
        <w:t>BeanFactoryAware</w:t>
      </w:r>
      <w:r>
        <w:rPr>
          <w:rFonts w:hint="eastAsia"/>
        </w:rPr>
        <w:t>接口类似的有</w:t>
      </w:r>
      <w:r>
        <w:rPr>
          <w:rFonts w:hint="eastAsia"/>
        </w:rPr>
        <w:t>ApplicationContextAware</w:t>
      </w:r>
      <w:r>
        <w:rPr>
          <w:rFonts w:hint="eastAsia"/>
        </w:rPr>
        <w:t>接口，实现该接口的</w:t>
      </w:r>
      <w:r>
        <w:rPr>
          <w:rFonts w:hint="eastAsia"/>
        </w:rPr>
        <w:t>Bean</w:t>
      </w:r>
      <w:r>
        <w:rPr>
          <w:rFonts w:hint="eastAsia"/>
        </w:rPr>
        <w:t>需要实现</w:t>
      </w:r>
      <w:r>
        <w:rPr>
          <w:rFonts w:hint="eastAsia"/>
        </w:rPr>
        <w:t>set</w:t>
      </w:r>
      <w:r>
        <w:t>ApplicationContext(ApplicationContext applicationContext)</w:t>
      </w:r>
      <w:r>
        <w:rPr>
          <w:rFonts w:hint="eastAsia"/>
        </w:rPr>
        <w:t>方法——该方法也是由</w:t>
      </w:r>
      <w:r>
        <w:rPr>
          <w:rFonts w:hint="eastAsia"/>
        </w:rPr>
        <w:t>Spring</w:t>
      </w:r>
      <w:r>
        <w:rPr>
          <w:rFonts w:hint="eastAsia"/>
        </w:rPr>
        <w:t>来调用的。当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容器调用该方法时，它会把自身作为参数传入该方法。</w:t>
      </w:r>
    </w:p>
    <w:p w14:paraId="3003B08B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java.util.Locale;</w:t>
      </w:r>
    </w:p>
    <w:p w14:paraId="18989340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org.springframework.beans.BeansException;</w:t>
      </w:r>
    </w:p>
    <w:p w14:paraId="3055AE0E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org.springframework.context.ApplicationContext;</w:t>
      </w:r>
    </w:p>
    <w:p w14:paraId="62032494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org.springframework.context.ApplicationContextAware;</w:t>
      </w:r>
    </w:p>
    <w:p w14:paraId="2D9F2546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D65AA4C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 </w:t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ApplicationContextAware{</w:t>
      </w:r>
    </w:p>
    <w:p w14:paraId="50430478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用成员变量保存它所在的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ApplicationContext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容器</w:t>
      </w:r>
    </w:p>
    <w:p w14:paraId="360F47C9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ApplicationContext </w:t>
      </w:r>
      <w:r w:rsidRPr="00026C87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ctx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0341BBD8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/*</w:t>
      </w:r>
    </w:p>
    <w:p w14:paraId="0BD00E6F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ab/>
        <w:t xml:space="preserve"> * Spring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容器会检测容器中所有的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Bean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，如果发现某个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Bean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实现了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ApplicationContextAware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接口，</w:t>
      </w:r>
    </w:p>
    <w:p w14:paraId="47C67E4F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ab/>
        <w:t xml:space="preserve"> * Spring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容器会在创建该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Bean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之后，自动调用该方法，调用该方法时，会将容器本身作为参数传给该方法。</w:t>
      </w:r>
    </w:p>
    <w:p w14:paraId="24E88032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ab/>
        <w:t xml:space="preserve"> */</w:t>
      </w:r>
    </w:p>
    <w:p w14:paraId="068AD11D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1684FBF0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setApplicationContext(ApplicationContext </w:t>
      </w:r>
      <w:r w:rsidRPr="00026C87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arg0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</w:t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BeansException {</w:t>
      </w:r>
    </w:p>
    <w:p w14:paraId="06C1D4B9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 w:rsidRPr="00026C87">
        <w:rPr>
          <w:rFonts w:ascii="Consolas" w:eastAsiaTheme="minorEastAsia" w:hAnsi="Consolas" w:cs="Consolas"/>
          <w:b/>
          <w:bCs/>
          <w:color w:val="7F9FBF"/>
          <w:kern w:val="0"/>
          <w:sz w:val="22"/>
          <w:szCs w:val="22"/>
        </w:rPr>
        <w:t>TODO</w:t>
      </w:r>
      <w:r w:rsidRPr="00026C87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 Auto-generated method stub</w:t>
      </w:r>
    </w:p>
    <w:p w14:paraId="550A68F7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u w:val="single"/>
        </w:rPr>
        <w:t>this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.</w:t>
      </w:r>
      <w:r w:rsidRPr="00026C87">
        <w:rPr>
          <w:rFonts w:ascii="Consolas" w:eastAsiaTheme="minorEastAsia" w:hAnsi="Consolas" w:cs="Consolas"/>
          <w:color w:val="0000C0"/>
          <w:kern w:val="0"/>
          <w:sz w:val="22"/>
          <w:szCs w:val="22"/>
          <w:u w:val="single"/>
        </w:rPr>
        <w:t>ctx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 xml:space="preserve"> = </w:t>
      </w:r>
      <w:r w:rsidRPr="00026C87">
        <w:rPr>
          <w:rFonts w:ascii="Consolas" w:eastAsiaTheme="minorEastAsia" w:hAnsi="Consolas" w:cs="Consolas"/>
          <w:color w:val="0000C0"/>
          <w:kern w:val="0"/>
          <w:sz w:val="22"/>
          <w:szCs w:val="22"/>
          <w:u w:val="single"/>
        </w:rPr>
        <w:t>ctx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;</w:t>
      </w:r>
    </w:p>
    <w:p w14:paraId="0B69A892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F749E89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67F2E222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sayHi(String </w:t>
      </w:r>
      <w:r w:rsidRPr="00026C87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6BDA0FA3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026C87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026C87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ctx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.getMessage(</w:t>
      </w:r>
      <w:r w:rsidRPr="00026C87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"hello"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, </w:t>
      </w:r>
      <w:r w:rsidRPr="00026C87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String[]{</w:t>
      </w:r>
      <w:r w:rsidRPr="00026C87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}, Locale.</w:t>
      </w:r>
      <w:r w:rsidRPr="00026C87">
        <w:rPr>
          <w:rFonts w:ascii="Consolas" w:eastAsiaTheme="minorEastAsia" w:hAnsi="Consolas" w:cs="Consolas"/>
          <w:i/>
          <w:iCs/>
          <w:color w:val="000000"/>
          <w:kern w:val="0"/>
          <w:sz w:val="22"/>
          <w:szCs w:val="22"/>
        </w:rPr>
        <w:t>getDefault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(Locale.Category.</w:t>
      </w:r>
      <w:r w:rsidRPr="00026C87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FORMAT</w:t>
      </w: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)));</w:t>
      </w:r>
    </w:p>
    <w:p w14:paraId="2796BF87" w14:textId="77777777" w:rsidR="00026C87" w:rsidRPr="00026C87" w:rsidRDefault="00026C87" w:rsidP="00026C87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08FBA09E" w14:textId="13DB4011" w:rsidR="00026C87" w:rsidRDefault="00026C87" w:rsidP="00026C87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026C87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5D359022" w14:textId="23E14FCB" w:rsidR="00026C87" w:rsidRDefault="00026C87" w:rsidP="00026C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上面的</w:t>
      </w:r>
      <w:r>
        <w:rPr>
          <w:rFonts w:hint="eastAsia"/>
          <w:sz w:val="22"/>
          <w:szCs w:val="22"/>
        </w:rPr>
        <w:t>Person</w:t>
      </w:r>
      <w:r>
        <w:rPr>
          <w:rFonts w:hint="eastAsia"/>
          <w:sz w:val="22"/>
          <w:szCs w:val="22"/>
        </w:rPr>
        <w:t>类实现了</w:t>
      </w:r>
      <w:r>
        <w:rPr>
          <w:rFonts w:hint="eastAsia"/>
          <w:sz w:val="22"/>
          <w:szCs w:val="22"/>
        </w:rPr>
        <w:t>ApplicationContextAware</w:t>
      </w:r>
      <w:r>
        <w:rPr>
          <w:rFonts w:hint="eastAsia"/>
          <w:sz w:val="22"/>
          <w:szCs w:val="22"/>
        </w:rPr>
        <w:t>接口，并实现了该接口提供的</w:t>
      </w:r>
      <w:r>
        <w:rPr>
          <w:rFonts w:hint="eastAsia"/>
          <w:sz w:val="22"/>
          <w:szCs w:val="22"/>
        </w:rPr>
        <w:t>setApplicationContextAware</w:t>
      </w:r>
      <w:r>
        <w:rPr>
          <w:sz w:val="22"/>
          <w:szCs w:val="22"/>
        </w:rPr>
        <w:t>()</w:t>
      </w:r>
      <w:r>
        <w:rPr>
          <w:rFonts w:hint="eastAsia"/>
          <w:sz w:val="22"/>
          <w:szCs w:val="22"/>
        </w:rPr>
        <w:t>方法。</w:t>
      </w:r>
    </w:p>
    <w:p w14:paraId="6CE76EAE" w14:textId="743F4E68" w:rsidR="00026C87" w:rsidRPr="00026C87" w:rsidRDefault="00026C87" w:rsidP="00026C87">
      <w:pPr>
        <w:wordWrap w:val="0"/>
        <w:ind w:firstLine="420"/>
      </w:pPr>
      <w:r w:rsidRPr="00026C87">
        <w:lastRenderedPageBreak/>
        <w:t>Spring</w:t>
      </w:r>
      <w:r w:rsidRPr="00026C87">
        <w:t>容器会检测容器中所有的</w:t>
      </w:r>
      <w:r w:rsidRPr="00026C87">
        <w:t>Bean</w:t>
      </w:r>
      <w:r w:rsidRPr="00026C87">
        <w:t>，如果发现某个</w:t>
      </w:r>
      <w:r w:rsidRPr="00026C87">
        <w:t>Bean</w:t>
      </w:r>
      <w:r w:rsidRPr="00026C87">
        <w:t>实现</w:t>
      </w:r>
      <w:r w:rsidRPr="00026C87">
        <w:rPr>
          <w:rFonts w:hint="eastAsia"/>
        </w:rPr>
        <w:t>了</w:t>
      </w:r>
      <w:r w:rsidRPr="00026C87">
        <w:t>ApplicationContextAware</w:t>
      </w:r>
      <w:r w:rsidRPr="00026C87">
        <w:t>接口，</w:t>
      </w:r>
      <w:r w:rsidRPr="00026C87">
        <w:t>Spring</w:t>
      </w:r>
      <w:r w:rsidRPr="00026C87">
        <w:t>容器会在创建该</w:t>
      </w:r>
      <w:r w:rsidRPr="00026C87">
        <w:t>Bean</w:t>
      </w:r>
      <w:r w:rsidRPr="00026C87">
        <w:t>之后，自动调用该方法，调用该方法时，会将容器本身作为参数传给该方法。</w:t>
      </w:r>
    </w:p>
    <w:p w14:paraId="15BEF331" w14:textId="05667DA7" w:rsidR="00026C87" w:rsidRDefault="00026C87" w:rsidP="00026C87">
      <w:pPr>
        <w:rPr>
          <w:sz w:val="22"/>
          <w:szCs w:val="22"/>
        </w:rPr>
      </w:pPr>
    </w:p>
    <w:p w14:paraId="47EF2DEF" w14:textId="0D459C18" w:rsidR="00520095" w:rsidRDefault="00520095" w:rsidP="00026C8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将该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部署在</w:t>
      </w:r>
      <w:r>
        <w:rPr>
          <w:rFonts w:hint="eastAsia"/>
          <w:sz w:val="22"/>
          <w:szCs w:val="22"/>
        </w:rPr>
        <w:t>Spring</w:t>
      </w:r>
      <w:r>
        <w:rPr>
          <w:rFonts w:hint="eastAsia"/>
          <w:sz w:val="22"/>
          <w:szCs w:val="22"/>
        </w:rPr>
        <w:t>容器中：</w:t>
      </w:r>
    </w:p>
    <w:p w14:paraId="162B97DE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D4D4D4"/>
        </w:rPr>
        <w:t>beans</w:t>
      </w:r>
      <w:r w:rsidRPr="00520095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"http://www.springframework.org/schema/beans"</w:t>
      </w:r>
    </w:p>
    <w:p w14:paraId="216DD992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xmlns:xsi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"http://www.w3.org/2001/XMLSchema-instance"</w:t>
      </w:r>
    </w:p>
    <w:p w14:paraId="0E40792E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xsi:schemaLocation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 http://www.springframework.org/schema/beans/spring-beans.xsd"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A758398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加载容器国际化所需要的语言资源文件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69464CA9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"messageSource"</w:t>
      </w:r>
      <w:r w:rsidRPr="00520095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</w:p>
    <w:p w14:paraId="48F7E58E" w14:textId="389A83E3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"org.springframework.context.support.ResourceBundleMessageSource"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92E6395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520095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basenames"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3AF33A8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35D766A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message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394BE2A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C501C30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3856297E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C828842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</w:p>
    <w:p w14:paraId="16B242BE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>Spring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容器会检测容器中所有的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，如果发现某个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实现了</w:t>
      </w:r>
    </w:p>
    <w:p w14:paraId="4FB722AD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>ApplicationContextAware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接口，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容器会在创建该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之后，</w:t>
      </w:r>
    </w:p>
    <w:p w14:paraId="3FBA34C5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自动调用该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setApplicationContext()</w:t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方法，调用该方法时，</w:t>
      </w:r>
    </w:p>
    <w:p w14:paraId="65872EF3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会将容器本身作为参数传给该方法。</w:t>
      </w:r>
    </w:p>
    <w:p w14:paraId="0E2101C3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 xml:space="preserve"> --&gt;</w:t>
      </w:r>
    </w:p>
    <w:p w14:paraId="234D5562" w14:textId="77777777" w:rsidR="00520095" w:rsidRPr="00520095" w:rsidRDefault="00520095" w:rsidP="00520095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"person"</w:t>
      </w:r>
      <w:r w:rsidRPr="00520095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520095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520095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520095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"org.du.app.service.Person"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&gt;&lt;/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281F473" w14:textId="4FC60EAB" w:rsidR="00520095" w:rsidRDefault="00520095" w:rsidP="00520095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520095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D4D4D4"/>
        </w:rPr>
        <w:t>beans</w:t>
      </w:r>
      <w:r w:rsidRPr="00520095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C2D97F9" w14:textId="77777777" w:rsidR="0048655E" w:rsidRDefault="0048655E" w:rsidP="00520095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</w:p>
    <w:p w14:paraId="314270D5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org.du.app.service.Person;</w:t>
      </w:r>
    </w:p>
    <w:p w14:paraId="5CEF5C57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org.springframework.context.ApplicationContext;</w:t>
      </w:r>
    </w:p>
    <w:p w14:paraId="65B661F3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org.springframework.context.support.ClassPathXmlApplicationContext;</w:t>
      </w:r>
    </w:p>
    <w:p w14:paraId="20D89A25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309E4260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SpringTest {</w:t>
      </w:r>
    </w:p>
    <w:p w14:paraId="42653AE9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</w:p>
    <w:p w14:paraId="4091D4E9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main(String[] </w:t>
      </w:r>
      <w:r w:rsidRPr="00A543D9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args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35A1C76F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ApplicationContext </w:t>
      </w:r>
      <w:r w:rsidRPr="00A543D9">
        <w:rPr>
          <w:rFonts w:ascii="Consolas" w:eastAsiaTheme="minorEastAsia" w:hAnsi="Consolas" w:cs="Consolas"/>
          <w:color w:val="6A3E3E"/>
          <w:kern w:val="0"/>
          <w:sz w:val="22"/>
          <w:szCs w:val="22"/>
          <w:u w:val="single"/>
        </w:rPr>
        <w:t>context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ClassPathXmlApplicationContext(</w:t>
      </w:r>
      <w:r w:rsidRPr="00A543D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"beans.xml"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1A6CD088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Person </w:t>
      </w:r>
      <w:r w:rsidRPr="00A543D9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A543D9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context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.getBean(</w:t>
      </w:r>
      <w:r w:rsidRPr="00A543D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"person"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,Person.</w:t>
      </w:r>
      <w:r w:rsidRPr="00A543D9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B88B7C3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A543D9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.sayHi(</w:t>
      </w:r>
      <w:r w:rsidRPr="00A543D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A543D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孙悟空</w:t>
      </w:r>
      <w:r w:rsidRPr="00A543D9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26FEA32F" w14:textId="77777777" w:rsidR="00A543D9" w:rsidRPr="00A543D9" w:rsidRDefault="00A543D9" w:rsidP="0048655E">
      <w:pPr>
        <w:widowControl w:val="0"/>
        <w:wordWrap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2D7A8CC8" w14:textId="1132CB54" w:rsidR="00520095" w:rsidRDefault="00A543D9" w:rsidP="0048655E">
      <w:pPr>
        <w:wordWrap w:val="0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A543D9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64AF071E" w14:textId="29B0ED2E" w:rsidR="004615B1" w:rsidRDefault="004615B1" w:rsidP="0048655E">
      <w:pPr>
        <w:wordWrap w:val="0"/>
        <w:rPr>
          <w:sz w:val="22"/>
          <w:szCs w:val="22"/>
        </w:rPr>
      </w:pPr>
    </w:p>
    <w:p w14:paraId="0387CB0A" w14:textId="47288530" w:rsidR="004615B1" w:rsidRDefault="004615B1" w:rsidP="0048655E">
      <w:pPr>
        <w:wordWrap w:val="0"/>
        <w:rPr>
          <w:sz w:val="22"/>
          <w:szCs w:val="22"/>
        </w:rPr>
      </w:pPr>
    </w:p>
    <w:p w14:paraId="788A6929" w14:textId="62C923AD" w:rsidR="004615B1" w:rsidRDefault="004615B1" w:rsidP="0048655E">
      <w:pPr>
        <w:wordWrap w:val="0"/>
        <w:rPr>
          <w:sz w:val="22"/>
          <w:szCs w:val="22"/>
        </w:rPr>
      </w:pPr>
    </w:p>
    <w:p w14:paraId="596A9CDB" w14:textId="5A79CF39" w:rsidR="004615B1" w:rsidRDefault="004615B1" w:rsidP="00F46D49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rPr>
          <w:rFonts w:hint="eastAsia"/>
        </w:rPr>
        <w:t>Bean</w:t>
      </w:r>
    </w:p>
    <w:p w14:paraId="0E0F9CF2" w14:textId="25FC4A6E" w:rsidR="004615B1" w:rsidRDefault="004615B1" w:rsidP="00F46D49">
      <w:pPr>
        <w:ind w:firstLine="420"/>
      </w:pPr>
      <w:r>
        <w:rPr>
          <w:rFonts w:hint="eastAsia"/>
        </w:rPr>
        <w:t>对于开发者来说，开发者使用</w:t>
      </w:r>
      <w:r>
        <w:rPr>
          <w:rFonts w:hint="eastAsia"/>
        </w:rPr>
        <w:t>Spring</w:t>
      </w:r>
      <w:r>
        <w:rPr>
          <w:rFonts w:hint="eastAsia"/>
        </w:rPr>
        <w:t>框架主要是做两件事：</w:t>
      </w:r>
      <w:r>
        <w:rPr>
          <w:rFonts w:hint="eastAsia"/>
        </w:rPr>
        <w:t>1.</w:t>
      </w:r>
      <w:r>
        <w:rPr>
          <w:rFonts w:hint="eastAsia"/>
        </w:rPr>
        <w:t>开发</w:t>
      </w:r>
      <w:r>
        <w:rPr>
          <w:rFonts w:hint="eastAsia"/>
        </w:rPr>
        <w:t>Bean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82386EF" w14:textId="11716300" w:rsidR="004615B1" w:rsidRDefault="004615B1" w:rsidP="00F46D49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Spring</w:t>
      </w:r>
      <w:r>
        <w:rPr>
          <w:rFonts w:hint="eastAsia"/>
        </w:rPr>
        <w:t>框架来说，它要做的就是根据配置文件来创建</w:t>
      </w:r>
      <w:r>
        <w:rPr>
          <w:rFonts w:hint="eastAsia"/>
        </w:rPr>
        <w:t>Bean</w:t>
      </w:r>
      <w:r>
        <w:rPr>
          <w:rFonts w:hint="eastAsia"/>
        </w:rPr>
        <w:t>实例，并调用</w:t>
      </w:r>
      <w:r>
        <w:rPr>
          <w:rFonts w:hint="eastAsia"/>
        </w:rPr>
        <w:t>Bean</w:t>
      </w:r>
      <w:r>
        <w:rPr>
          <w:rFonts w:hint="eastAsia"/>
        </w:rPr>
        <w:t>实例的方法完成“依赖注入”——这就是所谓</w:t>
      </w:r>
      <w:r>
        <w:rPr>
          <w:rFonts w:hint="eastAsia"/>
        </w:rPr>
        <w:t>IOC</w:t>
      </w:r>
      <w:r>
        <w:rPr>
          <w:rFonts w:hint="eastAsia"/>
        </w:rPr>
        <w:t>的本质。</w:t>
      </w:r>
    </w:p>
    <w:p w14:paraId="45EFBC02" w14:textId="463E0471" w:rsidR="004615B1" w:rsidRDefault="004615B1" w:rsidP="00F46D49">
      <w:pPr>
        <w:ind w:firstLine="420"/>
      </w:pPr>
      <w:r>
        <w:rPr>
          <w:rFonts w:hint="eastAsia"/>
        </w:rPr>
        <w:t>其实</w:t>
      </w:r>
      <w:r>
        <w:rPr>
          <w:rFonts w:hint="eastAsia"/>
        </w:rPr>
        <w:t>Spring</w:t>
      </w:r>
      <w:r>
        <w:rPr>
          <w:rFonts w:hint="eastAsia"/>
        </w:rPr>
        <w:t>框架的本质就是，通过</w:t>
      </w:r>
      <w:r>
        <w:rPr>
          <w:rFonts w:hint="eastAsia"/>
        </w:rPr>
        <w:t>XML</w:t>
      </w:r>
      <w:r>
        <w:rPr>
          <w:rFonts w:hint="eastAsia"/>
        </w:rPr>
        <w:t>配置来驱动</w:t>
      </w:r>
      <w:r>
        <w:rPr>
          <w:rFonts w:hint="eastAsia"/>
        </w:rPr>
        <w:t>Java</w:t>
      </w:r>
      <w:r>
        <w:rPr>
          <w:rFonts w:hint="eastAsia"/>
        </w:rPr>
        <w:t>代码，这样就可以把原本由</w:t>
      </w:r>
      <w:r>
        <w:rPr>
          <w:rFonts w:hint="eastAsia"/>
        </w:rPr>
        <w:t>Java</w:t>
      </w:r>
      <w:r>
        <w:rPr>
          <w:rFonts w:hint="eastAsia"/>
        </w:rPr>
        <w:t>代码管理的耦合关系，提取到</w:t>
      </w:r>
      <w:r>
        <w:rPr>
          <w:rFonts w:hint="eastAsia"/>
        </w:rPr>
        <w:t>XML</w:t>
      </w:r>
      <w:r>
        <w:rPr>
          <w:rFonts w:hint="eastAsia"/>
        </w:rPr>
        <w:t>配置文件中管理，这就实现了系统中各组件的解耦，有利于后期的升级和维护。</w:t>
      </w:r>
    </w:p>
    <w:p w14:paraId="288E0510" w14:textId="411DE92E" w:rsidR="004615B1" w:rsidRDefault="004615B1" w:rsidP="00F46D49"/>
    <w:p w14:paraId="33875949" w14:textId="6708813C" w:rsidR="00B00072" w:rsidRDefault="00B00072" w:rsidP="00F46D49">
      <w:pPr>
        <w:pStyle w:val="3"/>
      </w:pPr>
      <w:r>
        <w:rPr>
          <w:rFonts w:hint="eastAsia"/>
        </w:rPr>
        <w:t>Bean</w:t>
      </w:r>
      <w:r>
        <w:rPr>
          <w:rFonts w:hint="eastAsia"/>
        </w:rPr>
        <w:t>的基本定义和</w:t>
      </w:r>
      <w:r>
        <w:rPr>
          <w:rFonts w:hint="eastAsia"/>
        </w:rPr>
        <w:t>Bean</w:t>
      </w:r>
      <w:r>
        <w:rPr>
          <w:rFonts w:hint="eastAsia"/>
        </w:rPr>
        <w:t>的别名</w:t>
      </w:r>
    </w:p>
    <w:p w14:paraId="4C52B922" w14:textId="77EF2A1E" w:rsidR="00B00072" w:rsidRDefault="00B00072" w:rsidP="00F46D49"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元素是</w:t>
      </w:r>
      <w:r>
        <w:rPr>
          <w:rFonts w:hint="eastAsia"/>
        </w:rPr>
        <w:t>Spring</w:t>
      </w:r>
      <w:r>
        <w:rPr>
          <w:rFonts w:hint="eastAsia"/>
        </w:rPr>
        <w:t>配置文件的根元素，该元素可指定如下属性：</w:t>
      </w:r>
    </w:p>
    <w:p w14:paraId="2D2FB710" w14:textId="16980951" w:rsidR="00B00072" w:rsidRDefault="00B00072" w:rsidP="00F46D49">
      <w:pPr>
        <w:pStyle w:val="a7"/>
        <w:numPr>
          <w:ilvl w:val="0"/>
          <w:numId w:val="28"/>
        </w:numPr>
        <w:ind w:firstLineChars="0"/>
      </w:pPr>
      <w:r>
        <w:t>defau</w:t>
      </w:r>
      <w:r>
        <w:rPr>
          <w:rFonts w:hint="eastAsia"/>
        </w:rPr>
        <w:t>lt</w:t>
      </w:r>
      <w:r>
        <w:t>-lazy-init</w:t>
      </w:r>
      <w:r>
        <w:rPr>
          <w:rFonts w:hint="eastAsia"/>
        </w:rPr>
        <w:t>：指定该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元素下配置的所有</w:t>
      </w:r>
      <w:r>
        <w:rPr>
          <w:rFonts w:hint="eastAsia"/>
        </w:rPr>
        <w:t>Bean</w:t>
      </w:r>
      <w:r>
        <w:rPr>
          <w:rFonts w:hint="eastAsia"/>
        </w:rPr>
        <w:t>默认的延迟初始化行为。</w:t>
      </w:r>
    </w:p>
    <w:p w14:paraId="61AA2185" w14:textId="41F2E87A" w:rsidR="00B00072" w:rsidRDefault="00B00072" w:rsidP="00F46D4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default</w:t>
      </w:r>
      <w:r>
        <w:t>-merge</w:t>
      </w:r>
      <w:r>
        <w:rPr>
          <w:rFonts w:hint="eastAsia"/>
        </w:rPr>
        <w:t>：指定该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元素下配置的所有</w:t>
      </w:r>
      <w:r>
        <w:rPr>
          <w:rFonts w:hint="eastAsia"/>
        </w:rPr>
        <w:t>Bean</w:t>
      </w:r>
      <w:r>
        <w:rPr>
          <w:rFonts w:hint="eastAsia"/>
        </w:rPr>
        <w:t>默认的</w:t>
      </w:r>
      <w:r>
        <w:rPr>
          <w:rFonts w:hint="eastAsia"/>
        </w:rPr>
        <w:t>merge</w:t>
      </w:r>
      <w:r>
        <w:rPr>
          <w:rFonts w:hint="eastAsia"/>
        </w:rPr>
        <w:t>行为。</w:t>
      </w:r>
    </w:p>
    <w:p w14:paraId="1ECD62E5" w14:textId="3CD891AB" w:rsidR="00B00072" w:rsidRDefault="00B00072" w:rsidP="00F46D4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efault-autowire</w:t>
      </w:r>
      <w:r>
        <w:rPr>
          <w:rFonts w:hint="eastAsia"/>
        </w:rPr>
        <w:t>：指定该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元素下配置的所有</w:t>
      </w:r>
      <w:r>
        <w:rPr>
          <w:rFonts w:hint="eastAsia"/>
        </w:rPr>
        <w:t>Bean</w:t>
      </w:r>
      <w:r>
        <w:rPr>
          <w:rFonts w:hint="eastAsia"/>
        </w:rPr>
        <w:t>默认的自动装配行为。</w:t>
      </w:r>
    </w:p>
    <w:p w14:paraId="5B590F0F" w14:textId="6D409623" w:rsidR="00B00072" w:rsidRDefault="00B00072" w:rsidP="00F46D4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efault-autowire-candidates</w:t>
      </w:r>
      <w:r>
        <w:rPr>
          <w:rFonts w:hint="eastAsia"/>
        </w:rPr>
        <w:t>：指定该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元素下配置的所有</w:t>
      </w:r>
      <w:r>
        <w:rPr>
          <w:rFonts w:hint="eastAsia"/>
        </w:rPr>
        <w:t>Bean</w:t>
      </w:r>
      <w:r>
        <w:rPr>
          <w:rFonts w:hint="eastAsia"/>
        </w:rPr>
        <w:t>默认是否作为自动装配的候选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61CCA2FD" w14:textId="549C4DB8" w:rsidR="00B00072" w:rsidRDefault="00B00072" w:rsidP="00F46D4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efault-init-method</w:t>
      </w:r>
      <w:r>
        <w:rPr>
          <w:rFonts w:hint="eastAsia"/>
        </w:rPr>
        <w:t>：指定该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元素下配置的所有</w:t>
      </w:r>
      <w:r>
        <w:rPr>
          <w:rFonts w:hint="eastAsia"/>
        </w:rPr>
        <w:t>Bean</w:t>
      </w:r>
      <w:r>
        <w:rPr>
          <w:rFonts w:hint="eastAsia"/>
        </w:rPr>
        <w:t>默认的初始化方法。</w:t>
      </w:r>
    </w:p>
    <w:p w14:paraId="0B5E7FD6" w14:textId="1F681565" w:rsidR="00B00072" w:rsidRDefault="00B00072" w:rsidP="00F46D49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d</w:t>
      </w:r>
      <w:r>
        <w:t>efault-destroy-method</w:t>
      </w:r>
      <w:r>
        <w:rPr>
          <w:rFonts w:hint="eastAsia"/>
        </w:rPr>
        <w:t>：指定该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元素下配置的所有</w:t>
      </w:r>
      <w:r>
        <w:rPr>
          <w:rFonts w:hint="eastAsia"/>
        </w:rPr>
        <w:t>Bean</w:t>
      </w:r>
      <w:r>
        <w:rPr>
          <w:rFonts w:hint="eastAsia"/>
        </w:rPr>
        <w:t>默认的回收方法。</w:t>
      </w:r>
    </w:p>
    <w:p w14:paraId="77098E64" w14:textId="350A4B54" w:rsidR="00B00072" w:rsidRDefault="00B00072" w:rsidP="00F46D49"/>
    <w:p w14:paraId="66F89F18" w14:textId="566AD664" w:rsidR="00B00072" w:rsidRPr="00B00072" w:rsidRDefault="00B00072" w:rsidP="00F46D49">
      <w:pPr>
        <w:rPr>
          <w:rFonts w:hint="eastAsia"/>
        </w:rPr>
      </w:pP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元素下所能制定的属性都可以在每个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子元素中指定——将属性名去掉</w:t>
      </w:r>
      <w:r>
        <w:rPr>
          <w:rFonts w:hint="eastAsia"/>
        </w:rPr>
        <w:t>default</w:t>
      </w:r>
      <w:r>
        <w:rPr>
          <w:rFonts w:hint="eastAsia"/>
        </w:rPr>
        <w:t>即可。</w:t>
      </w:r>
    </w:p>
    <w:p w14:paraId="7B6EF0A0" w14:textId="5BAFA241" w:rsidR="004615B1" w:rsidRDefault="004615B1" w:rsidP="00F46D49"/>
    <w:p w14:paraId="4639DB12" w14:textId="168446BC" w:rsidR="004615B1" w:rsidRDefault="00B00072" w:rsidP="00F46D49">
      <w:r>
        <w:rPr>
          <w:rFonts w:hint="eastAsia"/>
        </w:rPr>
        <w:t>定义</w:t>
      </w:r>
      <w:r>
        <w:rPr>
          <w:rFonts w:hint="eastAsia"/>
        </w:rPr>
        <w:t>Bean</w:t>
      </w:r>
      <w:r>
        <w:rPr>
          <w:rFonts w:hint="eastAsia"/>
        </w:rPr>
        <w:t>时，通常需要指定两个属性：</w:t>
      </w:r>
    </w:p>
    <w:p w14:paraId="63196DFB" w14:textId="692998F7" w:rsidR="00B00072" w:rsidRDefault="00B00072" w:rsidP="00F46D4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id</w:t>
      </w:r>
      <w:r>
        <w:rPr>
          <w:rFonts w:hint="eastAsia"/>
        </w:rPr>
        <w:t>：确定该</w:t>
      </w:r>
      <w:r>
        <w:rPr>
          <w:rFonts w:hint="eastAsia"/>
        </w:rPr>
        <w:t>Bean</w:t>
      </w:r>
      <w:r>
        <w:rPr>
          <w:rFonts w:hint="eastAsia"/>
        </w:rPr>
        <w:t>的唯一标识，容器对</w:t>
      </w:r>
      <w:r>
        <w:rPr>
          <w:rFonts w:hint="eastAsia"/>
        </w:rPr>
        <w:t>Bean</w:t>
      </w:r>
      <w:r>
        <w:rPr>
          <w:rFonts w:hint="eastAsia"/>
        </w:rPr>
        <w:t>的管理、访问，以及该</w:t>
      </w:r>
      <w:r>
        <w:rPr>
          <w:rFonts w:hint="eastAsia"/>
        </w:rPr>
        <w:t>Bean</w:t>
      </w:r>
      <w:r>
        <w:rPr>
          <w:rFonts w:hint="eastAsia"/>
        </w:rPr>
        <w:t>的依赖关系，都通过该属性完成。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属性在</w:t>
      </w:r>
      <w:r>
        <w:rPr>
          <w:rFonts w:hint="eastAsia"/>
        </w:rPr>
        <w:t>Spring</w:t>
      </w:r>
      <w:r>
        <w:rPr>
          <w:rFonts w:hint="eastAsia"/>
        </w:rPr>
        <w:t>容器中应该是唯一的。</w:t>
      </w:r>
    </w:p>
    <w:p w14:paraId="7BDE27A0" w14:textId="25BF09B9" w:rsidR="00B00072" w:rsidRDefault="00B00072" w:rsidP="00F46D4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：指定该</w:t>
      </w:r>
      <w:r>
        <w:rPr>
          <w:rFonts w:hint="eastAsia"/>
        </w:rPr>
        <w:t>Bean</w:t>
      </w:r>
      <w:r>
        <w:rPr>
          <w:rFonts w:hint="eastAsia"/>
        </w:rPr>
        <w:t>的具体实现类，这里不能是接口。</w:t>
      </w:r>
      <w:r>
        <w:rPr>
          <w:rFonts w:hint="eastAsia"/>
        </w:rPr>
        <w:t>Spring</w:t>
      </w:r>
      <w:r>
        <w:rPr>
          <w:rFonts w:hint="eastAsia"/>
        </w:rPr>
        <w:t>容器必须知道创建</w:t>
      </w:r>
      <w:r>
        <w:rPr>
          <w:rFonts w:hint="eastAsia"/>
        </w:rPr>
        <w:t>Bean</w:t>
      </w:r>
      <w:r>
        <w:rPr>
          <w:rFonts w:hint="eastAsia"/>
        </w:rPr>
        <w:t>的实现类，而不能是接口。在通常情况下，</w:t>
      </w:r>
      <w:r>
        <w:rPr>
          <w:rFonts w:hint="eastAsia"/>
        </w:rPr>
        <w:t>Spring</w:t>
      </w:r>
      <w:r>
        <w:rPr>
          <w:rFonts w:hint="eastAsia"/>
        </w:rPr>
        <w:t>会直接使用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关键字创建该</w:t>
      </w:r>
      <w:r>
        <w:rPr>
          <w:rFonts w:hint="eastAsia"/>
        </w:rPr>
        <w:t>Bean</w:t>
      </w:r>
      <w:r>
        <w:rPr>
          <w:rFonts w:hint="eastAsia"/>
        </w:rPr>
        <w:t>的实例</w:t>
      </w:r>
      <w:r w:rsidR="00991CE3">
        <w:rPr>
          <w:rFonts w:hint="eastAsia"/>
        </w:rPr>
        <w:t>，因此这里必须提供</w:t>
      </w:r>
      <w:r w:rsidR="00991CE3">
        <w:rPr>
          <w:rFonts w:hint="eastAsia"/>
        </w:rPr>
        <w:t>Bean</w:t>
      </w:r>
      <w:r w:rsidR="00991CE3">
        <w:rPr>
          <w:rFonts w:hint="eastAsia"/>
        </w:rPr>
        <w:t>实现类的类名。</w:t>
      </w:r>
    </w:p>
    <w:p w14:paraId="2CE4D773" w14:textId="58C88EBB" w:rsidR="00991CE3" w:rsidRPr="00991CE3" w:rsidRDefault="00991CE3" w:rsidP="00F46D49">
      <w:pPr>
        <w:pStyle w:val="a7"/>
        <w:ind w:left="420" w:firstLineChars="0" w:firstLine="0"/>
        <w:rPr>
          <w:b/>
        </w:rPr>
      </w:pPr>
      <w:r w:rsidRPr="00991CE3">
        <w:rPr>
          <w:rFonts w:hint="eastAsia"/>
          <w:b/>
        </w:rPr>
        <w:t>注：</w:t>
      </w:r>
    </w:p>
    <w:p w14:paraId="211883B6" w14:textId="336C0350" w:rsidR="00991CE3" w:rsidRDefault="00991CE3" w:rsidP="00F46D49">
      <w:pPr>
        <w:ind w:firstLine="420"/>
      </w:pPr>
      <w:r>
        <w:rPr>
          <w:rFonts w:hint="eastAsia"/>
        </w:rPr>
        <w:t>在一些特殊情况下，</w:t>
      </w:r>
      <w:r>
        <w:rPr>
          <w:rFonts w:hint="eastAsia"/>
        </w:rPr>
        <w:t>Spring</w:t>
      </w:r>
      <w:r>
        <w:rPr>
          <w:rFonts w:hint="eastAsia"/>
        </w:rPr>
        <w:t>会采用其他方式创建</w:t>
      </w:r>
      <w:r>
        <w:rPr>
          <w:rFonts w:hint="eastAsia"/>
        </w:rPr>
        <w:t>Bean</w:t>
      </w:r>
      <w:r>
        <w:rPr>
          <w:rFonts w:hint="eastAsia"/>
        </w:rPr>
        <w:t>实例，例如工厂方法等，则可能不再需要</w:t>
      </w:r>
      <w:r>
        <w:rPr>
          <w:rFonts w:hint="eastAsia"/>
        </w:rPr>
        <w:t>class</w:t>
      </w:r>
      <w:r>
        <w:rPr>
          <w:rFonts w:hint="eastAsia"/>
        </w:rPr>
        <w:t>属性。</w:t>
      </w:r>
    </w:p>
    <w:p w14:paraId="51C7DF97" w14:textId="7BD9814A" w:rsidR="00991CE3" w:rsidRDefault="00991CE3" w:rsidP="00F46D49"/>
    <w:p w14:paraId="6241E120" w14:textId="79534D0F" w:rsidR="00991CE3" w:rsidRDefault="00991CE3" w:rsidP="00F46D49">
      <w:r>
        <w:tab/>
      </w:r>
      <w:r>
        <w:rPr>
          <w:rFonts w:hint="eastAsia"/>
        </w:rPr>
        <w:t>除了可以为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元素指定一个</w:t>
      </w:r>
      <w:r>
        <w:rPr>
          <w:rFonts w:hint="eastAsia"/>
        </w:rPr>
        <w:t>id</w:t>
      </w:r>
      <w:r>
        <w:rPr>
          <w:rFonts w:hint="eastAsia"/>
        </w:rPr>
        <w:t>属性之外，还可以为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元素指定</w:t>
      </w:r>
      <w:r>
        <w:rPr>
          <w:rFonts w:hint="eastAsia"/>
        </w:rPr>
        <w:t>name</w:t>
      </w:r>
      <w:r>
        <w:rPr>
          <w:rFonts w:hint="eastAsia"/>
        </w:rPr>
        <w:t>属性，用于为</w:t>
      </w:r>
      <w:r>
        <w:rPr>
          <w:rFonts w:hint="eastAsia"/>
        </w:rPr>
        <w:t>Bean</w:t>
      </w:r>
      <w:r>
        <w:rPr>
          <w:rFonts w:hint="eastAsia"/>
        </w:rPr>
        <w:t>实例指定别名。</w:t>
      </w:r>
    </w:p>
    <w:p w14:paraId="0BC03955" w14:textId="5C91234B" w:rsidR="00991CE3" w:rsidRDefault="00991CE3" w:rsidP="00F46D49"/>
    <w:p w14:paraId="4703E264" w14:textId="4ECE1370" w:rsidR="00991CE3" w:rsidRDefault="00991CE3" w:rsidP="00F46D49">
      <w:r>
        <w:rPr>
          <w:rFonts w:hint="eastAsia"/>
        </w:rPr>
        <w:t>指定别名有两种方式：</w:t>
      </w:r>
    </w:p>
    <w:p w14:paraId="52CC8F85" w14:textId="0796D4AC" w:rsidR="00991CE3" w:rsidRDefault="00991CE3" w:rsidP="00F46D4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元素时通过</w:t>
      </w:r>
      <w:r>
        <w:rPr>
          <w:rFonts w:hint="eastAsia"/>
        </w:rPr>
        <w:t>name</w:t>
      </w:r>
      <w:r>
        <w:rPr>
          <w:rFonts w:hint="eastAsia"/>
        </w:rPr>
        <w:t>属性指定别名：如果需要为</w:t>
      </w:r>
      <w:r>
        <w:rPr>
          <w:rFonts w:hint="eastAsia"/>
        </w:rPr>
        <w:t>Bean</w:t>
      </w:r>
      <w:r>
        <w:rPr>
          <w:rFonts w:hint="eastAsia"/>
        </w:rPr>
        <w:t>实例指定多个别名，则可以在</w:t>
      </w:r>
      <w:r>
        <w:rPr>
          <w:rFonts w:hint="eastAsia"/>
        </w:rPr>
        <w:t>name</w:t>
      </w:r>
      <w:r>
        <w:rPr>
          <w:rFonts w:hint="eastAsia"/>
        </w:rPr>
        <w:t>属性中使用逗号、冒号或空格来分割多个别名，后面通过任一别名即可访问该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40697F02" w14:textId="733B3974" w:rsidR="00991CE3" w:rsidRDefault="00991CE3" w:rsidP="00F46D49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通过</w:t>
      </w:r>
      <w:r>
        <w:t>&lt;alias…/&gt;</w:t>
      </w:r>
      <w:r>
        <w:rPr>
          <w:rFonts w:hint="eastAsia"/>
        </w:rPr>
        <w:t>元素为已有的</w:t>
      </w:r>
      <w:r>
        <w:rPr>
          <w:rFonts w:hint="eastAsia"/>
        </w:rPr>
        <w:t>Bean</w:t>
      </w:r>
      <w:r>
        <w:rPr>
          <w:rFonts w:hint="eastAsia"/>
        </w:rPr>
        <w:t>指定别名。</w:t>
      </w:r>
    </w:p>
    <w:p w14:paraId="42180A61" w14:textId="57A37AEE" w:rsidR="00991CE3" w:rsidRDefault="00991CE3" w:rsidP="00F46D49"/>
    <w:p w14:paraId="35AFE43D" w14:textId="11F7D56B" w:rsidR="00991CE3" w:rsidRDefault="00991CE3" w:rsidP="00F46D49">
      <w:pPr>
        <w:ind w:firstLine="420"/>
      </w:pPr>
      <w:r>
        <w:rPr>
          <w:rFonts w:hint="eastAsia"/>
        </w:rPr>
        <w:t>在一些极端情况下，程序无法在定义</w:t>
      </w:r>
      <w:r>
        <w:rPr>
          <w:rFonts w:hint="eastAsia"/>
        </w:rPr>
        <w:t>Bean</w:t>
      </w:r>
      <w:r>
        <w:rPr>
          <w:rFonts w:hint="eastAsia"/>
        </w:rPr>
        <w:t>时就指定所有的别名，而是需要在其他地方为一个已经存在的</w:t>
      </w:r>
      <w:r>
        <w:rPr>
          <w:rFonts w:hint="eastAsia"/>
        </w:rPr>
        <w:t>Bean</w:t>
      </w:r>
      <w:r>
        <w:rPr>
          <w:rFonts w:hint="eastAsia"/>
        </w:rPr>
        <w:t>实例指定别名，则可使用</w:t>
      </w:r>
      <w:r>
        <w:t>&lt;alias…/&gt;</w:t>
      </w:r>
      <w:r>
        <w:rPr>
          <w:rFonts w:hint="eastAsia"/>
        </w:rPr>
        <w:t>元素来完成，该元素可指定如下两个属性。</w:t>
      </w:r>
    </w:p>
    <w:p w14:paraId="6BC32297" w14:textId="58B4E85C" w:rsidR="00991CE3" w:rsidRDefault="00991CE3" w:rsidP="00F46D4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name</w:t>
      </w:r>
      <w:r>
        <w:rPr>
          <w:rFonts w:hint="eastAsia"/>
        </w:rPr>
        <w:t>：该属性指定一个</w:t>
      </w:r>
      <w:r>
        <w:rPr>
          <w:rFonts w:hint="eastAsia"/>
        </w:rPr>
        <w:t>Bean</w:t>
      </w:r>
      <w:r>
        <w:rPr>
          <w:rFonts w:hint="eastAsia"/>
        </w:rPr>
        <w:t>实例的标识名，表明将为该</w:t>
      </w:r>
      <w:r>
        <w:rPr>
          <w:rFonts w:hint="eastAsia"/>
        </w:rPr>
        <w:t>Bean</w:t>
      </w:r>
      <w:r>
        <w:rPr>
          <w:rFonts w:hint="eastAsia"/>
        </w:rPr>
        <w:t>实例指定别名。</w:t>
      </w:r>
    </w:p>
    <w:p w14:paraId="2F42F228" w14:textId="1C4A329B" w:rsidR="00991CE3" w:rsidRDefault="00991CE3" w:rsidP="00F46D49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alias</w:t>
      </w:r>
      <w:r>
        <w:rPr>
          <w:rFonts w:hint="eastAsia"/>
        </w:rPr>
        <w:t>：指定一个别名。</w:t>
      </w:r>
    </w:p>
    <w:p w14:paraId="65841B14" w14:textId="5CB84789" w:rsidR="00991CE3" w:rsidRDefault="00991CE3" w:rsidP="00F46D49">
      <w:pPr>
        <w:rPr>
          <w:rFonts w:hint="eastAsia"/>
        </w:rPr>
      </w:pPr>
      <w:r>
        <w:rPr>
          <w:rFonts w:hint="eastAsia"/>
        </w:rPr>
        <w:t>例如：</w:t>
      </w:r>
    </w:p>
    <w:p w14:paraId="2D3833DF" w14:textId="291B982D" w:rsidR="00991CE3" w:rsidRPr="00991CE3" w:rsidRDefault="00991CE3" w:rsidP="00F46D49">
      <w:pPr>
        <w:pStyle w:val="a7"/>
        <w:widowControl w:val="0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991CE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991CE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991CE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"person"</w:t>
      </w:r>
      <w:r w:rsidRPr="00991CE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..."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"#abd,@123,abc*"</w:t>
      </w:r>
      <w:r w:rsidRPr="00991CE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602AC4CE" w14:textId="22A9C3D3" w:rsidR="00991CE3" w:rsidRPr="00991CE3" w:rsidRDefault="00991CE3" w:rsidP="00F46D49">
      <w:pPr>
        <w:pStyle w:val="a7"/>
        <w:widowControl w:val="0"/>
        <w:autoSpaceDE w:val="0"/>
        <w:autoSpaceDN w:val="0"/>
        <w:adjustRightInd w:val="0"/>
        <w:ind w:left="420" w:firstLineChars="0" w:firstLine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991CE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991CE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alias</w:t>
      </w:r>
      <w:r w:rsidRPr="00991CE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"person"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alias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"jack"</w:t>
      </w:r>
      <w:r w:rsidRPr="00991CE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6C51CF24" w14:textId="0603763C" w:rsidR="00991CE3" w:rsidRDefault="00991CE3" w:rsidP="00F46D49">
      <w:pPr>
        <w:pStyle w:val="a7"/>
        <w:ind w:left="420" w:firstLineChars="0" w:firstLine="0"/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991CE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991CE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alias</w:t>
      </w:r>
      <w:r w:rsidRPr="00991CE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"jack"</w:t>
      </w:r>
      <w:r w:rsidRPr="00991CE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991CE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alias</w:t>
      </w:r>
      <w:r w:rsidRPr="00991CE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991CE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"jackee"</w:t>
      </w:r>
      <w:r w:rsidRPr="00991CE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353BFE98" w14:textId="0ED6A1D6" w:rsidR="00C06FEC" w:rsidRDefault="00C06FEC" w:rsidP="00F46D49">
      <w:pPr>
        <w:rPr>
          <w:sz w:val="22"/>
          <w:szCs w:val="22"/>
        </w:rPr>
      </w:pPr>
    </w:p>
    <w:p w14:paraId="5B0B4C1B" w14:textId="3A58FCBD" w:rsidR="00C06FEC" w:rsidRDefault="00C06FEC" w:rsidP="00F46D49">
      <w:pPr>
        <w:pStyle w:val="3"/>
      </w:pPr>
      <w:r>
        <w:rPr>
          <w:rFonts w:hint="eastAsia"/>
        </w:rPr>
        <w:t>容器中</w:t>
      </w:r>
      <w:r>
        <w:rPr>
          <w:rFonts w:hint="eastAsia"/>
        </w:rPr>
        <w:t>Bean</w:t>
      </w:r>
      <w:r>
        <w:rPr>
          <w:rFonts w:hint="eastAsia"/>
        </w:rPr>
        <w:t>的作用域</w:t>
      </w:r>
    </w:p>
    <w:p w14:paraId="59F27ACF" w14:textId="10F94E3A" w:rsidR="00C06FEC" w:rsidRDefault="00C06FEC" w:rsidP="00F46D49">
      <w:r>
        <w:tab/>
      </w:r>
      <w:r>
        <w:rPr>
          <w:rFonts w:hint="eastAsia"/>
        </w:rPr>
        <w:t>当通过</w:t>
      </w:r>
      <w:r>
        <w:rPr>
          <w:rFonts w:hint="eastAsia"/>
        </w:rPr>
        <w:t>Spring</w:t>
      </w:r>
      <w:r>
        <w:rPr>
          <w:rFonts w:hint="eastAsia"/>
        </w:rPr>
        <w:t>容器创建一个</w:t>
      </w:r>
      <w:r>
        <w:rPr>
          <w:rFonts w:hint="eastAsia"/>
        </w:rPr>
        <w:t>Bean</w:t>
      </w:r>
      <w:r>
        <w:rPr>
          <w:rFonts w:hint="eastAsia"/>
        </w:rPr>
        <w:t>实例时，不仅可以完成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实例的实例化，还可以为</w:t>
      </w:r>
      <w:r>
        <w:rPr>
          <w:rFonts w:hint="eastAsia"/>
        </w:rPr>
        <w:t>Bean</w:t>
      </w:r>
      <w:r>
        <w:rPr>
          <w:rFonts w:hint="eastAsia"/>
        </w:rPr>
        <w:t>指定特定的作用域。</w:t>
      </w:r>
    </w:p>
    <w:p w14:paraId="473AB5C0" w14:textId="6CF0DED6" w:rsidR="00C06FEC" w:rsidRDefault="00C06FEC" w:rsidP="00F46D49">
      <w:r>
        <w:rPr>
          <w:rFonts w:hint="eastAsia"/>
        </w:rPr>
        <w:t>Spring</w:t>
      </w:r>
      <w:r>
        <w:rPr>
          <w:rFonts w:hint="eastAsia"/>
        </w:rPr>
        <w:t>支持如下</w:t>
      </w:r>
      <w:r>
        <w:rPr>
          <w:rFonts w:hint="eastAsia"/>
        </w:rPr>
        <w:t>6</w:t>
      </w:r>
      <w:r>
        <w:rPr>
          <w:rFonts w:hint="eastAsia"/>
        </w:rPr>
        <w:t>种作用域：</w:t>
      </w:r>
    </w:p>
    <w:p w14:paraId="6FA1A9C8" w14:textId="5E580643" w:rsidR="00C06FEC" w:rsidRDefault="00C06FEC" w:rsidP="00F46D49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singleton</w:t>
      </w:r>
      <w:r>
        <w:rPr>
          <w:rFonts w:hint="eastAsia"/>
        </w:rPr>
        <w:t>：单例模式，在整个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ringIOC</w:t>
      </w:r>
      <w:r>
        <w:rPr>
          <w:rFonts w:hint="eastAsia"/>
        </w:rPr>
        <w:t>容器中，</w:t>
      </w:r>
      <w:r>
        <w:rPr>
          <w:rFonts w:hint="eastAsia"/>
        </w:rPr>
        <w:t>singleton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将只生成一个实例。</w:t>
      </w:r>
    </w:p>
    <w:p w14:paraId="41ECF0C7" w14:textId="6ABFCDA3" w:rsidR="00C06FEC" w:rsidRDefault="00C06FEC" w:rsidP="00F46D49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prototype</w:t>
      </w:r>
      <w:r>
        <w:rPr>
          <w:rFonts w:hint="eastAsia"/>
        </w:rPr>
        <w:t>：每次通过容器的</w:t>
      </w:r>
      <w:r>
        <w:rPr>
          <w:rFonts w:hint="eastAsia"/>
        </w:rPr>
        <w:t>getBean</w:t>
      </w:r>
      <w:r>
        <w:t>()</w:t>
      </w:r>
      <w:r>
        <w:rPr>
          <w:rFonts w:hint="eastAsia"/>
        </w:rPr>
        <w:t>方法获取</w:t>
      </w:r>
      <w:r>
        <w:rPr>
          <w:rFonts w:hint="eastAsia"/>
        </w:rPr>
        <w:t>prototype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时，都将产生一个新的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5B40D016" w14:textId="70A3E565" w:rsidR="00C06FEC" w:rsidRDefault="00C06FEC" w:rsidP="00F46D49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：对于一次</w:t>
      </w:r>
      <w:r>
        <w:rPr>
          <w:rFonts w:hint="eastAsia"/>
        </w:rPr>
        <w:t>HTTP</w:t>
      </w:r>
      <w:r>
        <w:rPr>
          <w:rFonts w:hint="eastAsia"/>
        </w:rPr>
        <w:t>请求，</w:t>
      </w:r>
      <w:r>
        <w:rPr>
          <w:rFonts w:hint="eastAsia"/>
        </w:rPr>
        <w:t>request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将只生成一个实例，这意味着在同一次</w:t>
      </w:r>
      <w:r>
        <w:rPr>
          <w:rFonts w:hint="eastAsia"/>
        </w:rPr>
        <w:t>HTTP</w:t>
      </w:r>
      <w:r>
        <w:rPr>
          <w:rFonts w:hint="eastAsia"/>
        </w:rPr>
        <w:t>会话内，程序每次请求该</w:t>
      </w:r>
      <w:r>
        <w:rPr>
          <w:rFonts w:hint="eastAsia"/>
        </w:rPr>
        <w:t>Bean</w:t>
      </w:r>
      <w:r>
        <w:rPr>
          <w:rFonts w:hint="eastAsia"/>
        </w:rPr>
        <w:t>，得到的总是同一个实例。只有在</w:t>
      </w:r>
      <w:r>
        <w:rPr>
          <w:rFonts w:hint="eastAsia"/>
        </w:rPr>
        <w:t>Web</w:t>
      </w:r>
      <w:r>
        <w:rPr>
          <w:rFonts w:hint="eastAsia"/>
        </w:rPr>
        <w:t>应用中使用</w:t>
      </w:r>
      <w:r>
        <w:rPr>
          <w:rFonts w:hint="eastAsia"/>
        </w:rPr>
        <w:t>Spring</w:t>
      </w:r>
      <w:r>
        <w:rPr>
          <w:rFonts w:hint="eastAsia"/>
        </w:rPr>
        <w:t>时，该作用域才真正有效。</w:t>
      </w:r>
    </w:p>
    <w:p w14:paraId="5AA4371F" w14:textId="54DB0406" w:rsidR="00C06FEC" w:rsidRDefault="00C06FEC" w:rsidP="00F46D49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session</w:t>
      </w:r>
      <w:r>
        <w:rPr>
          <w:rFonts w:hint="eastAsia"/>
        </w:rPr>
        <w:t>：对于一次</w:t>
      </w:r>
      <w:r>
        <w:rPr>
          <w:rFonts w:hint="eastAsia"/>
        </w:rPr>
        <w:t>HTTP</w:t>
      </w:r>
      <w:r>
        <w:rPr>
          <w:rFonts w:hint="eastAsia"/>
        </w:rPr>
        <w:t>会话，</w:t>
      </w:r>
      <w:r>
        <w:rPr>
          <w:rFonts w:hint="eastAsia"/>
        </w:rPr>
        <w:t>session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将只生成一个实例，这意味着，在同一次</w:t>
      </w:r>
      <w:r>
        <w:rPr>
          <w:rFonts w:hint="eastAsia"/>
        </w:rPr>
        <w:t>HTTP</w:t>
      </w:r>
      <w:r>
        <w:rPr>
          <w:rFonts w:hint="eastAsia"/>
        </w:rPr>
        <w:t>会话内，程序每次请求该</w:t>
      </w:r>
      <w:r>
        <w:rPr>
          <w:rFonts w:hint="eastAsia"/>
        </w:rPr>
        <w:t>Bean</w:t>
      </w:r>
      <w:r>
        <w:rPr>
          <w:rFonts w:hint="eastAsia"/>
        </w:rPr>
        <w:t>，得到的总是同一个实例，只有在</w:t>
      </w:r>
      <w:r>
        <w:rPr>
          <w:rFonts w:hint="eastAsia"/>
        </w:rPr>
        <w:t>Web</w:t>
      </w:r>
      <w:r>
        <w:rPr>
          <w:rFonts w:hint="eastAsia"/>
        </w:rPr>
        <w:t>应用中使用</w:t>
      </w:r>
      <w:r>
        <w:rPr>
          <w:rFonts w:hint="eastAsia"/>
        </w:rPr>
        <w:t>Spring</w:t>
      </w:r>
      <w:r>
        <w:rPr>
          <w:rFonts w:hint="eastAsia"/>
        </w:rPr>
        <w:t>时，该作用域才真正有效。</w:t>
      </w:r>
    </w:p>
    <w:p w14:paraId="71363391" w14:textId="7CD4412A" w:rsidR="00C06FEC" w:rsidRDefault="00C06FEC" w:rsidP="00F46D49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application</w:t>
      </w:r>
      <w:r>
        <w:rPr>
          <w:rFonts w:hint="eastAsia"/>
        </w:rPr>
        <w:t>：对应整个</w:t>
      </w:r>
      <w:r>
        <w:rPr>
          <w:rFonts w:hint="eastAsia"/>
        </w:rPr>
        <w:t>Web</w:t>
      </w:r>
      <w:r>
        <w:rPr>
          <w:rFonts w:hint="eastAsia"/>
        </w:rPr>
        <w:t>应用，该</w:t>
      </w:r>
      <w:r>
        <w:rPr>
          <w:rFonts w:hint="eastAsia"/>
        </w:rPr>
        <w:t>Bean</w:t>
      </w:r>
      <w:r>
        <w:rPr>
          <w:rFonts w:hint="eastAsia"/>
        </w:rPr>
        <w:t>只生成一个实例。这意味着，在整个</w:t>
      </w:r>
      <w:r>
        <w:rPr>
          <w:rFonts w:hint="eastAsia"/>
        </w:rPr>
        <w:t>Web</w:t>
      </w:r>
      <w:r>
        <w:rPr>
          <w:rFonts w:hint="eastAsia"/>
        </w:rPr>
        <w:t>应用内，程序每次请求该</w:t>
      </w:r>
      <w:r>
        <w:rPr>
          <w:rFonts w:hint="eastAsia"/>
        </w:rPr>
        <w:t>Bean</w:t>
      </w:r>
      <w:r>
        <w:rPr>
          <w:rFonts w:hint="eastAsia"/>
        </w:rPr>
        <w:t>时，得到的总是同一个实例。只有在</w:t>
      </w:r>
      <w:r>
        <w:rPr>
          <w:rFonts w:hint="eastAsia"/>
        </w:rPr>
        <w:t>Web</w:t>
      </w:r>
      <w:r>
        <w:rPr>
          <w:rFonts w:hint="eastAsia"/>
        </w:rPr>
        <w:t>应用中使用</w:t>
      </w:r>
      <w:r>
        <w:rPr>
          <w:rFonts w:hint="eastAsia"/>
        </w:rPr>
        <w:t>Spring</w:t>
      </w:r>
      <w:r>
        <w:rPr>
          <w:rFonts w:hint="eastAsia"/>
        </w:rPr>
        <w:t>时，该作用域才真正有效。</w:t>
      </w:r>
    </w:p>
    <w:p w14:paraId="1EDC29FD" w14:textId="467C1892" w:rsidR="00C06FEC" w:rsidRDefault="00C06FEC" w:rsidP="00F46D49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websocket</w:t>
      </w:r>
      <w:r>
        <w:rPr>
          <w:rFonts w:hint="eastAsia"/>
        </w:rPr>
        <w:t>：在整个</w:t>
      </w:r>
      <w:r>
        <w:rPr>
          <w:rFonts w:hint="eastAsia"/>
        </w:rPr>
        <w:t>WebSocket</w:t>
      </w:r>
      <w:r>
        <w:rPr>
          <w:rFonts w:hint="eastAsia"/>
        </w:rPr>
        <w:t>的通信过程中，该</w:t>
      </w:r>
      <w:r>
        <w:rPr>
          <w:rFonts w:hint="eastAsia"/>
        </w:rPr>
        <w:t>Bean</w:t>
      </w:r>
      <w:r>
        <w:rPr>
          <w:rFonts w:hint="eastAsia"/>
        </w:rPr>
        <w:t>只生成一个实例。只有在</w:t>
      </w:r>
      <w:r>
        <w:rPr>
          <w:rFonts w:hint="eastAsia"/>
        </w:rPr>
        <w:t>Web</w:t>
      </w:r>
      <w:r>
        <w:rPr>
          <w:rFonts w:hint="eastAsia"/>
        </w:rPr>
        <w:t>应用中使用</w:t>
      </w:r>
      <w:r>
        <w:rPr>
          <w:rFonts w:hint="eastAsia"/>
        </w:rPr>
        <w:t>Spring</w:t>
      </w:r>
      <w:r>
        <w:rPr>
          <w:rFonts w:hint="eastAsia"/>
        </w:rPr>
        <w:t>时，该作用域才真正有效。</w:t>
      </w:r>
    </w:p>
    <w:p w14:paraId="121E66F6" w14:textId="77777777" w:rsidR="00E53464" w:rsidRDefault="00E53464" w:rsidP="00F46D49">
      <w:pPr>
        <w:ind w:firstLine="420"/>
      </w:pPr>
    </w:p>
    <w:p w14:paraId="04F6748E" w14:textId="5D11E22B" w:rsidR="00C06FEC" w:rsidRDefault="00E53464" w:rsidP="00F46D49">
      <w:pPr>
        <w:ind w:firstLine="420"/>
      </w:pPr>
      <w:r>
        <w:rPr>
          <w:rFonts w:hint="eastAsia"/>
        </w:rPr>
        <w:t>比较常用</w:t>
      </w:r>
      <w:r>
        <w:rPr>
          <w:rFonts w:hint="eastAsia"/>
        </w:rPr>
        <w:t>singleton</w:t>
      </w:r>
      <w:r>
        <w:rPr>
          <w:rFonts w:hint="eastAsia"/>
        </w:rPr>
        <w:t>和</w:t>
      </w:r>
      <w:r>
        <w:rPr>
          <w:rFonts w:hint="eastAsia"/>
        </w:rPr>
        <w:t>prototype</w:t>
      </w:r>
      <w:r>
        <w:rPr>
          <w:rFonts w:hint="eastAsia"/>
        </w:rPr>
        <w:t>两种作用域，对于</w:t>
      </w:r>
      <w:r>
        <w:rPr>
          <w:rFonts w:hint="eastAsia"/>
        </w:rPr>
        <w:t>singleton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，每次请求该</w:t>
      </w:r>
      <w:r>
        <w:rPr>
          <w:rFonts w:hint="eastAsia"/>
        </w:rPr>
        <w:t>Bean</w:t>
      </w:r>
      <w:r>
        <w:rPr>
          <w:rFonts w:hint="eastAsia"/>
        </w:rPr>
        <w:t>都将获得相同的实例。容器负责跟踪</w:t>
      </w:r>
      <w:r>
        <w:rPr>
          <w:rFonts w:hint="eastAsia"/>
        </w:rPr>
        <w:t>Bean</w:t>
      </w:r>
      <w:r>
        <w:rPr>
          <w:rFonts w:hint="eastAsia"/>
        </w:rPr>
        <w:t>实例的状态，负责维护</w:t>
      </w:r>
      <w:r>
        <w:rPr>
          <w:rFonts w:hint="eastAsia"/>
        </w:rPr>
        <w:t>Bean</w:t>
      </w:r>
      <w:r>
        <w:rPr>
          <w:rFonts w:hint="eastAsia"/>
        </w:rPr>
        <w:t>实例的生命周期行为。</w:t>
      </w:r>
    </w:p>
    <w:p w14:paraId="1F249A56" w14:textId="6B202F90" w:rsidR="00E53464" w:rsidRDefault="00E53464" w:rsidP="00F46D49">
      <w:r>
        <w:tab/>
      </w:r>
      <w:r>
        <w:rPr>
          <w:rFonts w:hint="eastAsia"/>
        </w:rPr>
        <w:t>注：</w:t>
      </w:r>
    </w:p>
    <w:p w14:paraId="4CCD8A84" w14:textId="0AFAC2CF" w:rsidR="00E53464" w:rsidRDefault="00E53464" w:rsidP="00F46D49">
      <w:r>
        <w:tab/>
      </w:r>
      <w:r>
        <w:rPr>
          <w:rFonts w:hint="eastAsia"/>
        </w:rPr>
        <w:t>如果不指定</w:t>
      </w:r>
      <w:r>
        <w:rPr>
          <w:rFonts w:hint="eastAsia"/>
        </w:rPr>
        <w:t>Bean</w:t>
      </w:r>
      <w:r>
        <w:rPr>
          <w:rFonts w:hint="eastAsia"/>
        </w:rPr>
        <w:t>的作用域，</w:t>
      </w:r>
      <w:r>
        <w:rPr>
          <w:rFonts w:hint="eastAsia"/>
        </w:rPr>
        <w:t>Spring</w:t>
      </w:r>
      <w:r>
        <w:rPr>
          <w:rFonts w:hint="eastAsia"/>
        </w:rPr>
        <w:t>默认使用</w:t>
      </w:r>
      <w:r>
        <w:rPr>
          <w:rFonts w:hint="eastAsia"/>
        </w:rPr>
        <w:t>singleton</w:t>
      </w:r>
      <w:r>
        <w:rPr>
          <w:rFonts w:hint="eastAsia"/>
        </w:rPr>
        <w:t>作用域。</w:t>
      </w:r>
    </w:p>
    <w:p w14:paraId="511047F4" w14:textId="772688A7" w:rsidR="00E53464" w:rsidRDefault="00E53464" w:rsidP="00F46D49">
      <w:r>
        <w:tab/>
      </w:r>
    </w:p>
    <w:p w14:paraId="689AC22B" w14:textId="1417D14D" w:rsidR="00E53464" w:rsidRDefault="00E53464" w:rsidP="00F46D49">
      <w:pPr>
        <w:wordWrap w:val="0"/>
      </w:pPr>
      <w:r>
        <w:tab/>
      </w:r>
      <w:r>
        <w:rPr>
          <w:rFonts w:hint="eastAsia"/>
        </w:rPr>
        <w:t>Spring</w:t>
      </w:r>
      <w:r>
        <w:rPr>
          <w:rFonts w:hint="eastAsia"/>
        </w:rPr>
        <w:t>配置文件通过</w:t>
      </w:r>
      <w:r w:rsidRPr="00E53464">
        <w:rPr>
          <w:rFonts w:hint="eastAsia"/>
          <w:color w:val="FF0000"/>
        </w:rPr>
        <w:t>scope</w:t>
      </w:r>
      <w:r w:rsidRPr="00E53464">
        <w:rPr>
          <w:rFonts w:hint="eastAsia"/>
          <w:color w:val="FF0000"/>
        </w:rPr>
        <w:t>属性</w:t>
      </w:r>
      <w:r>
        <w:rPr>
          <w:rFonts w:hint="eastAsia"/>
        </w:rPr>
        <w:t>指定</w:t>
      </w:r>
      <w:r>
        <w:rPr>
          <w:rFonts w:hint="eastAsia"/>
        </w:rPr>
        <w:t>Bean</w:t>
      </w:r>
      <w:r>
        <w:rPr>
          <w:rFonts w:hint="eastAsia"/>
        </w:rPr>
        <w:t>的作用域，该属性可以接受</w:t>
      </w:r>
      <w:r>
        <w:rPr>
          <w:rFonts w:hint="eastAsia"/>
        </w:rPr>
        <w:t>singleton</w:t>
      </w:r>
      <w:r>
        <w:rPr>
          <w:rFonts w:hint="eastAsia"/>
        </w:rPr>
        <w:t>、</w:t>
      </w:r>
      <w:r>
        <w:rPr>
          <w:rFonts w:hint="eastAsia"/>
        </w:rPr>
        <w:t>prototype</w:t>
      </w:r>
      <w:r>
        <w:rPr>
          <w:rFonts w:hint="eastAsia"/>
        </w:rPr>
        <w:t>、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globalSession</w:t>
      </w:r>
      <w:r>
        <w:rPr>
          <w:rFonts w:hint="eastAsia"/>
        </w:rPr>
        <w:t>五个值。</w:t>
      </w:r>
    </w:p>
    <w:p w14:paraId="1246C291" w14:textId="77777777" w:rsidR="00E53464" w:rsidRDefault="00E53464" w:rsidP="00F46D49">
      <w:pPr>
        <w:wordWrap w:val="0"/>
        <w:ind w:firstLine="420"/>
        <w:rPr>
          <w:b/>
        </w:rPr>
      </w:pPr>
      <w:r w:rsidRPr="00E53464">
        <w:rPr>
          <w:rFonts w:hint="eastAsia"/>
          <w:b/>
        </w:rPr>
        <w:t>例：</w:t>
      </w:r>
    </w:p>
    <w:p w14:paraId="6441A70E" w14:textId="3FA2E621" w:rsidR="00E53464" w:rsidRDefault="00E53464" w:rsidP="00F46D49">
      <w:pPr>
        <w:wordWrap w:val="0"/>
        <w:ind w:firstLine="420"/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</w:pPr>
      <w:r w:rsidRPr="00E53464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lastRenderedPageBreak/>
        <w:t>&lt;</w:t>
      </w:r>
      <w:r w:rsidRPr="00E53464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E8F2FE"/>
        </w:rPr>
        <w:t>bean</w:t>
      </w:r>
      <w:r w:rsidRPr="00E53464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E53464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id</w:t>
      </w:r>
      <w:r w:rsidRPr="00E53464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E53464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"person"</w:t>
      </w:r>
      <w:r w:rsidRPr="00E53464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E53464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class</w:t>
      </w:r>
      <w:r w:rsidRPr="00E53464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E53464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"org.du.app.service.Person"</w:t>
      </w:r>
      <w:r w:rsidRPr="00E53464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E53464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scope</w:t>
      </w:r>
      <w:r w:rsidRPr="00E53464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E53464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"prototype"</w:t>
      </w:r>
      <w:r w:rsidRPr="00E53464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/&gt;</w:t>
      </w:r>
    </w:p>
    <w:p w14:paraId="2CD2C6E3" w14:textId="2D24D094" w:rsidR="00E53464" w:rsidRDefault="00E53464" w:rsidP="00F46D49">
      <w:pPr>
        <w:wordWrap w:val="0"/>
        <w:rPr>
          <w:b/>
        </w:rPr>
      </w:pPr>
    </w:p>
    <w:p w14:paraId="786276A2" w14:textId="3C9B4BE4" w:rsidR="00E53464" w:rsidRPr="00E53464" w:rsidRDefault="00E53464" w:rsidP="00F46D49">
      <w:pPr>
        <w:wordWrap w:val="0"/>
      </w:pPr>
      <w:r w:rsidRPr="00E53464">
        <w:rPr>
          <w:rFonts w:hint="eastAsia"/>
        </w:rPr>
        <w:t>session</w:t>
      </w:r>
      <w:r w:rsidRPr="00E53464">
        <w:rPr>
          <w:rFonts w:hint="eastAsia"/>
        </w:rPr>
        <w:t>作用域与</w:t>
      </w:r>
      <w:r w:rsidRPr="00E53464">
        <w:rPr>
          <w:rFonts w:hint="eastAsia"/>
        </w:rPr>
        <w:t>request</w:t>
      </w:r>
      <w:r w:rsidRPr="00E53464">
        <w:rPr>
          <w:rFonts w:hint="eastAsia"/>
        </w:rPr>
        <w:t>作用域类似，区别在于：</w:t>
      </w:r>
    </w:p>
    <w:p w14:paraId="1B032EEF" w14:textId="4DDC368C" w:rsidR="00E53464" w:rsidRDefault="00E53464" w:rsidP="00F46D49">
      <w:pPr>
        <w:wordWrap w:val="0"/>
        <w:ind w:firstLine="420"/>
      </w:pPr>
      <w:r w:rsidRPr="00E53464">
        <w:rPr>
          <w:rFonts w:hint="eastAsia"/>
        </w:rPr>
        <w:t>request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对于每次</w:t>
      </w:r>
      <w:r>
        <w:rPr>
          <w:rFonts w:hint="eastAsia"/>
        </w:rPr>
        <w:t>HTTP</w:t>
      </w:r>
      <w:r>
        <w:rPr>
          <w:rFonts w:hint="eastAsia"/>
        </w:rPr>
        <w:t>请求有效，而</w:t>
      </w:r>
      <w:r>
        <w:rPr>
          <w:rFonts w:hint="eastAsia"/>
        </w:rPr>
        <w:t>session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则对于每次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Session</w:t>
      </w:r>
      <w:r>
        <w:rPr>
          <w:rFonts w:hint="eastAsia"/>
        </w:rPr>
        <w:t>有效。</w:t>
      </w:r>
    </w:p>
    <w:p w14:paraId="14256E92" w14:textId="10563233" w:rsidR="00E53464" w:rsidRDefault="00E53464" w:rsidP="00F46D49">
      <w:pPr>
        <w:wordWrap w:val="0"/>
        <w:ind w:firstLine="420"/>
      </w:pP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作用域只有在</w:t>
      </w:r>
      <w:r>
        <w:rPr>
          <w:rFonts w:hint="eastAsia"/>
        </w:rPr>
        <w:t>web</w:t>
      </w:r>
      <w:r>
        <w:rPr>
          <w:rFonts w:hint="eastAsia"/>
        </w:rPr>
        <w:t>应用中才有效，并且必须在</w:t>
      </w:r>
      <w:r>
        <w:rPr>
          <w:rFonts w:hint="eastAsia"/>
        </w:rPr>
        <w:t>Web</w:t>
      </w:r>
      <w:r>
        <w:rPr>
          <w:rFonts w:hint="eastAsia"/>
        </w:rPr>
        <w:t>应用中增加额外配置才会生效。为了让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两个作用域生效，必须将</w:t>
      </w:r>
      <w:r>
        <w:rPr>
          <w:rFonts w:hint="eastAsia"/>
        </w:rPr>
        <w:t>HTTP</w:t>
      </w:r>
      <w:r>
        <w:rPr>
          <w:rFonts w:hint="eastAsia"/>
        </w:rPr>
        <w:t>请求对象绑定到为该请求提供服务的线程上，这使得具有</w:t>
      </w:r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两个作用域的</w:t>
      </w:r>
      <w:r>
        <w:rPr>
          <w:rFonts w:hint="eastAsia"/>
        </w:rPr>
        <w:t>Bean</w:t>
      </w:r>
      <w:r>
        <w:rPr>
          <w:rFonts w:hint="eastAsia"/>
        </w:rPr>
        <w:t>实例能够在后面的调用链中被访问到。</w:t>
      </w:r>
    </w:p>
    <w:p w14:paraId="14A281E2" w14:textId="0FCE4792" w:rsidR="00C9076E" w:rsidRPr="00C9076E" w:rsidRDefault="00E53464" w:rsidP="00F46D49">
      <w:pPr>
        <w:widowControl w:val="0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web.</w:t>
      </w:r>
      <w:r>
        <w:t>xml</w:t>
      </w:r>
      <w:r>
        <w:rPr>
          <w:rFonts w:hint="eastAsia"/>
        </w:rPr>
        <w:t>文件中增加如下</w:t>
      </w:r>
      <w:r>
        <w:rPr>
          <w:rFonts w:hint="eastAsia"/>
        </w:rPr>
        <w:t>Listener</w:t>
      </w:r>
      <w:r>
        <w:rPr>
          <w:rFonts w:hint="eastAsia"/>
        </w:rPr>
        <w:t>配置，该</w:t>
      </w:r>
      <w:r>
        <w:rPr>
          <w:rFonts w:hint="eastAsia"/>
        </w:rPr>
        <w:t>Listener</w:t>
      </w:r>
      <w:r>
        <w:rPr>
          <w:rFonts w:hint="eastAsia"/>
        </w:rPr>
        <w:t>负责使</w:t>
      </w:r>
      <w:r>
        <w:rPr>
          <w:rFonts w:hint="eastAsia"/>
        </w:rPr>
        <w:t>request</w:t>
      </w:r>
      <w:r>
        <w:rPr>
          <w:rFonts w:hint="eastAsia"/>
        </w:rPr>
        <w:t>作用域生效。</w:t>
      </w:r>
      <w:r w:rsidR="00C9076E">
        <w:br/>
      </w:r>
      <w:r w:rsidR="00C9076E"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="00C9076E" w:rsidRPr="00C9076E"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listener</w:t>
      </w:r>
      <w:r w:rsidR="00C9076E"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95D74F2" w14:textId="779C673B" w:rsidR="00C9076E" w:rsidRPr="00C9076E" w:rsidRDefault="00C9076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C9076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C9076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listener-class</w:t>
      </w:r>
      <w:r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15C4A72" w14:textId="4341C36A" w:rsidR="00C9076E" w:rsidRPr="00C9076E" w:rsidRDefault="00C9076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C9076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org.springframework.web.context.request.RequestContextListener</w:t>
      </w:r>
    </w:p>
    <w:p w14:paraId="5CA0CBC8" w14:textId="46312F4E" w:rsidR="00C9076E" w:rsidRPr="00C9076E" w:rsidRDefault="00C9076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C9076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C9076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listener-class</w:t>
      </w:r>
      <w:r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5D09808" w14:textId="4CF29538" w:rsidR="00E53464" w:rsidRDefault="00C9076E" w:rsidP="00F46D49">
      <w:pPr>
        <w:wordWrap w:val="0"/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C9076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listener</w:t>
      </w:r>
      <w:r w:rsidRPr="00C9076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54BC1DA" w14:textId="3F7F1D00" w:rsidR="00C9076E" w:rsidRDefault="00C9076E" w:rsidP="00F46D49">
      <w:pPr>
        <w:ind w:firstLine="42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一旦在</w:t>
      </w:r>
      <w:r>
        <w:rPr>
          <w:rFonts w:hint="eastAsia"/>
          <w:sz w:val="22"/>
          <w:szCs w:val="22"/>
        </w:rPr>
        <w:t>web.</w:t>
      </w:r>
      <w:r>
        <w:rPr>
          <w:sz w:val="22"/>
          <w:szCs w:val="22"/>
        </w:rPr>
        <w:t>xml</w:t>
      </w:r>
      <w:r>
        <w:rPr>
          <w:rFonts w:hint="eastAsia"/>
          <w:sz w:val="22"/>
          <w:szCs w:val="22"/>
        </w:rPr>
        <w:t>中增加了如上配置，程序就可以在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>ring</w:t>
      </w:r>
      <w:r>
        <w:rPr>
          <w:rFonts w:hint="eastAsia"/>
          <w:sz w:val="22"/>
          <w:szCs w:val="22"/>
        </w:rPr>
        <w:t>配置文件中使用</w:t>
      </w:r>
      <w:r>
        <w:rPr>
          <w:rFonts w:hint="eastAsia"/>
          <w:sz w:val="22"/>
          <w:szCs w:val="22"/>
        </w:rPr>
        <w:t>request</w:t>
      </w:r>
      <w:r>
        <w:rPr>
          <w:rFonts w:hint="eastAsia"/>
          <w:sz w:val="22"/>
          <w:szCs w:val="22"/>
        </w:rPr>
        <w:t>或</w:t>
      </w:r>
      <w:r>
        <w:rPr>
          <w:rFonts w:hint="eastAsia"/>
          <w:sz w:val="22"/>
          <w:szCs w:val="22"/>
        </w:rPr>
        <w:t>session</w:t>
      </w:r>
      <w:r>
        <w:rPr>
          <w:rFonts w:hint="eastAsia"/>
          <w:sz w:val="22"/>
          <w:szCs w:val="22"/>
        </w:rPr>
        <w:t>作用域了。</w:t>
      </w:r>
    </w:p>
    <w:p w14:paraId="6E95643C" w14:textId="15E006CB" w:rsidR="00C9076E" w:rsidRPr="00C9076E" w:rsidRDefault="00C9076E" w:rsidP="00F46D49">
      <w:pPr>
        <w:rPr>
          <w:b/>
          <w:sz w:val="22"/>
          <w:szCs w:val="22"/>
        </w:rPr>
      </w:pPr>
      <w:r w:rsidRPr="00C9076E">
        <w:rPr>
          <w:b/>
          <w:sz w:val="22"/>
          <w:szCs w:val="22"/>
        </w:rPr>
        <w:tab/>
      </w:r>
      <w:r w:rsidRPr="00C9076E">
        <w:rPr>
          <w:rFonts w:hint="eastAsia"/>
          <w:b/>
          <w:sz w:val="22"/>
          <w:szCs w:val="22"/>
        </w:rPr>
        <w:t>注：</w:t>
      </w:r>
    </w:p>
    <w:p w14:paraId="4E714893" w14:textId="1A552AE5" w:rsidR="00C9076E" w:rsidRDefault="00C9076E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1.</w:t>
      </w:r>
      <w:r>
        <w:rPr>
          <w:rFonts w:hint="eastAsia"/>
          <w:sz w:val="22"/>
          <w:szCs w:val="22"/>
        </w:rPr>
        <w:t>如果</w:t>
      </w:r>
      <w:r>
        <w:rPr>
          <w:rFonts w:hint="eastAsia"/>
          <w:sz w:val="22"/>
          <w:szCs w:val="22"/>
        </w:rPr>
        <w:t>web</w:t>
      </w:r>
      <w:r>
        <w:rPr>
          <w:rFonts w:hint="eastAsia"/>
          <w:sz w:val="22"/>
          <w:szCs w:val="22"/>
        </w:rPr>
        <w:t>应用直接使用</w:t>
      </w:r>
      <w:r>
        <w:rPr>
          <w:rFonts w:hint="eastAsia"/>
          <w:sz w:val="22"/>
          <w:szCs w:val="22"/>
        </w:rPr>
        <w:t>Spring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MVC</w:t>
      </w:r>
      <w:r>
        <w:rPr>
          <w:rFonts w:hint="eastAsia"/>
          <w:sz w:val="22"/>
          <w:szCs w:val="22"/>
        </w:rPr>
        <w:t>作为</w:t>
      </w:r>
      <w:r>
        <w:rPr>
          <w:rFonts w:hint="eastAsia"/>
          <w:sz w:val="22"/>
          <w:szCs w:val="22"/>
        </w:rPr>
        <w:t>MVC</w:t>
      </w:r>
      <w:r>
        <w:rPr>
          <w:rFonts w:hint="eastAsia"/>
          <w:sz w:val="22"/>
          <w:szCs w:val="22"/>
        </w:rPr>
        <w:t>框架，即用</w:t>
      </w:r>
      <w:r>
        <w:rPr>
          <w:rFonts w:hint="eastAsia"/>
          <w:sz w:val="22"/>
          <w:szCs w:val="22"/>
        </w:rPr>
        <w:t>SpringDispatcherServlet</w:t>
      </w:r>
      <w:r>
        <w:rPr>
          <w:rFonts w:hint="eastAsia"/>
          <w:sz w:val="22"/>
          <w:szCs w:val="22"/>
        </w:rPr>
        <w:t>或</w:t>
      </w:r>
      <w:r>
        <w:rPr>
          <w:rFonts w:hint="eastAsia"/>
          <w:sz w:val="22"/>
          <w:szCs w:val="22"/>
        </w:rPr>
        <w:t>DispatcherPorlet</w:t>
      </w:r>
      <w:r>
        <w:rPr>
          <w:rFonts w:hint="eastAsia"/>
          <w:sz w:val="22"/>
          <w:szCs w:val="22"/>
        </w:rPr>
        <w:t>来拦截所有用户请求，则无需这些额外的配置。</w:t>
      </w:r>
    </w:p>
    <w:p w14:paraId="3FCDB1F9" w14:textId="6E64B6B0" w:rsidR="00C9076E" w:rsidRDefault="00C9076E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2.Spring5</w:t>
      </w:r>
      <w:r>
        <w:rPr>
          <w:rFonts w:hint="eastAsia"/>
          <w:sz w:val="22"/>
          <w:szCs w:val="22"/>
        </w:rPr>
        <w:t>不仅可以为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指定已经存在的</w:t>
      </w:r>
      <w:r>
        <w:rPr>
          <w:rFonts w:hint="eastAsia"/>
          <w:sz w:val="22"/>
          <w:szCs w:val="22"/>
        </w:rPr>
        <w:t>6</w:t>
      </w:r>
      <w:r>
        <w:rPr>
          <w:rFonts w:hint="eastAsia"/>
          <w:sz w:val="22"/>
          <w:szCs w:val="22"/>
        </w:rPr>
        <w:t>个作用域，还支持自定义作用域。</w:t>
      </w:r>
    </w:p>
    <w:p w14:paraId="28C17A05" w14:textId="2172E3DD" w:rsidR="00C9076E" w:rsidRDefault="00C9076E" w:rsidP="00F46D49">
      <w:pPr>
        <w:rPr>
          <w:sz w:val="22"/>
          <w:szCs w:val="22"/>
        </w:rPr>
      </w:pPr>
    </w:p>
    <w:p w14:paraId="5FF47025" w14:textId="5C411C66" w:rsidR="00C9076E" w:rsidRDefault="00C9076E" w:rsidP="00F46D49">
      <w:pPr>
        <w:pStyle w:val="3"/>
      </w:pPr>
      <w:r>
        <w:rPr>
          <w:rFonts w:hint="eastAsia"/>
        </w:rPr>
        <w:t>配置依赖</w:t>
      </w:r>
    </w:p>
    <w:p w14:paraId="48EB655F" w14:textId="29F570B5" w:rsidR="00C9076E" w:rsidRDefault="00C9076E" w:rsidP="00F46D49">
      <w:r>
        <w:tab/>
      </w:r>
      <w:r w:rsidR="009729D2">
        <w:rPr>
          <w:rFonts w:hint="eastAsia"/>
        </w:rPr>
        <w:t>不管是设值注入还是构造注入，都是为</w:t>
      </w:r>
      <w:r w:rsidR="009729D2">
        <w:rPr>
          <w:rFonts w:hint="eastAsia"/>
        </w:rPr>
        <w:t>Bean</w:t>
      </w:r>
      <w:r w:rsidR="009729D2">
        <w:rPr>
          <w:rFonts w:hint="eastAsia"/>
        </w:rPr>
        <w:t>的依赖，接受</w:t>
      </w:r>
      <w:r w:rsidR="009729D2">
        <w:rPr>
          <w:rFonts w:hint="eastAsia"/>
        </w:rPr>
        <w:t>Spring</w:t>
      </w:r>
      <w:r w:rsidR="009729D2">
        <w:rPr>
          <w:rFonts w:hint="eastAsia"/>
        </w:rPr>
        <w:t>容器管理，依赖关系的值要么使一个确定的值，要么是</w:t>
      </w:r>
      <w:r w:rsidR="009729D2">
        <w:rPr>
          <w:rFonts w:hint="eastAsia"/>
        </w:rPr>
        <w:t>Spring</w:t>
      </w:r>
      <w:r w:rsidR="009729D2">
        <w:rPr>
          <w:rFonts w:hint="eastAsia"/>
        </w:rPr>
        <w:t>容器其他</w:t>
      </w:r>
      <w:r w:rsidR="009729D2">
        <w:rPr>
          <w:rFonts w:hint="eastAsia"/>
        </w:rPr>
        <w:t>Bean</w:t>
      </w:r>
      <w:r w:rsidR="009729D2">
        <w:rPr>
          <w:rFonts w:hint="eastAsia"/>
        </w:rPr>
        <w:t>的引用。</w:t>
      </w:r>
    </w:p>
    <w:p w14:paraId="47F1A6AC" w14:textId="799A930F" w:rsidR="009729D2" w:rsidRDefault="009729D2" w:rsidP="00F46D49">
      <w:r>
        <w:tab/>
      </w:r>
      <w:r>
        <w:rPr>
          <w:rFonts w:hint="eastAsia"/>
        </w:rPr>
        <w:t>通常不建议使用配置文件管理</w:t>
      </w:r>
      <w:r>
        <w:rPr>
          <w:rFonts w:hint="eastAsia"/>
        </w:rPr>
        <w:t>Bean</w:t>
      </w:r>
      <w:r>
        <w:rPr>
          <w:rFonts w:hint="eastAsia"/>
        </w:rPr>
        <w:t>的基本类型的属性值；</w:t>
      </w:r>
    </w:p>
    <w:p w14:paraId="3A08A6CD" w14:textId="06867066" w:rsidR="009729D2" w:rsidRDefault="009729D2" w:rsidP="00F46D49">
      <w:r>
        <w:tab/>
      </w:r>
      <w:r>
        <w:rPr>
          <w:rFonts w:hint="eastAsia"/>
        </w:rPr>
        <w:t>通常只是用配置文件管理容器中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之间的依赖关系。</w:t>
      </w:r>
    </w:p>
    <w:p w14:paraId="6E929F6A" w14:textId="79C5524B" w:rsidR="009729D2" w:rsidRDefault="009729D2" w:rsidP="00F46D49">
      <w:r>
        <w:tab/>
      </w:r>
      <w:r>
        <w:rPr>
          <w:rFonts w:hint="eastAsia"/>
        </w:rPr>
        <w:t>对于</w:t>
      </w:r>
      <w:r>
        <w:rPr>
          <w:rFonts w:hint="eastAsia"/>
        </w:rPr>
        <w:t>singleton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，如果没有强行取消其预初始化行为，系统会在创建</w:t>
      </w:r>
      <w:r>
        <w:rPr>
          <w:rFonts w:hint="eastAsia"/>
        </w:rPr>
        <w:t>Spring</w:t>
      </w:r>
      <w:r>
        <w:rPr>
          <w:rFonts w:hint="eastAsia"/>
        </w:rPr>
        <w:t>容器时预初始化所有的</w:t>
      </w:r>
      <w:r>
        <w:rPr>
          <w:rFonts w:hint="eastAsia"/>
        </w:rPr>
        <w:t>singleton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，与此同时，该</w:t>
      </w:r>
      <w:r>
        <w:rPr>
          <w:rFonts w:hint="eastAsia"/>
        </w:rPr>
        <w:t>Bean</w:t>
      </w:r>
      <w:r>
        <w:rPr>
          <w:rFonts w:hint="eastAsia"/>
        </w:rPr>
        <w:t>所依赖的</w:t>
      </w:r>
      <w:r>
        <w:rPr>
          <w:rFonts w:hint="eastAsia"/>
        </w:rPr>
        <w:t>Bean</w:t>
      </w:r>
      <w:r>
        <w:rPr>
          <w:rFonts w:hint="eastAsia"/>
        </w:rPr>
        <w:t>也被一起实例化。</w:t>
      </w:r>
    </w:p>
    <w:p w14:paraId="21F30760" w14:textId="2FE87937" w:rsidR="009729D2" w:rsidRDefault="009729D2" w:rsidP="00F46D49">
      <w:r>
        <w:tab/>
      </w:r>
      <w:r>
        <w:rPr>
          <w:rFonts w:hint="eastAsia"/>
        </w:rPr>
        <w:t>BeanFactory</w:t>
      </w:r>
      <w:r>
        <w:rPr>
          <w:rFonts w:hint="eastAsia"/>
        </w:rPr>
        <w:t>与</w:t>
      </w:r>
      <w:r>
        <w:rPr>
          <w:rFonts w:hint="eastAsia"/>
        </w:rPr>
        <w:t>ApplicationContext</w:t>
      </w:r>
      <w:r>
        <w:rPr>
          <w:rFonts w:hint="eastAsia"/>
        </w:rPr>
        <w:t>实例化容器中</w:t>
      </w:r>
      <w:r>
        <w:rPr>
          <w:rFonts w:hint="eastAsia"/>
        </w:rPr>
        <w:t>Bean</w:t>
      </w:r>
      <w:r>
        <w:rPr>
          <w:rFonts w:hint="eastAsia"/>
        </w:rPr>
        <w:t>的时机不同：前者等到程序需要</w:t>
      </w:r>
      <w:r>
        <w:rPr>
          <w:rFonts w:hint="eastAsia"/>
        </w:rPr>
        <w:t>Bean</w:t>
      </w:r>
      <w:r>
        <w:rPr>
          <w:rFonts w:hint="eastAsia"/>
        </w:rPr>
        <w:t>实例时才创建</w:t>
      </w:r>
      <w:r>
        <w:rPr>
          <w:rFonts w:hint="eastAsia"/>
        </w:rPr>
        <w:t>Bean</w:t>
      </w:r>
      <w:r>
        <w:rPr>
          <w:rFonts w:hint="eastAsia"/>
        </w:rPr>
        <w:t>；后者在容器创建</w:t>
      </w:r>
      <w:r>
        <w:rPr>
          <w:rFonts w:hint="eastAsia"/>
        </w:rPr>
        <w:t>ApplicationContext</w:t>
      </w:r>
      <w:r>
        <w:rPr>
          <w:rFonts w:hint="eastAsia"/>
        </w:rPr>
        <w:t>时，会预初始化容器中所有的</w:t>
      </w:r>
      <w:r>
        <w:rPr>
          <w:rFonts w:hint="eastAsia"/>
        </w:rPr>
        <w:t>singleton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047F0BED" w14:textId="2D7CA6F1" w:rsidR="009729D2" w:rsidRPr="009729D2" w:rsidRDefault="009729D2" w:rsidP="00F46D49">
      <w:pPr>
        <w:rPr>
          <w:b/>
        </w:rPr>
      </w:pPr>
      <w:r>
        <w:tab/>
      </w:r>
      <w:r w:rsidRPr="009729D2">
        <w:rPr>
          <w:rFonts w:hint="eastAsia"/>
          <w:b/>
        </w:rPr>
        <w:t>注：</w:t>
      </w:r>
    </w:p>
    <w:p w14:paraId="221D3DAD" w14:textId="7F2A9DC8" w:rsidR="009729D2" w:rsidRDefault="009729D2" w:rsidP="00F46D49">
      <w:r>
        <w:tab/>
      </w:r>
      <w:r>
        <w:rPr>
          <w:rFonts w:hint="eastAsia"/>
        </w:rPr>
        <w:t>因为采用</w:t>
      </w:r>
      <w:r>
        <w:rPr>
          <w:rFonts w:hint="eastAsia"/>
        </w:rPr>
        <w:t>ApplicationContext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容器，创建容器时会同时创建容器中所有</w:t>
      </w:r>
      <w:r>
        <w:rPr>
          <w:rFonts w:hint="eastAsia"/>
        </w:rPr>
        <w:t>singleton</w:t>
      </w:r>
      <w:r>
        <w:rPr>
          <w:rFonts w:hint="eastAsia"/>
        </w:rPr>
        <w:t>作用域的</w:t>
      </w:r>
      <w:r>
        <w:rPr>
          <w:rFonts w:hint="eastAsia"/>
        </w:rPr>
        <w:t>Bean</w:t>
      </w:r>
      <w:r>
        <w:rPr>
          <w:rFonts w:hint="eastAsia"/>
        </w:rPr>
        <w:t>，因此可能需要更多的系统开销。但一旦创建成功，应用后面响应的速度更快，因此，对于普通的</w:t>
      </w:r>
      <w:r>
        <w:rPr>
          <w:rFonts w:hint="eastAsia"/>
        </w:rPr>
        <w:t>JavaEE</w:t>
      </w:r>
      <w:r>
        <w:rPr>
          <w:rFonts w:hint="eastAsia"/>
        </w:rPr>
        <w:t>应用，推荐使用</w:t>
      </w:r>
      <w:r>
        <w:rPr>
          <w:rFonts w:hint="eastAsia"/>
        </w:rPr>
        <w:t>ApplicationContext</w:t>
      </w:r>
      <w:r>
        <w:rPr>
          <w:rFonts w:hint="eastAsia"/>
        </w:rPr>
        <w:t>作为</w:t>
      </w:r>
      <w:r>
        <w:rPr>
          <w:rFonts w:hint="eastAsia"/>
        </w:rPr>
        <w:t>Spring</w:t>
      </w:r>
      <w:r>
        <w:rPr>
          <w:rFonts w:hint="eastAsia"/>
        </w:rPr>
        <w:t>容器。</w:t>
      </w:r>
    </w:p>
    <w:p w14:paraId="20F40023" w14:textId="00EF6B6C" w:rsidR="009729D2" w:rsidRDefault="009729D2" w:rsidP="00F46D49">
      <w:r>
        <w:tab/>
      </w:r>
      <w:r>
        <w:rPr>
          <w:rFonts w:hint="eastAsia"/>
        </w:rPr>
        <w:t>创建</w:t>
      </w:r>
      <w:r>
        <w:rPr>
          <w:rFonts w:hint="eastAsia"/>
        </w:rPr>
        <w:t>BeanFactory</w:t>
      </w:r>
      <w:r>
        <w:rPr>
          <w:rFonts w:hint="eastAsia"/>
        </w:rPr>
        <w:t>时不会立即创建</w:t>
      </w:r>
      <w:r>
        <w:rPr>
          <w:rFonts w:hint="eastAsia"/>
        </w:rPr>
        <w:t>Bean</w:t>
      </w:r>
      <w:r>
        <w:rPr>
          <w:rFonts w:hint="eastAsia"/>
        </w:rPr>
        <w:t>实例，所以有可能程序可以正常地创建</w:t>
      </w:r>
      <w:r>
        <w:rPr>
          <w:rFonts w:hint="eastAsia"/>
        </w:rPr>
        <w:t>BeanFactory</w:t>
      </w:r>
      <w:r>
        <w:rPr>
          <w:rFonts w:hint="eastAsia"/>
        </w:rPr>
        <w:t>实例，但当请求</w:t>
      </w:r>
      <w:r>
        <w:rPr>
          <w:rFonts w:hint="eastAsia"/>
        </w:rPr>
        <w:t>Bean</w:t>
      </w:r>
      <w:r>
        <w:rPr>
          <w:rFonts w:hint="eastAsia"/>
        </w:rPr>
        <w:t>实例时依然抛出异常，创建</w:t>
      </w:r>
      <w:r>
        <w:rPr>
          <w:rFonts w:hint="eastAsia"/>
        </w:rPr>
        <w:t>Bean</w:t>
      </w:r>
      <w:r>
        <w:rPr>
          <w:rFonts w:hint="eastAsia"/>
        </w:rPr>
        <w:t>实例或注入它的依赖关系时出现错误。配置错误的延迟出现，也会给系统引入不安全因素。</w:t>
      </w:r>
    </w:p>
    <w:p w14:paraId="44BD1C4E" w14:textId="25F3C649" w:rsidR="00786C78" w:rsidRDefault="00786C78" w:rsidP="00F46D49"/>
    <w:p w14:paraId="140AB238" w14:textId="008824D7" w:rsidR="00786C78" w:rsidRDefault="00786C78" w:rsidP="00F46D49">
      <w:pPr>
        <w:pStyle w:val="3"/>
      </w:pPr>
      <w:r>
        <w:rPr>
          <w:rFonts w:hint="eastAsia"/>
        </w:rPr>
        <w:t>设置普通属性值</w:t>
      </w:r>
    </w:p>
    <w:p w14:paraId="01F9EEF4" w14:textId="5FFEFE23" w:rsidR="00786C78" w:rsidRDefault="00786C78" w:rsidP="00F46D49">
      <w:pPr>
        <w:ind w:firstLine="420"/>
      </w:pPr>
      <w:r>
        <w:rPr>
          <w:rFonts w:hint="eastAsia"/>
        </w:rPr>
        <w:t>&lt;</w:t>
      </w:r>
      <w:r>
        <w:t>value…/&gt;</w:t>
      </w:r>
      <w:r>
        <w:rPr>
          <w:rFonts w:hint="eastAsia"/>
        </w:rPr>
        <w:t>元素用于指定基本类型及其包装类、字符串类型的参数值，</w:t>
      </w:r>
      <w:r>
        <w:rPr>
          <w:rFonts w:hint="eastAsia"/>
        </w:rPr>
        <w:t>Spring</w:t>
      </w:r>
      <w:r>
        <w:rPr>
          <w:rFonts w:hint="eastAsia"/>
        </w:rPr>
        <w:t>使用</w:t>
      </w:r>
      <w:r>
        <w:rPr>
          <w:rFonts w:hint="eastAsia"/>
        </w:rPr>
        <w:t>XML</w:t>
      </w:r>
      <w:r>
        <w:rPr>
          <w:rFonts w:hint="eastAsia"/>
        </w:rPr>
        <w:t>解析器来解析出这些数据，然后利用</w:t>
      </w:r>
      <w:r>
        <w:rPr>
          <w:rFonts w:hint="eastAsia"/>
        </w:rPr>
        <w:t>java</w:t>
      </w:r>
      <w:r>
        <w:t>.beans.PropertyEditor</w:t>
      </w:r>
      <w:r>
        <w:rPr>
          <w:rFonts w:hint="eastAsia"/>
        </w:rPr>
        <w:t>完成类型转换：从</w:t>
      </w:r>
      <w:r>
        <w:rPr>
          <w:rFonts w:hint="eastAsia"/>
        </w:rPr>
        <w:t>Java</w:t>
      </w:r>
      <w:r>
        <w:t>.lang.String</w:t>
      </w:r>
      <w:r>
        <w:rPr>
          <w:rFonts w:hint="eastAsia"/>
        </w:rPr>
        <w:t>类型转换为所需的参数值类型。</w:t>
      </w:r>
    </w:p>
    <w:p w14:paraId="54687542" w14:textId="46673812" w:rsidR="00786C78" w:rsidRDefault="00786C78" w:rsidP="00F46D49"/>
    <w:p w14:paraId="00DEF53E" w14:textId="50DFF9A9" w:rsidR="00786C78" w:rsidRDefault="00786C78" w:rsidP="00F46D49">
      <w:pPr>
        <w:pStyle w:val="3"/>
      </w:pPr>
      <w:r>
        <w:rPr>
          <w:rFonts w:hint="eastAsia"/>
        </w:rPr>
        <w:t>配置合作者</w:t>
      </w:r>
      <w:r>
        <w:rPr>
          <w:rFonts w:hint="eastAsia"/>
        </w:rPr>
        <w:t>Bean</w:t>
      </w:r>
    </w:p>
    <w:p w14:paraId="3B79B38B" w14:textId="3C76CB95" w:rsidR="00786C78" w:rsidRDefault="00786C78" w:rsidP="00F46D49">
      <w:r>
        <w:tab/>
      </w:r>
      <w:r>
        <w:rPr>
          <w:rFonts w:hint="eastAsia"/>
        </w:rPr>
        <w:t>如果需要为</w:t>
      </w:r>
      <w:r>
        <w:rPr>
          <w:rFonts w:hint="eastAsia"/>
        </w:rPr>
        <w:t>Bean</w:t>
      </w:r>
      <w:r>
        <w:rPr>
          <w:rFonts w:hint="eastAsia"/>
        </w:rPr>
        <w:t>设置的属性值时容器中的另一个</w:t>
      </w:r>
      <w:r>
        <w:rPr>
          <w:rFonts w:hint="eastAsia"/>
        </w:rPr>
        <w:t>Bean</w:t>
      </w:r>
      <w:r>
        <w:rPr>
          <w:rFonts w:hint="eastAsia"/>
        </w:rPr>
        <w:t>实例，则应该使用</w:t>
      </w:r>
      <w:r>
        <w:t>&lt;ref…/&gt;</w:t>
      </w:r>
      <w:r>
        <w:rPr>
          <w:rFonts w:hint="eastAsia"/>
        </w:rPr>
        <w:t>元素。使用</w:t>
      </w:r>
      <w:r>
        <w:t>&lt;ref…/&gt;</w:t>
      </w:r>
      <w:r>
        <w:rPr>
          <w:rFonts w:hint="eastAsia"/>
        </w:rPr>
        <w:t>元素时可以指定一个</w:t>
      </w:r>
      <w:r>
        <w:rPr>
          <w:rFonts w:hint="eastAsia"/>
        </w:rPr>
        <w:t>bean</w:t>
      </w:r>
      <w:r>
        <w:rPr>
          <w:rFonts w:hint="eastAsia"/>
        </w:rPr>
        <w:t>属性，该属性用于引用容器中其它</w:t>
      </w:r>
      <w:r>
        <w:rPr>
          <w:rFonts w:hint="eastAsia"/>
        </w:rPr>
        <w:t>Bean</w:t>
      </w:r>
      <w:r>
        <w:rPr>
          <w:rFonts w:hint="eastAsia"/>
        </w:rPr>
        <w:t>实例的</w:t>
      </w:r>
      <w:r>
        <w:rPr>
          <w:rFonts w:hint="eastAsia"/>
        </w:rPr>
        <w:t>id</w:t>
      </w:r>
      <w:r>
        <w:rPr>
          <w:rFonts w:hint="eastAsia"/>
        </w:rPr>
        <w:t>属性值。</w:t>
      </w:r>
    </w:p>
    <w:p w14:paraId="346CF536" w14:textId="3DC3117E" w:rsidR="00075EF1" w:rsidRDefault="00075EF1" w:rsidP="00F46D49">
      <w:r>
        <w:tab/>
      </w:r>
      <w:r>
        <w:rPr>
          <w:rFonts w:hint="eastAsia"/>
        </w:rPr>
        <w:t>通过为</w:t>
      </w:r>
      <w:r>
        <w:rPr>
          <w:rFonts w:hint="eastAsia"/>
        </w:rPr>
        <w:t>&lt;</w:t>
      </w:r>
      <w:r>
        <w:t>property…/&gt;</w:t>
      </w:r>
      <w:r>
        <w:rPr>
          <w:rFonts w:hint="eastAsia"/>
        </w:rPr>
        <w:t>元素增加</w:t>
      </w:r>
      <w:r>
        <w:rPr>
          <w:rFonts w:hint="eastAsia"/>
        </w:rPr>
        <w:t>ref</w:t>
      </w:r>
      <w:r>
        <w:rPr>
          <w:rFonts w:hint="eastAsia"/>
        </w:rPr>
        <w:t>属性一样可以将容器中另一个</w:t>
      </w:r>
      <w:r>
        <w:rPr>
          <w:rFonts w:hint="eastAsia"/>
        </w:rPr>
        <w:t>Bean</w:t>
      </w:r>
      <w:r>
        <w:rPr>
          <w:rFonts w:hint="eastAsia"/>
        </w:rPr>
        <w:t>作为调用</w:t>
      </w:r>
      <w:r>
        <w:rPr>
          <w:rFonts w:hint="eastAsia"/>
        </w:rPr>
        <w:t>setter</w:t>
      </w:r>
      <w:r>
        <w:rPr>
          <w:rFonts w:hint="eastAsia"/>
        </w:rPr>
        <w:t>方法的参数。</w:t>
      </w:r>
    </w:p>
    <w:p w14:paraId="7F82EEFA" w14:textId="1AF0D60A" w:rsidR="00075EF1" w:rsidRDefault="00075EF1" w:rsidP="00F46D49">
      <w:r>
        <w:tab/>
      </w:r>
      <w:r>
        <w:rPr>
          <w:rFonts w:hint="eastAsia"/>
        </w:rPr>
        <w:t>&lt;</w:t>
      </w:r>
      <w:r>
        <w:t>constructor-arg…/&gt;</w:t>
      </w:r>
      <w:r>
        <w:rPr>
          <w:rFonts w:hint="eastAsia"/>
        </w:rPr>
        <w:t>元素也可以增加</w:t>
      </w:r>
      <w:r>
        <w:rPr>
          <w:rFonts w:hint="eastAsia"/>
        </w:rPr>
        <w:t>ref</w:t>
      </w:r>
      <w:r>
        <w:rPr>
          <w:rFonts w:hint="eastAsia"/>
        </w:rPr>
        <w:t>属性，从而指定将容器中另一个</w:t>
      </w:r>
      <w:r>
        <w:rPr>
          <w:rFonts w:hint="eastAsia"/>
        </w:rPr>
        <w:t>Bean</w:t>
      </w:r>
      <w:r>
        <w:rPr>
          <w:rFonts w:hint="eastAsia"/>
        </w:rPr>
        <w:t>作为构造器参数。</w:t>
      </w:r>
    </w:p>
    <w:p w14:paraId="13E601EB" w14:textId="77777777" w:rsidR="00075EF1" w:rsidRPr="00075EF1" w:rsidRDefault="00075EF1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075EF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075EF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75EF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"person"</w:t>
      </w:r>
      <w:r w:rsidRPr="00075EF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75EF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"org.du.app.service.Person"</w:t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9E44A17" w14:textId="77777777" w:rsidR="00075EF1" w:rsidRPr="00075EF1" w:rsidRDefault="00075EF1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075EF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075EF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75EF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stuName"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 </w:t>
      </w:r>
      <w:r w:rsidRPr="00075EF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ref</w:t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teacher"</w:t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5FB5DA0" w14:textId="77777777" w:rsidR="00075EF1" w:rsidRPr="00075EF1" w:rsidRDefault="00075EF1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075EF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ref</w:t>
      </w:r>
      <w:r w:rsidRPr="00075EF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75EF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bean</w:t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75EF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"teacher"</w:t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574393F9" w14:textId="77777777" w:rsidR="00075EF1" w:rsidRPr="00075EF1" w:rsidRDefault="00075EF1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075EF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44FEC51" w14:textId="0B9B646E" w:rsidR="00075EF1" w:rsidRDefault="00075EF1" w:rsidP="00F46D4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075EF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075EF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075EF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3688D2D" w14:textId="3CFCE08C" w:rsidR="00075EF1" w:rsidRDefault="00075EF1" w:rsidP="00F46D49">
      <w:pPr>
        <w:rPr>
          <w:sz w:val="22"/>
          <w:szCs w:val="22"/>
        </w:rPr>
      </w:pPr>
    </w:p>
    <w:p w14:paraId="4C3F3599" w14:textId="5CFC79F3" w:rsidR="00075EF1" w:rsidRDefault="00075EF1" w:rsidP="00F46D49">
      <w:pPr>
        <w:pStyle w:val="3"/>
      </w:pPr>
      <w:r>
        <w:rPr>
          <w:rFonts w:hint="eastAsia"/>
        </w:rPr>
        <w:t>使用自动装配注入合作者</w:t>
      </w:r>
      <w:r>
        <w:rPr>
          <w:rFonts w:hint="eastAsia"/>
        </w:rPr>
        <w:t>Bean</w:t>
      </w:r>
    </w:p>
    <w:p w14:paraId="1759BBAB" w14:textId="798F5190" w:rsidR="00075EF1" w:rsidRPr="00075EF1" w:rsidRDefault="00075EF1" w:rsidP="00F46D49">
      <w:pPr>
        <w:rPr>
          <w:b/>
        </w:rPr>
      </w:pPr>
      <w:r w:rsidRPr="00075EF1">
        <w:rPr>
          <w:b/>
        </w:rPr>
        <w:tab/>
      </w:r>
      <w:r w:rsidRPr="00075EF1">
        <w:rPr>
          <w:rFonts w:hint="eastAsia"/>
          <w:b/>
        </w:rPr>
        <w:t>约定优于配置。</w:t>
      </w:r>
    </w:p>
    <w:p w14:paraId="5CDF3A8A" w14:textId="0A390677" w:rsidR="00075EF1" w:rsidRDefault="00075EF1" w:rsidP="00F46D49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能自动装配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之间的依赖关系，即无需使用</w:t>
      </w:r>
      <w:r>
        <w:rPr>
          <w:rFonts w:hint="eastAsia"/>
        </w:rPr>
        <w:t>ref</w:t>
      </w:r>
      <w:r>
        <w:rPr>
          <w:rFonts w:hint="eastAsia"/>
        </w:rPr>
        <w:t>显示指定依赖</w:t>
      </w:r>
      <w:r>
        <w:rPr>
          <w:rFonts w:hint="eastAsia"/>
        </w:rPr>
        <w:t>Bean</w:t>
      </w:r>
      <w:r>
        <w:rPr>
          <w:rFonts w:hint="eastAsia"/>
        </w:rPr>
        <w:t>，而是由</w:t>
      </w:r>
      <w:r>
        <w:rPr>
          <w:rFonts w:hint="eastAsia"/>
        </w:rPr>
        <w:t>Spring</w:t>
      </w:r>
      <w:r>
        <w:rPr>
          <w:rFonts w:hint="eastAsia"/>
        </w:rPr>
        <w:t>容器检查</w:t>
      </w:r>
      <w:r>
        <w:rPr>
          <w:rFonts w:hint="eastAsia"/>
        </w:rPr>
        <w:t>XML</w:t>
      </w:r>
      <w:r>
        <w:rPr>
          <w:rFonts w:hint="eastAsia"/>
        </w:rPr>
        <w:t>配置文件内容，通过某种规则，为调用者</w:t>
      </w:r>
      <w:r>
        <w:rPr>
          <w:rFonts w:hint="eastAsia"/>
        </w:rPr>
        <w:t>Bean</w:t>
      </w:r>
      <w:r>
        <w:rPr>
          <w:rFonts w:hint="eastAsia"/>
        </w:rPr>
        <w:t>注入被依赖的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61A1D0D7" w14:textId="23E85E8E" w:rsidR="00075EF1" w:rsidRDefault="00075EF1" w:rsidP="00F46D49">
      <w:r>
        <w:tab/>
      </w:r>
      <w:r>
        <w:rPr>
          <w:rFonts w:hint="eastAsia"/>
        </w:rPr>
        <w:t>Spring</w:t>
      </w:r>
      <w:r>
        <w:rPr>
          <w:rFonts w:hint="eastAsia"/>
        </w:rPr>
        <w:t>的自动装配可通过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元素的</w:t>
      </w:r>
      <w:r>
        <w:rPr>
          <w:rFonts w:hint="eastAsia"/>
        </w:rPr>
        <w:t>default</w:t>
      </w:r>
      <w:r>
        <w:t>-autowire</w:t>
      </w:r>
      <w:r>
        <w:rPr>
          <w:rFonts w:hint="eastAsia"/>
        </w:rPr>
        <w:t>属性指定，该属性对配置文件中所有的</w:t>
      </w:r>
      <w:r>
        <w:rPr>
          <w:rFonts w:hint="eastAsia"/>
        </w:rPr>
        <w:t>Bean</w:t>
      </w:r>
      <w:r>
        <w:rPr>
          <w:rFonts w:hint="eastAsia"/>
        </w:rPr>
        <w:t>起作用；也可通过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元素的</w:t>
      </w:r>
      <w:r>
        <w:rPr>
          <w:rFonts w:hint="eastAsia"/>
        </w:rPr>
        <w:t>auto</w:t>
      </w:r>
      <w:r>
        <w:t>wire</w:t>
      </w:r>
      <w:r>
        <w:rPr>
          <w:rFonts w:hint="eastAsia"/>
        </w:rPr>
        <w:t>属性指定，该属性只对该</w:t>
      </w:r>
      <w:r>
        <w:rPr>
          <w:rFonts w:hint="eastAsia"/>
        </w:rPr>
        <w:t>Bean</w:t>
      </w:r>
      <w:r>
        <w:rPr>
          <w:rFonts w:hint="eastAsia"/>
        </w:rPr>
        <w:t>起作用。</w:t>
      </w:r>
    </w:p>
    <w:p w14:paraId="24803CDD" w14:textId="0A593914" w:rsidR="00075EF1" w:rsidRDefault="00075EF1" w:rsidP="00F46D49">
      <w:r>
        <w:tab/>
      </w:r>
      <w:r>
        <w:rPr>
          <w:rFonts w:hint="eastAsia"/>
        </w:rPr>
        <w:t>自动装配可以减少配置文件的工作量，但降低了依赖关系的透明性和清晰性。</w:t>
      </w:r>
    </w:p>
    <w:p w14:paraId="1BEF69EB" w14:textId="76B229E0" w:rsidR="00075EF1" w:rsidRDefault="00075EF1" w:rsidP="00F46D49">
      <w:r>
        <w:tab/>
        <w:t>autowire</w:t>
      </w:r>
      <w:r>
        <w:rPr>
          <w:rFonts w:hint="eastAsia"/>
        </w:rPr>
        <w:t>、</w:t>
      </w:r>
      <w:r>
        <w:rPr>
          <w:rFonts w:hint="eastAsia"/>
        </w:rPr>
        <w:t>default</w:t>
      </w:r>
      <w:r>
        <w:t>-autowire</w:t>
      </w:r>
      <w:r>
        <w:rPr>
          <w:rFonts w:hint="eastAsia"/>
        </w:rPr>
        <w:t>属性可以接受如下值：</w:t>
      </w:r>
    </w:p>
    <w:p w14:paraId="44413E31" w14:textId="6C6CF7F5" w:rsidR="00075EF1" w:rsidRDefault="00075EF1" w:rsidP="00F46D4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no</w:t>
      </w:r>
      <w:r>
        <w:rPr>
          <w:rFonts w:hint="eastAsia"/>
        </w:rPr>
        <w:t>：不使用自动装配。这是默认的配置，在较大的部署环境中不鼓励改变这个配置</w:t>
      </w:r>
      <w:r w:rsidR="009B08BD">
        <w:rPr>
          <w:rFonts w:hint="eastAsia"/>
        </w:rPr>
        <w:t>。</w:t>
      </w:r>
    </w:p>
    <w:p w14:paraId="415BE882" w14:textId="4A84525B" w:rsidR="00075EF1" w:rsidRDefault="00075EF1" w:rsidP="00F46D4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byName</w:t>
      </w:r>
      <w:r>
        <w:rPr>
          <w:rFonts w:hint="eastAsia"/>
        </w:rPr>
        <w:t>：</w:t>
      </w:r>
      <w:r w:rsidR="009B08BD">
        <w:rPr>
          <w:rFonts w:hint="eastAsia"/>
        </w:rPr>
        <w:t>根据</w:t>
      </w:r>
      <w:r w:rsidR="009B08BD">
        <w:rPr>
          <w:rFonts w:hint="eastAsia"/>
        </w:rPr>
        <w:t>setter</w:t>
      </w:r>
      <w:r w:rsidR="009B08BD">
        <w:rPr>
          <w:rFonts w:hint="eastAsia"/>
        </w:rPr>
        <w:t>方法名进行自动装配。</w:t>
      </w:r>
    </w:p>
    <w:p w14:paraId="117E658E" w14:textId="253B02A6" w:rsidR="00075EF1" w:rsidRDefault="00075EF1" w:rsidP="00F46D4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byType</w:t>
      </w:r>
      <w:r>
        <w:rPr>
          <w:rFonts w:hint="eastAsia"/>
        </w:rPr>
        <w:t>：</w:t>
      </w:r>
      <w:r w:rsidR="009B08BD">
        <w:rPr>
          <w:rFonts w:hint="eastAsia"/>
        </w:rPr>
        <w:t>根据</w:t>
      </w:r>
      <w:r w:rsidR="009B08BD">
        <w:rPr>
          <w:rFonts w:hint="eastAsia"/>
        </w:rPr>
        <w:t>setter</w:t>
      </w:r>
      <w:r w:rsidR="009B08BD">
        <w:rPr>
          <w:rFonts w:hint="eastAsia"/>
        </w:rPr>
        <w:t>方法的形参类型来自动装配。</w:t>
      </w:r>
    </w:p>
    <w:p w14:paraId="7BCE25FA" w14:textId="48B4133A" w:rsidR="00075EF1" w:rsidRDefault="00075EF1" w:rsidP="00F46D4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constructor</w:t>
      </w:r>
      <w:r>
        <w:rPr>
          <w:rFonts w:hint="eastAsia"/>
        </w:rPr>
        <w:t>：</w:t>
      </w:r>
      <w:r w:rsidR="009B08BD">
        <w:rPr>
          <w:rFonts w:hint="eastAsia"/>
        </w:rPr>
        <w:t>与</w:t>
      </w:r>
      <w:r w:rsidR="009B08BD">
        <w:rPr>
          <w:rFonts w:hint="eastAsia"/>
        </w:rPr>
        <w:t>byType</w:t>
      </w:r>
      <w:r w:rsidR="009B08BD">
        <w:rPr>
          <w:rFonts w:hint="eastAsia"/>
        </w:rPr>
        <w:t>类似，区别是用于自动装配构造器的参数。</w:t>
      </w:r>
    </w:p>
    <w:p w14:paraId="5E097DCB" w14:textId="6F7BFA44" w:rsidR="009B08BD" w:rsidRDefault="00075EF1" w:rsidP="00F46D4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autodetect</w:t>
      </w:r>
      <w:r>
        <w:rPr>
          <w:rFonts w:hint="eastAsia"/>
        </w:rPr>
        <w:t>：</w:t>
      </w:r>
      <w:r w:rsidR="009B08BD">
        <w:rPr>
          <w:rFonts w:hint="eastAsia"/>
        </w:rPr>
        <w:t>Spring</w:t>
      </w:r>
      <w:r w:rsidR="009B08BD">
        <w:rPr>
          <w:rFonts w:hint="eastAsia"/>
        </w:rPr>
        <w:t>容器根据</w:t>
      </w:r>
      <w:r w:rsidR="009B08BD">
        <w:rPr>
          <w:rFonts w:hint="eastAsia"/>
        </w:rPr>
        <w:t>Bean</w:t>
      </w:r>
      <w:r w:rsidR="009B08BD">
        <w:rPr>
          <w:rFonts w:hint="eastAsia"/>
        </w:rPr>
        <w:t>内部结构，自行决定使用</w:t>
      </w:r>
      <w:r w:rsidR="009B08BD">
        <w:rPr>
          <w:rFonts w:hint="eastAsia"/>
        </w:rPr>
        <w:t>constructor</w:t>
      </w:r>
      <w:r w:rsidR="009B08BD">
        <w:rPr>
          <w:rFonts w:hint="eastAsia"/>
        </w:rPr>
        <w:t>或</w:t>
      </w:r>
      <w:r w:rsidR="009B08BD">
        <w:rPr>
          <w:rFonts w:hint="eastAsia"/>
        </w:rPr>
        <w:t>byType</w:t>
      </w:r>
      <w:r w:rsidR="009B08BD">
        <w:rPr>
          <w:rFonts w:hint="eastAsia"/>
        </w:rPr>
        <w:t>策略。</w:t>
      </w:r>
    </w:p>
    <w:p w14:paraId="023CE84F" w14:textId="22B6D886" w:rsidR="009B08BD" w:rsidRDefault="009B08BD" w:rsidP="00F46D49"/>
    <w:p w14:paraId="5B9D5462" w14:textId="45DA1620" w:rsidR="009B08BD" w:rsidRDefault="009B08BD" w:rsidP="00F46D49">
      <w:pPr>
        <w:ind w:firstLine="420"/>
      </w:pPr>
      <w:r>
        <w:rPr>
          <w:rFonts w:hint="eastAsia"/>
        </w:rPr>
        <w:lastRenderedPageBreak/>
        <w:t>在某些情况下，程序希望将某些</w:t>
      </w:r>
      <w:r>
        <w:rPr>
          <w:rFonts w:hint="eastAsia"/>
        </w:rPr>
        <w:t>Bean</w:t>
      </w:r>
      <w:r>
        <w:rPr>
          <w:rFonts w:hint="eastAsia"/>
        </w:rPr>
        <w:t>排除在自动装配之外，不作为</w:t>
      </w:r>
      <w:r>
        <w:rPr>
          <w:rFonts w:hint="eastAsia"/>
        </w:rPr>
        <w:t>Spring</w:t>
      </w:r>
      <w:r>
        <w:rPr>
          <w:rFonts w:hint="eastAsia"/>
        </w:rPr>
        <w:t>自动装配策略的候选者，此时可设置</w:t>
      </w:r>
      <w:r>
        <w:rPr>
          <w:rFonts w:hint="eastAsia"/>
        </w:rPr>
        <w:t>a</w:t>
      </w:r>
      <w:r>
        <w:t>utowire-candidate</w:t>
      </w:r>
      <w:r>
        <w:rPr>
          <w:rFonts w:hint="eastAsia"/>
        </w:rPr>
        <w:t>属性，通过为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元素设置</w:t>
      </w:r>
      <w:r>
        <w:rPr>
          <w:rFonts w:hint="eastAsia"/>
        </w:rPr>
        <w:t>a</w:t>
      </w:r>
      <w:r>
        <w:t>utowire-candidate=”false”</w:t>
      </w:r>
      <w:r>
        <w:rPr>
          <w:rFonts w:hint="eastAsia"/>
        </w:rPr>
        <w:t>，即可将该</w:t>
      </w:r>
      <w:r>
        <w:rPr>
          <w:rFonts w:hint="eastAsia"/>
        </w:rPr>
        <w:t>Bean</w:t>
      </w:r>
      <w:r>
        <w:rPr>
          <w:rFonts w:hint="eastAsia"/>
        </w:rPr>
        <w:t>排除在自动装配之外。除此之外，还可以在</w:t>
      </w:r>
      <w:r>
        <w:rPr>
          <w:rFonts w:hint="eastAsia"/>
        </w:rPr>
        <w:t>&lt;</w:t>
      </w:r>
      <w:r>
        <w:t>beans…/&gt;</w:t>
      </w:r>
      <w:r>
        <w:rPr>
          <w:rFonts w:hint="eastAsia"/>
        </w:rPr>
        <w:t>元素中指定</w:t>
      </w:r>
      <w:r>
        <w:rPr>
          <w:rFonts w:hint="eastAsia"/>
        </w:rPr>
        <w:t>default</w:t>
      </w:r>
      <w:r>
        <w:t>-autowire-candidates</w:t>
      </w:r>
      <w:r>
        <w:rPr>
          <w:rFonts w:hint="eastAsia"/>
        </w:rPr>
        <w:t>属性将一批</w:t>
      </w:r>
      <w:r>
        <w:rPr>
          <w:rFonts w:hint="eastAsia"/>
        </w:rPr>
        <w:t>Bean</w:t>
      </w:r>
      <w:r>
        <w:rPr>
          <w:rFonts w:hint="eastAsia"/>
        </w:rPr>
        <w:t>排除在自动装配之外。</w:t>
      </w:r>
      <w:r>
        <w:rPr>
          <w:rFonts w:hint="eastAsia"/>
        </w:rPr>
        <w:t>d</w:t>
      </w:r>
      <w:r>
        <w:t>efault-autowire-candidates</w:t>
      </w:r>
      <w:r>
        <w:rPr>
          <w:rFonts w:hint="eastAsia"/>
        </w:rPr>
        <w:t>属性的值允许使用模式字符串，例如指定</w:t>
      </w:r>
      <w:r>
        <w:rPr>
          <w:rFonts w:hint="eastAsia"/>
        </w:rPr>
        <w:t>d</w:t>
      </w:r>
      <w:r>
        <w:t>efault-autowire-candidates=”*abc”</w:t>
      </w:r>
      <w:r>
        <w:rPr>
          <w:rFonts w:hint="eastAsia"/>
        </w:rPr>
        <w:t>，则所有以</w:t>
      </w:r>
      <w:r>
        <w:rPr>
          <w:rFonts w:hint="eastAsia"/>
        </w:rPr>
        <w:t>a</w:t>
      </w:r>
      <w:r>
        <w:t>bc</w:t>
      </w:r>
      <w:r>
        <w:rPr>
          <w:rFonts w:hint="eastAsia"/>
        </w:rPr>
        <w:t>结尾的</w:t>
      </w:r>
      <w:r>
        <w:rPr>
          <w:rFonts w:hint="eastAsia"/>
        </w:rPr>
        <w:t>B</w:t>
      </w:r>
      <w:r>
        <w:t>ean</w:t>
      </w:r>
      <w:r>
        <w:rPr>
          <w:rFonts w:hint="eastAsia"/>
        </w:rPr>
        <w:t>都将被排除在自动装配之外。</w:t>
      </w:r>
    </w:p>
    <w:p w14:paraId="5A8FB393" w14:textId="55E8E219" w:rsidR="009B08BD" w:rsidRDefault="009B08BD" w:rsidP="00F46D49"/>
    <w:p w14:paraId="6236AECC" w14:textId="41E59797" w:rsidR="009B08BD" w:rsidRDefault="009B08BD" w:rsidP="00F46D49">
      <w:pPr>
        <w:pStyle w:val="3"/>
      </w:pPr>
      <w:r>
        <w:rPr>
          <w:rFonts w:hint="eastAsia"/>
        </w:rPr>
        <w:t>注入嵌套</w:t>
      </w:r>
      <w:r>
        <w:rPr>
          <w:rFonts w:hint="eastAsia"/>
        </w:rPr>
        <w:t>Bean</w:t>
      </w:r>
    </w:p>
    <w:p w14:paraId="1FF55EEA" w14:textId="1B322052" w:rsidR="009B08BD" w:rsidRDefault="009B08BD" w:rsidP="00F46D49">
      <w:r>
        <w:tab/>
      </w:r>
      <w:r>
        <w:rPr>
          <w:rFonts w:hint="eastAsia"/>
        </w:rPr>
        <w:t>如果某个</w:t>
      </w:r>
      <w:r>
        <w:rPr>
          <w:rFonts w:hint="eastAsia"/>
        </w:rPr>
        <w:t>Bean</w:t>
      </w:r>
      <w:r>
        <w:rPr>
          <w:rFonts w:hint="eastAsia"/>
        </w:rPr>
        <w:t>所依赖的</w:t>
      </w:r>
      <w:r>
        <w:rPr>
          <w:rFonts w:hint="eastAsia"/>
        </w:rPr>
        <w:t>Bean</w:t>
      </w:r>
      <w:r>
        <w:rPr>
          <w:rFonts w:hint="eastAsia"/>
        </w:rPr>
        <w:t>不想被</w:t>
      </w:r>
      <w:r>
        <w:rPr>
          <w:rFonts w:hint="eastAsia"/>
        </w:rPr>
        <w:t>Spring</w:t>
      </w:r>
      <w:r>
        <w:rPr>
          <w:rFonts w:hint="eastAsia"/>
        </w:rPr>
        <w:t>容器直接访问到，则可以使用嵌套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6D0EA1AF" w14:textId="30E83067" w:rsidR="00846443" w:rsidRDefault="00846443" w:rsidP="00F46D49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配置成</w:t>
      </w:r>
      <w:r>
        <w:rPr>
          <w:rFonts w:hint="eastAsia"/>
        </w:rPr>
        <w:t>&lt;</w:t>
      </w:r>
      <w:r>
        <w:t>property…/&gt;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t>constructor-arg…/&gt;</w:t>
      </w:r>
      <w:r>
        <w:rPr>
          <w:rFonts w:hint="eastAsia"/>
        </w:rPr>
        <w:t>的子元素，那么该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元素配置的</w:t>
      </w:r>
      <w:r>
        <w:rPr>
          <w:rFonts w:hint="eastAsia"/>
        </w:rPr>
        <w:t>Bean</w:t>
      </w:r>
      <w:r>
        <w:rPr>
          <w:rFonts w:hint="eastAsia"/>
        </w:rPr>
        <w:t>仅仅作为</w:t>
      </w:r>
      <w:r>
        <w:rPr>
          <w:rFonts w:hint="eastAsia"/>
        </w:rPr>
        <w:t>setter</w:t>
      </w:r>
      <w:r>
        <w:rPr>
          <w:rFonts w:hint="eastAsia"/>
        </w:rPr>
        <w:t>注入、构造注入的参数，这种</w:t>
      </w:r>
      <w:r>
        <w:rPr>
          <w:rFonts w:hint="eastAsia"/>
        </w:rPr>
        <w:t>Bean</w:t>
      </w:r>
      <w:r>
        <w:rPr>
          <w:rFonts w:hint="eastAsia"/>
        </w:rPr>
        <w:t>就是嵌套</w:t>
      </w:r>
      <w:r>
        <w:rPr>
          <w:rFonts w:hint="eastAsia"/>
        </w:rPr>
        <w:t>Bean</w:t>
      </w:r>
      <w:r>
        <w:rPr>
          <w:rFonts w:hint="eastAsia"/>
        </w:rPr>
        <w:t>。由于容器不能获取嵌套</w:t>
      </w:r>
      <w:r>
        <w:rPr>
          <w:rFonts w:hint="eastAsia"/>
        </w:rPr>
        <w:t>Bean</w:t>
      </w:r>
      <w:r>
        <w:rPr>
          <w:rFonts w:hint="eastAsia"/>
        </w:rPr>
        <w:t>，因此它不需要指定</w:t>
      </w:r>
      <w:r>
        <w:rPr>
          <w:rFonts w:hint="eastAsia"/>
        </w:rPr>
        <w:t>id</w:t>
      </w:r>
      <w:r>
        <w:rPr>
          <w:rFonts w:hint="eastAsia"/>
        </w:rPr>
        <w:t>属性。</w:t>
      </w:r>
    </w:p>
    <w:p w14:paraId="43722D04" w14:textId="77777777" w:rsidR="00846443" w:rsidRPr="00846443" w:rsidRDefault="00846443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4644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4644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4644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4644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"person"</w:t>
      </w:r>
      <w:r w:rsidRPr="0084644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4644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4644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"org.du.app.service.Person"</w:t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E35CFF8" w14:textId="77777777" w:rsidR="00846443" w:rsidRPr="00846443" w:rsidRDefault="00846443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4644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84644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4644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4644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84644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bean"</w:t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1780495" w14:textId="77777777" w:rsidR="00846443" w:rsidRPr="00846443" w:rsidRDefault="00846443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4644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46443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46443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4644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846443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org.du.app.service.Teacher"</w:t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34549767" w14:textId="77777777" w:rsidR="00846443" w:rsidRPr="00846443" w:rsidRDefault="00846443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4644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35C202E" w14:textId="501AED71" w:rsidR="009B08BD" w:rsidRDefault="00846443" w:rsidP="00F46D4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846443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46443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46443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413FA51" w14:textId="1513F1BA" w:rsidR="00846443" w:rsidRPr="00846443" w:rsidRDefault="00846443" w:rsidP="00F46D49">
      <w:pPr>
        <w:ind w:firstLine="420"/>
      </w:pPr>
      <w:r>
        <w:rPr>
          <w:rFonts w:hint="eastAsia"/>
        </w:rPr>
        <w:t>嵌套</w:t>
      </w:r>
      <w:r>
        <w:rPr>
          <w:rFonts w:hint="eastAsia"/>
        </w:rPr>
        <w:t>Bean</w:t>
      </w:r>
      <w:r>
        <w:rPr>
          <w:rFonts w:hint="eastAsia"/>
        </w:rPr>
        <w:t>提高了程序的内聚性，但降低了程序的灵活性，只有在完全确定无需通过</w:t>
      </w:r>
      <w:r>
        <w:rPr>
          <w:rFonts w:hint="eastAsia"/>
        </w:rPr>
        <w:t>Spring</w:t>
      </w:r>
      <w:r>
        <w:rPr>
          <w:rFonts w:hint="eastAsia"/>
        </w:rPr>
        <w:t>容器访问某个</w:t>
      </w:r>
      <w:r>
        <w:rPr>
          <w:rFonts w:hint="eastAsia"/>
        </w:rPr>
        <w:t>Bean</w:t>
      </w:r>
      <w:r>
        <w:rPr>
          <w:rFonts w:hint="eastAsia"/>
        </w:rPr>
        <w:t>实例时，才考虑使用嵌套</w:t>
      </w:r>
      <w:r>
        <w:rPr>
          <w:rFonts w:hint="eastAsia"/>
        </w:rPr>
        <w:t>Bean</w:t>
      </w:r>
      <w:r>
        <w:rPr>
          <w:rFonts w:hint="eastAsia"/>
        </w:rPr>
        <w:t>来配置该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51FD153F" w14:textId="392D1B67" w:rsidR="00846443" w:rsidRDefault="00846443" w:rsidP="00F46D49"/>
    <w:p w14:paraId="1281060D" w14:textId="1D6B01F0" w:rsidR="00846443" w:rsidRDefault="00846443" w:rsidP="00F46D49">
      <w:pPr>
        <w:pStyle w:val="3"/>
      </w:pPr>
      <w:r>
        <w:rPr>
          <w:rFonts w:hint="eastAsia"/>
        </w:rPr>
        <w:t>注入集合值</w:t>
      </w:r>
    </w:p>
    <w:p w14:paraId="2D361022" w14:textId="5C0EEA40" w:rsidR="00846443" w:rsidRDefault="00846443" w:rsidP="00F46D49">
      <w:r>
        <w:tab/>
      </w:r>
      <w:r>
        <w:rPr>
          <w:rFonts w:hint="eastAsia"/>
        </w:rPr>
        <w:t>如果需要调用形参类型为集合的</w:t>
      </w:r>
      <w:r>
        <w:rPr>
          <w:rFonts w:hint="eastAsia"/>
        </w:rPr>
        <w:t>setter</w:t>
      </w:r>
      <w:r>
        <w:rPr>
          <w:rFonts w:hint="eastAsia"/>
        </w:rPr>
        <w:t>方法，或调用形参类型为集合的构造器，则可使用集合元素</w:t>
      </w:r>
      <w:r>
        <w:rPr>
          <w:rFonts w:hint="eastAsia"/>
        </w:rPr>
        <w:t>&lt;</w:t>
      </w:r>
      <w:r>
        <w:t>list…/&gt;</w:t>
      </w:r>
      <w:r>
        <w:rPr>
          <w:rFonts w:hint="eastAsia"/>
        </w:rPr>
        <w:t>、</w:t>
      </w:r>
      <w:r>
        <w:t>&lt;set…/&gt;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map…/&gt;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t>props…/&gt;</w:t>
      </w:r>
      <w:r>
        <w:rPr>
          <w:rFonts w:hint="eastAsia"/>
        </w:rPr>
        <w:t>分别来设置类型为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Properties</w:t>
      </w:r>
      <w:r>
        <w:rPr>
          <w:rFonts w:hint="eastAsia"/>
        </w:rPr>
        <w:t>的集合参数值。</w:t>
      </w:r>
    </w:p>
    <w:p w14:paraId="433D800D" w14:textId="43F1C15F" w:rsidR="00846443" w:rsidRDefault="00846443" w:rsidP="00F46D49"/>
    <w:p w14:paraId="2C9442CA" w14:textId="54C11BA4" w:rsidR="00E86F3E" w:rsidRDefault="00E86F3E" w:rsidP="00F46D49">
      <w:pPr>
        <w:ind w:firstLine="420"/>
        <w:rPr>
          <w:rFonts w:hint="eastAsia"/>
        </w:rPr>
      </w:pPr>
      <w:r>
        <w:t>&lt;</w:t>
      </w:r>
      <w:r>
        <w:rPr>
          <w:rFonts w:hint="eastAsia"/>
        </w:rPr>
        <w:t>list</w:t>
      </w:r>
      <w:r>
        <w:t>…/&gt;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key…/&gt;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t>set…/&gt;</w:t>
      </w:r>
      <w:r>
        <w:rPr>
          <w:rFonts w:hint="eastAsia"/>
        </w:rPr>
        <w:t>元素可接受如下子元素：</w:t>
      </w:r>
    </w:p>
    <w:p w14:paraId="041B4094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list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4891D6C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基本数据类型或字符串类型值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B3A7FCB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指定一个嵌套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Bean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实例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E455421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ref</w:t>
      </w:r>
      <w:r w:rsidRPr="00E86F3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E86F3E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bean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E86F3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E86F3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指定集合元素时容器中的另一个</w:t>
      </w:r>
      <w:r w:rsidRPr="00E86F3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Bean</w:t>
      </w:r>
      <w:r w:rsidRPr="00E86F3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实例</w:t>
      </w:r>
      <w:r w:rsidRPr="00E86F3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54B95778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指定集合元素又是集合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55D7C7F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set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指定集合元素又是集合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set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E7DEF2D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map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指定集合元素又是集合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map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04D5F6C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props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指定集合元素又是集合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props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5CA7404" w14:textId="0F4E578B" w:rsidR="00846443" w:rsidRDefault="00E86F3E" w:rsidP="00F46D4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list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C026B18" w14:textId="43D33AA1" w:rsidR="00E86F3E" w:rsidRDefault="00E86F3E" w:rsidP="00F46D49">
      <w:pPr>
        <w:rPr>
          <w:sz w:val="22"/>
          <w:szCs w:val="22"/>
        </w:rPr>
      </w:pPr>
    </w:p>
    <w:p w14:paraId="197D1433" w14:textId="4334556E" w:rsidR="00E86F3E" w:rsidRDefault="00E86F3E" w:rsidP="00F46D49">
      <w:pPr>
        <w:ind w:firstLine="420"/>
      </w:pPr>
      <w:r>
        <w:rPr>
          <w:rFonts w:hint="eastAsia"/>
        </w:rPr>
        <w:t>&lt;</w:t>
      </w:r>
      <w:r>
        <w:t>props…/&gt;</w:t>
      </w:r>
      <w:r>
        <w:rPr>
          <w:rFonts w:hint="eastAsia"/>
        </w:rPr>
        <w:t>元素用于配置</w:t>
      </w:r>
      <w:r>
        <w:rPr>
          <w:rFonts w:hint="eastAsia"/>
        </w:rPr>
        <w:t>Properties</w:t>
      </w:r>
      <w:r>
        <w:rPr>
          <w:rFonts w:hint="eastAsia"/>
        </w:rPr>
        <w:t>类型的参数值，</w:t>
      </w:r>
      <w:r>
        <w:rPr>
          <w:rFonts w:hint="eastAsia"/>
        </w:rPr>
        <w:t>Properties</w:t>
      </w:r>
      <w:r>
        <w:rPr>
          <w:rFonts w:hint="eastAsia"/>
        </w:rPr>
        <w:t>类型是一种特殊的类型，其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都只能是字符串。</w:t>
      </w:r>
    </w:p>
    <w:p w14:paraId="49BE31C8" w14:textId="3113768A" w:rsidR="00E86F3E" w:rsidRDefault="00E86F3E" w:rsidP="00F46D49">
      <w:pPr>
        <w:ind w:firstLine="420"/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</w:pP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  <w:shd w:val="clear" w:color="auto" w:fill="E8F2FE"/>
        </w:rPr>
        <w:t>prop</w:t>
      </w:r>
      <w:r w:rsidRPr="00E86F3E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E86F3E">
        <w:rPr>
          <w:rFonts w:ascii="Consolas" w:eastAsiaTheme="minorEastAsia" w:hAnsi="Consolas" w:cs="Consolas"/>
          <w:color w:val="7F007F"/>
          <w:kern w:val="0"/>
          <w:sz w:val="22"/>
          <w:szCs w:val="22"/>
          <w:u w:val="single"/>
          <w:shd w:val="clear" w:color="auto" w:fill="E8F2FE"/>
        </w:rPr>
        <w:t>key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E86F3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"hello"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  <w:shd w:val="clear" w:color="auto" w:fill="E8F2FE"/>
        </w:rPr>
        <w:t>你好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E8F2FE"/>
        </w:rPr>
        <w:t>prop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&gt;</w:t>
      </w:r>
    </w:p>
    <w:p w14:paraId="57914AEB" w14:textId="7BF41081" w:rsidR="00E86F3E" w:rsidRDefault="00E86F3E" w:rsidP="00F46D49">
      <w:pPr>
        <w:rPr>
          <w:sz w:val="22"/>
          <w:szCs w:val="22"/>
        </w:rPr>
      </w:pPr>
    </w:p>
    <w:p w14:paraId="5D2A1DB9" w14:textId="2096331F" w:rsidR="00E86F3E" w:rsidRDefault="00E86F3E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&lt;</w:t>
      </w:r>
      <w:r>
        <w:rPr>
          <w:sz w:val="22"/>
          <w:szCs w:val="22"/>
        </w:rPr>
        <w:t>map…/&gt;</w:t>
      </w:r>
      <w:r>
        <w:rPr>
          <w:rFonts w:hint="eastAsia"/>
          <w:sz w:val="22"/>
          <w:szCs w:val="22"/>
        </w:rPr>
        <w:t>元素配置</w:t>
      </w:r>
      <w:r>
        <w:rPr>
          <w:rFonts w:hint="eastAsia"/>
          <w:sz w:val="22"/>
          <w:szCs w:val="22"/>
        </w:rPr>
        <w:t>Map</w:t>
      </w:r>
      <w:r>
        <w:rPr>
          <w:rFonts w:hint="eastAsia"/>
          <w:sz w:val="22"/>
          <w:szCs w:val="22"/>
        </w:rPr>
        <w:t>参数值时比较复杂。</w:t>
      </w:r>
    </w:p>
    <w:p w14:paraId="3ADACC48" w14:textId="0799E84B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</w:rPr>
        <w:t>map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6DBB0C8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entry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519E58F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key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D88975C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hello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C237A4A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key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81748DE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你好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value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0533A5A" w14:textId="77777777" w:rsidR="00E86F3E" w:rsidRPr="00E86F3E" w:rsidRDefault="00E86F3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entry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D33F611" w14:textId="33F25009" w:rsidR="00E86F3E" w:rsidRPr="00E86F3E" w:rsidRDefault="00E86F3E" w:rsidP="00F46D49">
      <w:pPr>
        <w:rPr>
          <w:rFonts w:hint="eastAsia"/>
          <w:sz w:val="22"/>
          <w:szCs w:val="22"/>
        </w:rPr>
      </w:pPr>
      <w:r w:rsidRPr="00E86F3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E86F3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map</w:t>
      </w:r>
      <w:r w:rsidRPr="00E86F3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F068ACE" w14:textId="39A105DA" w:rsidR="00E86F3E" w:rsidRDefault="00E86F3E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16A5236" w14:textId="7E00305F" w:rsidR="00E86F3E" w:rsidRDefault="00E86F3E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从</w:t>
      </w:r>
      <w:r w:rsidR="00803FFF">
        <w:rPr>
          <w:rFonts w:hint="eastAsia"/>
          <w:sz w:val="22"/>
          <w:szCs w:val="22"/>
        </w:rPr>
        <w:t>Spring</w:t>
      </w:r>
      <w:r w:rsidR="00803FFF">
        <w:rPr>
          <w:sz w:val="22"/>
          <w:szCs w:val="22"/>
        </w:rPr>
        <w:t xml:space="preserve"> </w:t>
      </w:r>
      <w:r w:rsidR="00803FFF">
        <w:rPr>
          <w:rFonts w:hint="eastAsia"/>
          <w:sz w:val="22"/>
          <w:szCs w:val="22"/>
        </w:rPr>
        <w:t>2.0</w:t>
      </w:r>
      <w:r w:rsidR="00803FFF">
        <w:rPr>
          <w:rFonts w:hint="eastAsia"/>
          <w:sz w:val="22"/>
          <w:szCs w:val="22"/>
        </w:rPr>
        <w:t>开始，</w:t>
      </w:r>
      <w:r w:rsidR="00803FFF">
        <w:rPr>
          <w:rFonts w:hint="eastAsia"/>
          <w:sz w:val="22"/>
          <w:szCs w:val="22"/>
        </w:rPr>
        <w:t>Spring</w:t>
      </w:r>
      <w:r w:rsidR="00803FFF">
        <w:rPr>
          <w:sz w:val="22"/>
          <w:szCs w:val="22"/>
        </w:rPr>
        <w:t xml:space="preserve"> </w:t>
      </w:r>
      <w:r w:rsidR="00803FFF">
        <w:rPr>
          <w:rFonts w:hint="eastAsia"/>
          <w:sz w:val="22"/>
          <w:szCs w:val="22"/>
        </w:rPr>
        <w:t>IOC</w:t>
      </w:r>
      <w:r w:rsidR="00803FFF">
        <w:rPr>
          <w:rFonts w:hint="eastAsia"/>
          <w:sz w:val="22"/>
          <w:szCs w:val="22"/>
        </w:rPr>
        <w:t>容器将支持集合的合并，子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中的集合属性可以从其父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的集合属性继承和覆盖而来。也就是说，自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的集合属性的最终值时父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、子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合并后的最终结果，而且子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集合中的元素也可以覆盖父</w:t>
      </w:r>
      <w:r w:rsidR="00803FFF">
        <w:rPr>
          <w:rFonts w:hint="eastAsia"/>
          <w:sz w:val="22"/>
          <w:szCs w:val="22"/>
        </w:rPr>
        <w:t>Bean</w:t>
      </w:r>
      <w:r w:rsidR="00803FFF">
        <w:rPr>
          <w:rFonts w:hint="eastAsia"/>
          <w:sz w:val="22"/>
          <w:szCs w:val="22"/>
        </w:rPr>
        <w:t>集合中对应的元素。</w:t>
      </w:r>
    </w:p>
    <w:p w14:paraId="270AE769" w14:textId="2BD841B3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将父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定义成抽象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 --&gt;</w:t>
      </w:r>
    </w:p>
    <w:p w14:paraId="685C73F2" w14:textId="225D4825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"parent"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abstract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"true"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example.complexObject"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DD8EBB9" w14:textId="6FA57E4B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定义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Properties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类型的集合属性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45D7E5C2" w14:textId="3AEAEEB2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adminEmails"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6961D3F" w14:textId="61D3E86C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props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7EC9E3A" w14:textId="19885532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key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"administrator"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administrator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@test.com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B7EF494" w14:textId="2056AB99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key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"support"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support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@test.com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079C5FB" w14:textId="17FB5774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props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13BE420" w14:textId="31AB6981" w:rsid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69845216" w14:textId="1304FBC8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44DF501" w14:textId="3801D7BC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使用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parent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属性指定该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继承了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parent Bean --&gt;</w:t>
      </w:r>
    </w:p>
    <w:p w14:paraId="0DBCE721" w14:textId="5ED1B3F7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"child"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parent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"parent"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2FBA692" w14:textId="2DF1FC8C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"adminEmails"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B31F0C1" w14:textId="37725D54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指定该集合属性支持合并</w:t>
      </w:r>
      <w:r w:rsidRPr="00803FFF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35EDDB0E" w14:textId="4A13DDF9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props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merge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"true"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0F971BF" w14:textId="77376A3A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key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"sales"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sales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@test.com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C8D4EB3" w14:textId="23F32BEF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803FFF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key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803FFF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"support"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master</w:t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@test.com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4113093" w14:textId="42E922DA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props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2814D0C" w14:textId="04EAD36D" w:rsidR="00803FFF" w:rsidRPr="00803FFF" w:rsidRDefault="00803FFF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84C9E7A" w14:textId="68FC32E3" w:rsidR="00803FFF" w:rsidRPr="00803FFF" w:rsidRDefault="00803FFF" w:rsidP="00F46D49">
      <w:pPr>
        <w:rPr>
          <w:rFonts w:hint="eastAsia"/>
          <w:sz w:val="22"/>
          <w:szCs w:val="22"/>
        </w:rPr>
      </w:pP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803FFF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803FFF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41FCC39" w14:textId="77777777" w:rsidR="00803FFF" w:rsidRDefault="00803FFF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上面配置片段中</w:t>
      </w:r>
      <w:r>
        <w:rPr>
          <w:rFonts w:hint="eastAsia"/>
          <w:sz w:val="22"/>
          <w:szCs w:val="22"/>
        </w:rPr>
        <w:t>child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继承了</w:t>
      </w:r>
      <w:r>
        <w:rPr>
          <w:rFonts w:hint="eastAsia"/>
          <w:sz w:val="22"/>
          <w:szCs w:val="22"/>
        </w:rPr>
        <w:t>parent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，并为</w:t>
      </w:r>
      <w:r>
        <w:rPr>
          <w:rFonts w:hint="eastAsia"/>
          <w:sz w:val="22"/>
          <w:szCs w:val="22"/>
        </w:rPr>
        <w:t>&lt;</w:t>
      </w:r>
      <w:r>
        <w:rPr>
          <w:sz w:val="22"/>
          <w:szCs w:val="22"/>
        </w:rPr>
        <w:t>props…/&gt;</w:t>
      </w:r>
      <w:r>
        <w:rPr>
          <w:rFonts w:hint="eastAsia"/>
          <w:sz w:val="22"/>
          <w:szCs w:val="22"/>
        </w:rPr>
        <w:t>元素指定了</w:t>
      </w:r>
      <w:r>
        <w:rPr>
          <w:rFonts w:hint="eastAsia"/>
          <w:sz w:val="22"/>
          <w:szCs w:val="22"/>
        </w:rPr>
        <w:t>merge</w:t>
      </w:r>
      <w:r>
        <w:rPr>
          <w:sz w:val="22"/>
          <w:szCs w:val="22"/>
        </w:rPr>
        <w:t>=”true”</w:t>
      </w:r>
      <w:r>
        <w:rPr>
          <w:rFonts w:hint="eastAsia"/>
          <w:sz w:val="22"/>
          <w:szCs w:val="22"/>
        </w:rPr>
        <w:t>，这将会把</w:t>
      </w:r>
      <w:r>
        <w:rPr>
          <w:rFonts w:hint="eastAsia"/>
          <w:sz w:val="22"/>
          <w:szCs w:val="22"/>
        </w:rPr>
        <w:t>parent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的集合属性合并到</w:t>
      </w:r>
      <w:r>
        <w:rPr>
          <w:rFonts w:hint="eastAsia"/>
          <w:sz w:val="22"/>
          <w:szCs w:val="22"/>
        </w:rPr>
        <w:t>child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中；当进行合并时，由</w:t>
      </w:r>
      <w:r>
        <w:rPr>
          <w:rFonts w:hint="eastAsia"/>
          <w:sz w:val="22"/>
          <w:szCs w:val="22"/>
        </w:rPr>
        <w:t>child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再次配置了名为</w:t>
      </w:r>
      <w:r>
        <w:rPr>
          <w:rFonts w:hint="eastAsia"/>
          <w:sz w:val="22"/>
          <w:szCs w:val="22"/>
        </w:rPr>
        <w:t>support</w:t>
      </w:r>
      <w:r>
        <w:rPr>
          <w:rFonts w:hint="eastAsia"/>
          <w:sz w:val="22"/>
          <w:szCs w:val="22"/>
        </w:rPr>
        <w:t>的属性，所以该属性会覆盖</w:t>
      </w:r>
      <w:r>
        <w:rPr>
          <w:rFonts w:hint="eastAsia"/>
          <w:sz w:val="22"/>
          <w:szCs w:val="22"/>
        </w:rPr>
        <w:t>parent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中的配置定义。</w:t>
      </w:r>
    </w:p>
    <w:p w14:paraId="3A0120E8" w14:textId="77777777" w:rsidR="00E61467" w:rsidRDefault="00803FFF" w:rsidP="00F46D4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从</w:t>
      </w:r>
      <w:r>
        <w:rPr>
          <w:rFonts w:hint="eastAsia"/>
          <w:sz w:val="22"/>
          <w:szCs w:val="22"/>
        </w:rPr>
        <w:t>JDK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1.5</w:t>
      </w:r>
      <w:r>
        <w:rPr>
          <w:rFonts w:hint="eastAsia"/>
          <w:sz w:val="22"/>
          <w:szCs w:val="22"/>
        </w:rPr>
        <w:t>以后，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可以使用泛型指定集合元素的类型，则</w:t>
      </w:r>
      <w:r>
        <w:rPr>
          <w:rFonts w:hint="eastAsia"/>
          <w:sz w:val="22"/>
          <w:szCs w:val="22"/>
        </w:rPr>
        <w:t>Spring</w:t>
      </w:r>
      <w:r>
        <w:rPr>
          <w:rFonts w:hint="eastAsia"/>
          <w:sz w:val="22"/>
          <w:szCs w:val="22"/>
        </w:rPr>
        <w:t>可通过反射来获取集合元素类型，这样</w:t>
      </w:r>
      <w:r>
        <w:rPr>
          <w:rFonts w:hint="eastAsia"/>
          <w:sz w:val="22"/>
          <w:szCs w:val="22"/>
        </w:rPr>
        <w:t>Spring</w:t>
      </w:r>
      <w:r>
        <w:rPr>
          <w:rFonts w:hint="eastAsia"/>
          <w:sz w:val="22"/>
          <w:szCs w:val="22"/>
        </w:rPr>
        <w:t>的类型转换器也会起作用了。</w:t>
      </w:r>
    </w:p>
    <w:p w14:paraId="33011E33" w14:textId="05C0185E" w:rsidR="00E86F3E" w:rsidRDefault="00E86F3E" w:rsidP="00F46D49">
      <w:pPr>
        <w:rPr>
          <w:sz w:val="22"/>
          <w:szCs w:val="22"/>
        </w:rPr>
      </w:pPr>
    </w:p>
    <w:p w14:paraId="35737689" w14:textId="35260072" w:rsidR="00E61467" w:rsidRDefault="00E61467" w:rsidP="00F46D49">
      <w:pPr>
        <w:pStyle w:val="3"/>
      </w:pPr>
      <w:r>
        <w:rPr>
          <w:rFonts w:hint="eastAsia"/>
        </w:rPr>
        <w:lastRenderedPageBreak/>
        <w:t>组合属性</w:t>
      </w:r>
    </w:p>
    <w:p w14:paraId="0DEBDCE6" w14:textId="5AE9157E" w:rsidR="00E61467" w:rsidRDefault="000F2E05" w:rsidP="00F46D49">
      <w:r>
        <w:tab/>
      </w:r>
      <w:r w:rsidR="000D4B0E">
        <w:rPr>
          <w:rFonts w:hint="eastAsia"/>
        </w:rPr>
        <w:t>Spring</w:t>
      </w:r>
      <w:r w:rsidR="000D4B0E">
        <w:rPr>
          <w:rFonts w:hint="eastAsia"/>
        </w:rPr>
        <w:t>还支持组合属性的方式。例如使用配置文件形如</w:t>
      </w:r>
      <w:r w:rsidR="000D4B0E">
        <w:rPr>
          <w:rFonts w:hint="eastAsia"/>
        </w:rPr>
        <w:t>foo</w:t>
      </w:r>
      <w:r w:rsidR="000D4B0E">
        <w:t>.bar.name</w:t>
      </w:r>
      <w:r w:rsidR="000D4B0E">
        <w:rPr>
          <w:rFonts w:hint="eastAsia"/>
        </w:rPr>
        <w:t>的属性设置参数值。</w:t>
      </w:r>
    </w:p>
    <w:p w14:paraId="3AEA5771" w14:textId="1FBF7195" w:rsidR="000D4B0E" w:rsidRDefault="000D4B0E" w:rsidP="00F46D49">
      <w:r>
        <w:tab/>
      </w:r>
      <w:r>
        <w:rPr>
          <w:rFonts w:hint="eastAsia"/>
        </w:rPr>
        <w:t>为</w:t>
      </w:r>
      <w:r>
        <w:rPr>
          <w:rFonts w:hint="eastAsia"/>
        </w:rPr>
        <w:t>Bean</w:t>
      </w:r>
      <w:r>
        <w:rPr>
          <w:rFonts w:hint="eastAsia"/>
        </w:rPr>
        <w:t>的组合属性设置参数值时，除最后一个属性之外，其他属性值都不允许为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否则将引发</w:t>
      </w:r>
      <w:r>
        <w:rPr>
          <w:rFonts w:hint="eastAsia"/>
        </w:rPr>
        <w:t>NullPointerException</w:t>
      </w:r>
      <w:r>
        <w:rPr>
          <w:rFonts w:hint="eastAsia"/>
        </w:rPr>
        <w:t>异常。。</w:t>
      </w:r>
    </w:p>
    <w:p w14:paraId="6470BCA2" w14:textId="212053DB" w:rsidR="000D4B0E" w:rsidRDefault="000D4B0E" w:rsidP="00F46D49">
      <w:pPr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</w:pPr>
      <w:r w:rsidRPr="000D4B0E">
        <w:rPr>
          <w:sz w:val="22"/>
          <w:szCs w:val="22"/>
        </w:rPr>
        <w:tab/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&lt;</w:t>
      </w:r>
      <w:r w:rsidRPr="000D4B0E">
        <w:rPr>
          <w:rFonts w:ascii="Consolas" w:eastAsiaTheme="minorEastAsia" w:hAnsi="Consolas" w:cs="Consolas"/>
          <w:color w:val="3F7F7F"/>
          <w:kern w:val="0"/>
          <w:sz w:val="22"/>
          <w:szCs w:val="22"/>
          <w:u w:val="single"/>
          <w:shd w:val="clear" w:color="auto" w:fill="E8F2FE"/>
        </w:rPr>
        <w:t>property</w:t>
      </w:r>
      <w:r w:rsidRPr="000D4B0E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0D4B0E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name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"person.name"</w:t>
      </w:r>
      <w:r w:rsidRPr="000D4B0E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0D4B0E">
        <w:rPr>
          <w:rFonts w:ascii="Consolas" w:eastAsiaTheme="minorEastAsia" w:hAnsi="Consolas" w:cs="Consolas"/>
          <w:color w:val="7F007F"/>
          <w:kern w:val="0"/>
          <w:sz w:val="22"/>
          <w:szCs w:val="22"/>
          <w:shd w:val="clear" w:color="auto" w:fill="E8F2FE"/>
        </w:rPr>
        <w:t>value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=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孙悟空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shd w:val="clear" w:color="auto" w:fill="E8F2FE"/>
        </w:rPr>
        <w:t>"</w:t>
      </w:r>
      <w:r w:rsidRPr="000D4B0E">
        <w:rPr>
          <w:rFonts w:ascii="Consolas" w:eastAsiaTheme="minorEastAsia" w:hAnsi="Consolas" w:cs="Consolas"/>
          <w:kern w:val="0"/>
          <w:sz w:val="22"/>
          <w:szCs w:val="22"/>
          <w:shd w:val="clear" w:color="auto" w:fill="E8F2FE"/>
        </w:rPr>
        <w:t xml:space="preserve"> </w:t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  <w:shd w:val="clear" w:color="auto" w:fill="E8F2FE"/>
        </w:rPr>
        <w:t>/&gt;</w:t>
      </w:r>
    </w:p>
    <w:p w14:paraId="703DB04D" w14:textId="0B79D4AC" w:rsidR="000D4B0E" w:rsidRPr="000D4B0E" w:rsidRDefault="000D4B0E" w:rsidP="00F46D49">
      <w:pPr>
        <w:rPr>
          <w:rFonts w:hint="eastAsia"/>
          <w:b/>
          <w:sz w:val="22"/>
          <w:szCs w:val="22"/>
        </w:rPr>
      </w:pPr>
      <w:r w:rsidRPr="000D4B0E">
        <w:rPr>
          <w:rFonts w:hint="eastAsia"/>
          <w:b/>
          <w:sz w:val="22"/>
          <w:szCs w:val="22"/>
        </w:rPr>
        <w:t>例如：</w:t>
      </w:r>
    </w:p>
    <w:p w14:paraId="2258A3F2" w14:textId="77777777" w:rsidR="000D4B0E" w:rsidRPr="000D4B0E" w:rsidRDefault="000D4B0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0D4B0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0D4B0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D4B0E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"a"</w:t>
      </w:r>
      <w:r w:rsidRPr="000D4B0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D4B0E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..."</w:t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D9648B1" w14:textId="77777777" w:rsidR="000D4B0E" w:rsidRPr="000D4B0E" w:rsidRDefault="000D4B0E" w:rsidP="00F46D49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0D4B0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0D4B0E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0D4B0E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foo.bar.x.y"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 </w:t>
      </w:r>
      <w:r w:rsidRPr="000D4B0E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0D4B0E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"xxx"</w:t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5A8E9531" w14:textId="09B31864" w:rsidR="000D4B0E" w:rsidRDefault="000D4B0E" w:rsidP="00F46D49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0D4B0E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0D4B0E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6BB73B8" w14:textId="2109E83C" w:rsidR="000D4B0E" w:rsidRPr="000D4B0E" w:rsidRDefault="000D4B0E" w:rsidP="00F46D49"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上面的组合属性注入相当于让</w:t>
      </w:r>
      <w:r>
        <w:rPr>
          <w:rFonts w:hint="eastAsia"/>
          <w:sz w:val="22"/>
          <w:szCs w:val="22"/>
        </w:rPr>
        <w:t>Spring</w:t>
      </w:r>
      <w:r>
        <w:rPr>
          <w:rFonts w:hint="eastAsia"/>
          <w:sz w:val="22"/>
          <w:szCs w:val="22"/>
        </w:rPr>
        <w:t>执行如下代码：</w:t>
      </w:r>
    </w:p>
    <w:p w14:paraId="6B86FA2E" w14:textId="574E01DD" w:rsidR="000D4B0E" w:rsidRPr="000D4B0E" w:rsidRDefault="000D4B0E" w:rsidP="00F46D49">
      <w:pPr>
        <w:ind w:firstLine="420"/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  <w:shd w:val="clear" w:color="auto" w:fill="E8F2FE"/>
        </w:rPr>
      </w:pP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a.getFoo().getBar().getX().setY(</w:t>
      </w:r>
      <w:r w:rsidRPr="000D4B0E">
        <w:rPr>
          <w:rFonts w:ascii="Consolas" w:eastAsiaTheme="minorEastAsia" w:hAnsi="Consolas" w:cs="Consolas"/>
          <w:color w:val="2A00FF"/>
          <w:kern w:val="0"/>
          <w:sz w:val="22"/>
          <w:szCs w:val="22"/>
          <w:shd w:val="clear" w:color="auto" w:fill="E8F2FE"/>
        </w:rPr>
        <w:t>"xxx"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E8F2FE"/>
        </w:rPr>
        <w:t>)</w:t>
      </w:r>
      <w:r w:rsidRPr="000D4B0E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  <w:shd w:val="clear" w:color="auto" w:fill="E8F2FE"/>
        </w:rPr>
        <w:t>;</w:t>
      </w:r>
    </w:p>
    <w:p w14:paraId="4D83E117" w14:textId="4E1EDDD8" w:rsidR="000D4B0E" w:rsidRDefault="000D4B0E" w:rsidP="00F46D49">
      <w:pPr>
        <w:rPr>
          <w:sz w:val="22"/>
          <w:szCs w:val="22"/>
        </w:rPr>
      </w:pPr>
    </w:p>
    <w:p w14:paraId="1131965E" w14:textId="10210706" w:rsidR="000D4B0E" w:rsidRDefault="000D4B0E" w:rsidP="00F46D49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和</w:t>
      </w:r>
      <w:r>
        <w:rPr>
          <w:rFonts w:hint="eastAsia"/>
        </w:rPr>
        <w:t>JavaBean</w:t>
      </w:r>
    </w:p>
    <w:p w14:paraId="5E1722DB" w14:textId="577C856C" w:rsidR="000D4B0E" w:rsidRDefault="000D4B0E" w:rsidP="000D4B0E">
      <w:r>
        <w:tab/>
      </w:r>
      <w:r>
        <w:rPr>
          <w:rFonts w:hint="eastAsia"/>
        </w:rPr>
        <w:t>Spring</w:t>
      </w:r>
      <w:r>
        <w:rPr>
          <w:rFonts w:hint="eastAsia"/>
        </w:rPr>
        <w:t>容器对</w:t>
      </w:r>
      <w:r>
        <w:rPr>
          <w:rFonts w:hint="eastAsia"/>
        </w:rPr>
        <w:t>Bean</w:t>
      </w:r>
      <w:r>
        <w:rPr>
          <w:rFonts w:hint="eastAsia"/>
        </w:rPr>
        <w:t>没有特殊要求，甚至不要求该</w:t>
      </w:r>
      <w:r>
        <w:rPr>
          <w:rFonts w:hint="eastAsia"/>
        </w:rPr>
        <w:t>Bean</w:t>
      </w:r>
      <w:r>
        <w:rPr>
          <w:rFonts w:hint="eastAsia"/>
        </w:rPr>
        <w:t>像标准的</w:t>
      </w:r>
      <w:r>
        <w:rPr>
          <w:rFonts w:hint="eastAsia"/>
        </w:rPr>
        <w:t>JavaBean</w:t>
      </w:r>
      <w:r>
        <w:rPr>
          <w:rFonts w:hint="eastAsia"/>
        </w:rPr>
        <w:t>——必须为每个属性提供对应的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时</w:t>
      </w:r>
      <w:r>
        <w:rPr>
          <w:rFonts w:hint="eastAsia"/>
        </w:rPr>
        <w:t>Java</w:t>
      </w:r>
      <w:r>
        <w:rPr>
          <w:rFonts w:hint="eastAsia"/>
        </w:rPr>
        <w:t>实例、</w:t>
      </w:r>
      <w:r>
        <w:rPr>
          <w:rFonts w:hint="eastAsia"/>
        </w:rPr>
        <w:t>Java</w:t>
      </w:r>
      <w:r>
        <w:rPr>
          <w:rFonts w:hint="eastAsia"/>
        </w:rPr>
        <w:t>组件；而传统的</w:t>
      </w:r>
      <w:r>
        <w:rPr>
          <w:rFonts w:hint="eastAsia"/>
        </w:rPr>
        <w:t>Java</w:t>
      </w:r>
      <w:r>
        <w:rPr>
          <w:rFonts w:hint="eastAsia"/>
        </w:rPr>
        <w:t>应用中</w:t>
      </w:r>
      <w:r>
        <w:rPr>
          <w:rFonts w:hint="eastAsia"/>
        </w:rPr>
        <w:t>JavaBean</w:t>
      </w:r>
      <w:r>
        <w:rPr>
          <w:rFonts w:hint="eastAsia"/>
        </w:rPr>
        <w:t>通常作为</w:t>
      </w:r>
      <w:r>
        <w:rPr>
          <w:rFonts w:hint="eastAsia"/>
        </w:rPr>
        <w:t>DTO</w:t>
      </w:r>
      <w:r>
        <w:rPr>
          <w:rFonts w:hint="eastAsia"/>
        </w:rPr>
        <w:t>（数据传输对象），用来封装值对象，在各层之间传递数据。</w:t>
      </w:r>
    </w:p>
    <w:p w14:paraId="5F176636" w14:textId="75D80D47" w:rsidR="000D4B0E" w:rsidRDefault="00F46D49" w:rsidP="000D4B0E">
      <w:r>
        <w:tab/>
      </w:r>
      <w:r>
        <w:rPr>
          <w:rFonts w:hint="eastAsia"/>
        </w:rPr>
        <w:t>虽然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Bean</w:t>
      </w:r>
      <w:r>
        <w:rPr>
          <w:rFonts w:hint="eastAsia"/>
        </w:rPr>
        <w:t>没有特殊要求，但依然建议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应满足如下几个原则：</w:t>
      </w:r>
    </w:p>
    <w:p w14:paraId="7C824278" w14:textId="5BDB7E61" w:rsidR="00F46D49" w:rsidRDefault="00F46D49" w:rsidP="00F46D4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尽量为每个</w:t>
      </w:r>
      <w:r>
        <w:rPr>
          <w:rFonts w:hint="eastAsia"/>
        </w:rPr>
        <w:t>Bean</w:t>
      </w:r>
      <w:r>
        <w:rPr>
          <w:rFonts w:hint="eastAsia"/>
        </w:rPr>
        <w:t>实现类提供无参数的构造器。</w:t>
      </w:r>
    </w:p>
    <w:p w14:paraId="0E8C3478" w14:textId="4FF18470" w:rsidR="00F46D49" w:rsidRDefault="00F46D49" w:rsidP="00F46D4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接受构造注入的</w:t>
      </w:r>
      <w:r>
        <w:rPr>
          <w:rFonts w:hint="eastAsia"/>
        </w:rPr>
        <w:t>Bean</w:t>
      </w:r>
      <w:r>
        <w:rPr>
          <w:rFonts w:hint="eastAsia"/>
        </w:rPr>
        <w:t>，则应提供对应的、带参数的构造函数。</w:t>
      </w:r>
    </w:p>
    <w:p w14:paraId="7F729D1E" w14:textId="2E98A729" w:rsidR="00F46D49" w:rsidRDefault="00F46D49" w:rsidP="00F46D4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接受设值注入的</w:t>
      </w:r>
      <w:r>
        <w:rPr>
          <w:rFonts w:hint="eastAsia"/>
        </w:rPr>
        <w:t>Bean</w:t>
      </w:r>
      <w:r>
        <w:rPr>
          <w:rFonts w:hint="eastAsia"/>
        </w:rPr>
        <w:t>，则应提供对应的</w:t>
      </w:r>
      <w:r>
        <w:rPr>
          <w:rFonts w:hint="eastAsia"/>
        </w:rPr>
        <w:t>setter</w:t>
      </w:r>
      <w:r>
        <w:rPr>
          <w:rFonts w:hint="eastAsia"/>
        </w:rPr>
        <w:t>方法，并不要求提供对应的</w:t>
      </w:r>
      <w:r>
        <w:rPr>
          <w:rFonts w:hint="eastAsia"/>
        </w:rPr>
        <w:t>getter</w:t>
      </w:r>
      <w:r>
        <w:rPr>
          <w:rFonts w:hint="eastAsia"/>
        </w:rPr>
        <w:t>方法。</w:t>
      </w:r>
    </w:p>
    <w:p w14:paraId="3151A850" w14:textId="211D8290" w:rsidR="00F46D49" w:rsidRDefault="00F46D49" w:rsidP="00F46D49"/>
    <w:p w14:paraId="0426987F" w14:textId="05277270" w:rsidR="00F46D49" w:rsidRDefault="00F46D49" w:rsidP="00F46D49">
      <w:pPr>
        <w:ind w:left="420"/>
      </w:pPr>
      <w:r>
        <w:rPr>
          <w:rFonts w:hint="eastAsia"/>
        </w:rPr>
        <w:t>传统的</w:t>
      </w:r>
      <w:r>
        <w:rPr>
          <w:rFonts w:hint="eastAsia"/>
        </w:rPr>
        <w:t>JavaBean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存在如下区别：</w:t>
      </w:r>
    </w:p>
    <w:p w14:paraId="555DEBBD" w14:textId="1FBAB537" w:rsidR="00F46D49" w:rsidRDefault="00F46D49" w:rsidP="00F46D4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用处不同：传统的</w:t>
      </w:r>
      <w:r>
        <w:rPr>
          <w:rFonts w:hint="eastAsia"/>
        </w:rPr>
        <w:t>JavaBean</w:t>
      </w:r>
      <w:r>
        <w:rPr>
          <w:rFonts w:hint="eastAsia"/>
        </w:rPr>
        <w:t>更多是作为之对象传递参数；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用处几乎无所不包，任何应用组件都被称为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58C6C915" w14:textId="59C8722B" w:rsidR="00F46D49" w:rsidRDefault="00F46D49" w:rsidP="00F46D4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写法不同：传统的</w:t>
      </w:r>
      <w:r>
        <w:rPr>
          <w:rFonts w:hint="eastAsia"/>
        </w:rPr>
        <w:t>JavaBean</w:t>
      </w:r>
      <w:r>
        <w:rPr>
          <w:rFonts w:hint="eastAsia"/>
        </w:rPr>
        <w:t>作为之对象，要求每个属性都提供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方法；但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只需为接受设值注入的属性提供</w:t>
      </w:r>
      <w:r>
        <w:rPr>
          <w:rFonts w:hint="eastAsia"/>
        </w:rPr>
        <w:t>setter</w:t>
      </w:r>
      <w:r>
        <w:rPr>
          <w:rFonts w:hint="eastAsia"/>
        </w:rPr>
        <w:t>方法即可。</w:t>
      </w:r>
    </w:p>
    <w:p w14:paraId="79D0C292" w14:textId="3829F487" w:rsidR="00F46D49" w:rsidRDefault="00F46D49" w:rsidP="00F46D4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生命周期不同：传统的</w:t>
      </w:r>
      <w:r>
        <w:rPr>
          <w:rFonts w:hint="eastAsia"/>
        </w:rPr>
        <w:t>JavaBean</w:t>
      </w:r>
      <w:r>
        <w:rPr>
          <w:rFonts w:hint="eastAsia"/>
        </w:rPr>
        <w:t>作为值对象传递，不接受任何容器管理其生命周期；</w:t>
      </w:r>
      <w:r>
        <w:rPr>
          <w:rFonts w:hint="eastAsia"/>
        </w:rPr>
        <w:t>Spring</w:t>
      </w:r>
      <w:r>
        <w:rPr>
          <w:rFonts w:hint="eastAsia"/>
        </w:rPr>
        <w:t>中的</w:t>
      </w:r>
      <w:r>
        <w:rPr>
          <w:rFonts w:hint="eastAsia"/>
        </w:rPr>
        <w:t>Bean</w:t>
      </w:r>
      <w:r>
        <w:rPr>
          <w:rFonts w:hint="eastAsia"/>
        </w:rPr>
        <w:t>由</w:t>
      </w:r>
      <w:r>
        <w:rPr>
          <w:rFonts w:hint="eastAsia"/>
        </w:rPr>
        <w:t>Spring</w:t>
      </w:r>
      <w:r>
        <w:rPr>
          <w:rFonts w:hint="eastAsia"/>
        </w:rPr>
        <w:t>管理其生命周期行为。</w:t>
      </w:r>
    </w:p>
    <w:p w14:paraId="3C96AA32" w14:textId="7995E83E" w:rsidR="00F46D49" w:rsidRDefault="00F46D49" w:rsidP="00F46D49"/>
    <w:p w14:paraId="06FB8864" w14:textId="4B5B45B4" w:rsidR="00F46D49" w:rsidRDefault="00F46D49" w:rsidP="00F46D49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提供的</w:t>
      </w:r>
      <w:r>
        <w:rPr>
          <w:rFonts w:hint="eastAsia"/>
        </w:rPr>
        <w:t>Java</w:t>
      </w:r>
      <w:r>
        <w:rPr>
          <w:rFonts w:hint="eastAsia"/>
        </w:rPr>
        <w:t>配置管理</w:t>
      </w:r>
    </w:p>
    <w:p w14:paraId="078DE967" w14:textId="5996CF46" w:rsidR="00F46D49" w:rsidRDefault="00F46D49" w:rsidP="00F46D49">
      <w:r>
        <w:tab/>
      </w:r>
      <w:r>
        <w:rPr>
          <w:rFonts w:hint="eastAsia"/>
        </w:rPr>
        <w:t>Spring</w:t>
      </w:r>
      <w:r>
        <w:rPr>
          <w:rFonts w:hint="eastAsia"/>
        </w:rPr>
        <w:t>为不喜欢</w:t>
      </w:r>
      <w:r>
        <w:rPr>
          <w:rFonts w:hint="eastAsia"/>
        </w:rPr>
        <w:t>XML</w:t>
      </w:r>
      <w:r>
        <w:rPr>
          <w:rFonts w:hint="eastAsia"/>
        </w:rPr>
        <w:t>的人提供了一种选择：如果不喜欢使用</w:t>
      </w:r>
      <w:r>
        <w:rPr>
          <w:rFonts w:hint="eastAsia"/>
        </w:rPr>
        <w:t>XML</w:t>
      </w:r>
      <w:r>
        <w:rPr>
          <w:rFonts w:hint="eastAsia"/>
        </w:rPr>
        <w:t>来管理</w:t>
      </w:r>
      <w:r>
        <w:rPr>
          <w:rFonts w:hint="eastAsia"/>
        </w:rPr>
        <w:t>Bean</w:t>
      </w:r>
      <w:r>
        <w:rPr>
          <w:rFonts w:hint="eastAsia"/>
        </w:rPr>
        <w:t>，以及</w:t>
      </w:r>
      <w:r>
        <w:rPr>
          <w:rFonts w:hint="eastAsia"/>
        </w:rPr>
        <w:t>Bean</w:t>
      </w:r>
      <w:r>
        <w:rPr>
          <w:rFonts w:hint="eastAsia"/>
        </w:rPr>
        <w:t>之间的依赖关系，</w:t>
      </w:r>
      <w:r>
        <w:rPr>
          <w:rFonts w:hint="eastAsia"/>
        </w:rPr>
        <w:t>Spring</w:t>
      </w:r>
      <w:r>
        <w:rPr>
          <w:rFonts w:hint="eastAsia"/>
        </w:rPr>
        <w:t>允许开发者使用</w:t>
      </w:r>
      <w:r>
        <w:rPr>
          <w:rFonts w:hint="eastAsia"/>
        </w:rPr>
        <w:t>Java</w:t>
      </w:r>
      <w:r>
        <w:rPr>
          <w:rFonts w:hint="eastAsia"/>
        </w:rPr>
        <w:t>类进行配置管理。</w:t>
      </w:r>
    </w:p>
    <w:p w14:paraId="415B6C58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&lt;?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xml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version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"1.0"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encoding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?&gt;</w:t>
      </w:r>
    </w:p>
    <w:p w14:paraId="6B58535E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beans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"http://www.springframework.org/schema/beans"</w:t>
      </w:r>
    </w:p>
    <w:p w14:paraId="36833077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xmlns:xsi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"http://www.w3.org/2001/XMLSchema-instance"</w:t>
      </w:r>
    </w:p>
    <w:p w14:paraId="61E70DAF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xsi:schemaLocation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"http://www.springframework.org/schema/beans 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lastRenderedPageBreak/>
        <w:t>http://www.springframework.org/schema/beans/spring-beans.xsd"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804E536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chinese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实例，其实现类是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Chinese --&gt;</w:t>
      </w:r>
    </w:p>
    <w:p w14:paraId="6EDA455F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D4D4D4"/>
        </w:rPr>
        <w:t>bean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"Chinese"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org.app.service.impl.Chinese"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6A437FC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驱动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执行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setAxe()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方法，以容器中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id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为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stoneAxe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为参数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25049CBC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axe"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ref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stoneAxe"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3CFD9823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驱动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执行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setName()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方法，以字符串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孙悟空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为参数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67C24743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name"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孙悟空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2334B94C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  <w:shd w:val="clear" w:color="auto" w:fill="D4D4D4"/>
        </w:rPr>
        <w:t>bean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8B557ED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stoneAxe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实例，其实现类是</w:t>
      </w:r>
      <w:r w:rsidRPr="003724ED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StoneAxe --&gt;</w:t>
      </w:r>
    </w:p>
    <w:p w14:paraId="1FFAE53C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"stoneAxe"</w:t>
      </w:r>
      <w:r w:rsidRPr="003724ED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org.app.service.impl.StoneAxe"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099A8BEC" w14:textId="47BF3D1C" w:rsidR="003724ED" w:rsidRDefault="003724ED" w:rsidP="003724ED">
      <w:pPr>
        <w:rPr>
          <w:rFonts w:ascii="Consolas" w:eastAsiaTheme="minorEastAsia" w:hAnsi="Consolas" w:cs="Consolas"/>
          <w:color w:val="008080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3724ED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beans</w:t>
      </w:r>
      <w:r w:rsidRPr="003724ED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E9847D2" w14:textId="6A3D8F0E" w:rsidR="003724ED" w:rsidRDefault="003724ED" w:rsidP="003724E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上</w:t>
      </w:r>
      <w:r w:rsidR="00C5222A">
        <w:rPr>
          <w:rFonts w:hint="eastAsia"/>
          <w:sz w:val="22"/>
          <w:szCs w:val="22"/>
        </w:rPr>
        <w:t>面</w:t>
      </w:r>
      <w:r>
        <w:rPr>
          <w:rFonts w:hint="eastAsia"/>
          <w:sz w:val="22"/>
          <w:szCs w:val="22"/>
        </w:rPr>
        <w:t>的</w:t>
      </w:r>
      <w:r>
        <w:rPr>
          <w:rFonts w:hint="eastAsia"/>
          <w:sz w:val="22"/>
          <w:szCs w:val="22"/>
        </w:rPr>
        <w:t>XML</w:t>
      </w:r>
      <w:r>
        <w:rPr>
          <w:rFonts w:hint="eastAsia"/>
          <w:sz w:val="22"/>
          <w:szCs w:val="22"/>
        </w:rPr>
        <w:t>配置文件可以替换如下的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配置类</w:t>
      </w:r>
      <w:r w:rsidR="00C5222A">
        <w:rPr>
          <w:rFonts w:hint="eastAsia"/>
          <w:sz w:val="22"/>
          <w:szCs w:val="22"/>
        </w:rPr>
        <w:t>：</w:t>
      </w:r>
    </w:p>
    <w:p w14:paraId="04B532E4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@Configuration</w:t>
      </w:r>
    </w:p>
    <w:p w14:paraId="366E1112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AppConfig {</w:t>
      </w:r>
    </w:p>
    <w:p w14:paraId="3791BAE1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相当于定义一个名为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personName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的变量，其值为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孙悟空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"</w:t>
      </w:r>
    </w:p>
    <w:p w14:paraId="6CBB0D52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@Value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3724E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孙悟空</w:t>
      </w:r>
      <w:r w:rsidRPr="003724E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) String </w:t>
      </w:r>
      <w:r w:rsidRPr="003724ED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personName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5EFAFCD8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配置一个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Bean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：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Chinese</w:t>
      </w:r>
    </w:p>
    <w:p w14:paraId="5DC2E6A0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Bean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(name=</w:t>
      </w:r>
      <w:r w:rsidRPr="003724E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"chinese"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14:paraId="19166124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Person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Person()</w:t>
      </w:r>
    </w:p>
    <w:p w14:paraId="0A9973D4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3BFD4603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Chinese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Chinese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();</w:t>
      </w:r>
    </w:p>
    <w:p w14:paraId="7E73AB31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.setAxe(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stoneAxe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());</w:t>
      </w:r>
    </w:p>
    <w:p w14:paraId="367B694B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.setName(</w:t>
      </w:r>
      <w:r w:rsidRPr="003724ED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personName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7832AB4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E0A07AB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21D50184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配置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Bean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：</w:t>
      </w:r>
      <w:r w:rsidRPr="003724ED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stoneAxe</w:t>
      </w:r>
    </w:p>
    <w:p w14:paraId="03A7E8FE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Bean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(name=</w:t>
      </w:r>
      <w:r w:rsidRPr="003724ED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"stoneAxe"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14:paraId="5BA2090D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  <w:shd w:val="clear" w:color="auto" w:fill="D4D4D4"/>
        </w:rPr>
        <w:t>Axe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stoneAxe()</w:t>
      </w:r>
    </w:p>
    <w:p w14:paraId="72421B13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{</w:t>
      </w:r>
    </w:p>
    <w:p w14:paraId="6D15A28F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shd w:val="clear" w:color="auto" w:fill="D4D4D4"/>
        </w:rPr>
        <w:t>return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D4D4D4"/>
        </w:rPr>
        <w:t xml:space="preserve"> </w:t>
      </w:r>
      <w:r w:rsidRPr="003724ED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shd w:val="clear" w:color="auto" w:fill="D4D4D4"/>
        </w:rPr>
        <w:t>new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D4D4D4"/>
        </w:rPr>
        <w:t xml:space="preserve"> 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  <w:shd w:val="clear" w:color="auto" w:fill="D4D4D4"/>
        </w:rPr>
        <w:t>StoneAxe</w:t>
      </w: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D4D4D4"/>
        </w:rPr>
        <w:t>();</w:t>
      </w:r>
    </w:p>
    <w:p w14:paraId="720A2F1F" w14:textId="77777777" w:rsidR="003724ED" w:rsidRPr="003724ED" w:rsidRDefault="003724ED" w:rsidP="003724ED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49B538D6" w14:textId="56A60219" w:rsidR="003724ED" w:rsidRDefault="003724ED" w:rsidP="003724ED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3724ED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39AB5625" w14:textId="7D1493D8" w:rsidR="00C5222A" w:rsidRDefault="00C5222A" w:rsidP="003724ED">
      <w:pPr>
        <w:rPr>
          <w:sz w:val="22"/>
          <w:szCs w:val="22"/>
        </w:rPr>
      </w:pPr>
    </w:p>
    <w:p w14:paraId="1978AD79" w14:textId="2A8A1822" w:rsidR="00C5222A" w:rsidRDefault="00C5222A" w:rsidP="00C5222A">
      <w:r>
        <w:rPr>
          <w:rFonts w:hint="eastAsia"/>
        </w:rPr>
        <w:t>上面的配置文件中使用了</w:t>
      </w:r>
      <w:r>
        <w:rPr>
          <w:rFonts w:hint="eastAsia"/>
        </w:rPr>
        <w:t>Java</w:t>
      </w:r>
      <w:r>
        <w:rPr>
          <w:rFonts w:hint="eastAsia"/>
        </w:rPr>
        <w:t>配置类的三个常用注解：</w:t>
      </w:r>
    </w:p>
    <w:p w14:paraId="0ECCA2B3" w14:textId="37F6418C" w:rsidR="00C5222A" w:rsidRDefault="00C5222A" w:rsidP="00C5222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@Configuraton</w:t>
      </w:r>
      <w:r>
        <w:rPr>
          <w:rFonts w:hint="eastAsia"/>
        </w:rPr>
        <w:t>：用于修饰一个</w:t>
      </w:r>
      <w:r>
        <w:rPr>
          <w:rFonts w:hint="eastAsia"/>
        </w:rPr>
        <w:t>Java</w:t>
      </w:r>
      <w:r>
        <w:rPr>
          <w:rFonts w:hint="eastAsia"/>
        </w:rPr>
        <w:t>配置类。</w:t>
      </w:r>
    </w:p>
    <w:p w14:paraId="7D3D694E" w14:textId="7CA01697" w:rsidR="00C5222A" w:rsidRDefault="00C5222A" w:rsidP="00C5222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@Bean</w:t>
      </w:r>
      <w:r>
        <w:rPr>
          <w:rFonts w:hint="eastAsia"/>
        </w:rPr>
        <w:t>：用于修饰一个方法，将方法的返回值定义成容器中的一个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248F9B03" w14:textId="6B773B28" w:rsidR="00C5222A" w:rsidRDefault="00C5222A" w:rsidP="00C5222A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@Value</w:t>
      </w:r>
      <w:r>
        <w:rPr>
          <w:rFonts w:hint="eastAsia"/>
        </w:rPr>
        <w:t>：用于修饰一个</w:t>
      </w:r>
      <w:r>
        <w:rPr>
          <w:rFonts w:hint="eastAsia"/>
        </w:rPr>
        <w:t>Field</w:t>
      </w:r>
      <w:r>
        <w:rPr>
          <w:rFonts w:hint="eastAsia"/>
        </w:rPr>
        <w:t>，用于为该</w:t>
      </w:r>
      <w:r>
        <w:rPr>
          <w:rFonts w:hint="eastAsia"/>
        </w:rPr>
        <w:t>Field</w:t>
      </w:r>
      <w:r>
        <w:rPr>
          <w:rFonts w:hint="eastAsia"/>
        </w:rPr>
        <w:t>配置一个值，相当于配置一个变量。</w:t>
      </w:r>
    </w:p>
    <w:p w14:paraId="5F807A28" w14:textId="77777777" w:rsidR="00C5222A" w:rsidRDefault="00C5222A" w:rsidP="00C5222A">
      <w:pPr>
        <w:ind w:firstLine="420"/>
      </w:pPr>
    </w:p>
    <w:p w14:paraId="39A76446" w14:textId="11680B26" w:rsidR="00C5222A" w:rsidRDefault="00C5222A" w:rsidP="00C5222A">
      <w:pPr>
        <w:ind w:firstLine="420"/>
      </w:pPr>
      <w:r>
        <w:rPr>
          <w:rFonts w:hint="eastAsia"/>
        </w:rPr>
        <w:t>一旦使用了</w:t>
      </w:r>
      <w:r>
        <w:rPr>
          <w:rFonts w:hint="eastAsia"/>
        </w:rPr>
        <w:t>Java</w:t>
      </w:r>
      <w:r>
        <w:rPr>
          <w:rFonts w:hint="eastAsia"/>
        </w:rPr>
        <w:t>配置类来管理</w:t>
      </w:r>
      <w:r>
        <w:rPr>
          <w:rFonts w:hint="eastAsia"/>
        </w:rPr>
        <w:t>Spring</w:t>
      </w:r>
      <w:r>
        <w:rPr>
          <w:rFonts w:hint="eastAsia"/>
        </w:rPr>
        <w:t>容器中的</w:t>
      </w:r>
      <w:r>
        <w:t>Bean</w:t>
      </w:r>
      <w:r>
        <w:rPr>
          <w:rFonts w:hint="eastAsia"/>
        </w:rPr>
        <w:t>及其依赖关系，此时就需要使用如下方式来创建</w:t>
      </w:r>
      <w:r>
        <w:rPr>
          <w:rFonts w:hint="eastAsia"/>
        </w:rPr>
        <w:t>Spring</w:t>
      </w:r>
      <w:r>
        <w:rPr>
          <w:rFonts w:hint="eastAsia"/>
        </w:rPr>
        <w:t>容器：</w:t>
      </w:r>
    </w:p>
    <w:p w14:paraId="2DEA8061" w14:textId="77777777" w:rsidR="00C5222A" w:rsidRPr="00C5222A" w:rsidRDefault="00C5222A" w:rsidP="00C5222A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C5222A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C5222A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创建</w:t>
      </w:r>
      <w:r w:rsidRPr="00C5222A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Spring</w:t>
      </w:r>
      <w:r w:rsidRPr="00C5222A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容器</w:t>
      </w:r>
    </w:p>
    <w:p w14:paraId="184BDCDC" w14:textId="77777777" w:rsidR="00C5222A" w:rsidRPr="00C5222A" w:rsidRDefault="00C5222A" w:rsidP="00C5222A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ApplicationContext </w:t>
      </w:r>
      <w:r w:rsidRPr="00C5222A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context</w:t>
      </w: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C5222A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14:paraId="3316EBFD" w14:textId="3164B2AC" w:rsidR="00C5222A" w:rsidRPr="00C5222A" w:rsidRDefault="00C5222A" w:rsidP="00C5222A">
      <w:pPr>
        <w:rPr>
          <w:rFonts w:hint="eastAsia"/>
          <w:sz w:val="22"/>
          <w:szCs w:val="22"/>
        </w:rPr>
      </w:pP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AnnotationConfigApplicationContext(AppConfig.</w:t>
      </w:r>
      <w:r w:rsidRPr="00C5222A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C5222A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414223D" w14:textId="5D1E6C60" w:rsidR="00C5222A" w:rsidRDefault="00C5222A" w:rsidP="003724ED">
      <w:pPr>
        <w:rPr>
          <w:sz w:val="22"/>
          <w:szCs w:val="22"/>
        </w:rPr>
      </w:pPr>
    </w:p>
    <w:p w14:paraId="73308659" w14:textId="5853CC8E" w:rsidR="00C5222A" w:rsidRDefault="00C5222A" w:rsidP="003724E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使用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配置类时，还有如下常用的注解：</w:t>
      </w:r>
    </w:p>
    <w:p w14:paraId="21DB4D3D" w14:textId="781C3333" w:rsidR="00C5222A" w:rsidRDefault="00C5222A" w:rsidP="00C5222A">
      <w:pPr>
        <w:pStyle w:val="a7"/>
        <w:numPr>
          <w:ilvl w:val="0"/>
          <w:numId w:val="37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@</w:t>
      </w:r>
      <w:r>
        <w:rPr>
          <w:sz w:val="22"/>
          <w:szCs w:val="22"/>
        </w:rPr>
        <w:t>Import</w:t>
      </w:r>
      <w:r>
        <w:rPr>
          <w:rFonts w:hint="eastAsia"/>
          <w:sz w:val="22"/>
          <w:szCs w:val="22"/>
        </w:rPr>
        <w:t>：修饰一个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配置类，用于向当前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配置类中导入其他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配置类。</w:t>
      </w:r>
    </w:p>
    <w:p w14:paraId="6CE5346B" w14:textId="5B983747" w:rsidR="00C5222A" w:rsidRDefault="00C5222A" w:rsidP="00C5222A">
      <w:pPr>
        <w:pStyle w:val="a7"/>
        <w:numPr>
          <w:ilvl w:val="0"/>
          <w:numId w:val="37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@Scope</w:t>
      </w:r>
      <w:r>
        <w:rPr>
          <w:rFonts w:hint="eastAsia"/>
          <w:sz w:val="22"/>
          <w:szCs w:val="22"/>
        </w:rPr>
        <w:t>：用于修饰一个方法，指定该方法对应的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的生命域。</w:t>
      </w:r>
    </w:p>
    <w:p w14:paraId="798D8DC2" w14:textId="73E8CC00" w:rsidR="00C5222A" w:rsidRDefault="00C5222A" w:rsidP="00C5222A">
      <w:pPr>
        <w:pStyle w:val="a7"/>
        <w:numPr>
          <w:ilvl w:val="0"/>
          <w:numId w:val="37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@Lazy</w:t>
      </w:r>
      <w:r>
        <w:rPr>
          <w:rFonts w:hint="eastAsia"/>
          <w:sz w:val="22"/>
          <w:szCs w:val="22"/>
        </w:rPr>
        <w:t>：用于修饰一个方法，指定该方法对应的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是否需要延迟初始化。</w:t>
      </w:r>
    </w:p>
    <w:p w14:paraId="44E70A25" w14:textId="77C87EC6" w:rsidR="00C5222A" w:rsidRDefault="00C5222A" w:rsidP="00C5222A">
      <w:pPr>
        <w:pStyle w:val="a7"/>
        <w:numPr>
          <w:ilvl w:val="0"/>
          <w:numId w:val="37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@DependsOn</w:t>
      </w:r>
      <w:r>
        <w:rPr>
          <w:rFonts w:hint="eastAsia"/>
          <w:sz w:val="22"/>
          <w:szCs w:val="22"/>
        </w:rPr>
        <w:t>：用于修饰一个方法，指定在初始化该方法对应的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之前初始化制定的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。</w:t>
      </w:r>
    </w:p>
    <w:p w14:paraId="02668C2A" w14:textId="217E2C60" w:rsidR="00C5222A" w:rsidRDefault="00C5222A" w:rsidP="00C5222A">
      <w:pPr>
        <w:ind w:firstLine="420"/>
        <w:rPr>
          <w:sz w:val="22"/>
          <w:szCs w:val="22"/>
        </w:rPr>
      </w:pPr>
      <w:r w:rsidRPr="00C5222A">
        <w:rPr>
          <w:rFonts w:hint="eastAsia"/>
          <w:sz w:val="22"/>
          <w:szCs w:val="22"/>
        </w:rPr>
        <w:t>Spring</w:t>
      </w:r>
      <w:r w:rsidRPr="00C5222A">
        <w:rPr>
          <w:rFonts w:hint="eastAsia"/>
          <w:sz w:val="22"/>
          <w:szCs w:val="22"/>
        </w:rPr>
        <w:t>提供</w:t>
      </w:r>
      <w:r w:rsidRPr="00C5222A">
        <w:rPr>
          <w:rFonts w:hint="eastAsia"/>
          <w:sz w:val="22"/>
          <w:szCs w:val="22"/>
        </w:rPr>
        <w:t>@Configuration</w:t>
      </w:r>
      <w:r w:rsidRPr="00C5222A">
        <w:rPr>
          <w:rFonts w:hint="eastAsia"/>
          <w:sz w:val="22"/>
          <w:szCs w:val="22"/>
        </w:rPr>
        <w:t>和</w:t>
      </w:r>
      <w:r w:rsidRPr="00C5222A">
        <w:rPr>
          <w:rFonts w:hint="eastAsia"/>
          <w:sz w:val="22"/>
          <w:szCs w:val="22"/>
        </w:rPr>
        <w:t>@Bean</w:t>
      </w:r>
      <w:r w:rsidRPr="00C5222A">
        <w:rPr>
          <w:rFonts w:hint="eastAsia"/>
          <w:sz w:val="22"/>
          <w:szCs w:val="22"/>
        </w:rPr>
        <w:t>并不是为了完全取代</w:t>
      </w:r>
      <w:r w:rsidRPr="00C5222A">
        <w:rPr>
          <w:rFonts w:hint="eastAsia"/>
          <w:sz w:val="22"/>
          <w:szCs w:val="22"/>
        </w:rPr>
        <w:t>XML</w:t>
      </w:r>
      <w:r w:rsidRPr="00C5222A">
        <w:rPr>
          <w:rFonts w:hint="eastAsia"/>
          <w:sz w:val="22"/>
          <w:szCs w:val="22"/>
        </w:rPr>
        <w:t>配置，只希望作为一种补充。在目前多数项目中，要么完全使用</w:t>
      </w:r>
      <w:r w:rsidRPr="00C5222A">
        <w:rPr>
          <w:rFonts w:hint="eastAsia"/>
          <w:sz w:val="22"/>
          <w:szCs w:val="22"/>
        </w:rPr>
        <w:t>XML</w:t>
      </w:r>
      <w:r w:rsidRPr="00C5222A">
        <w:rPr>
          <w:rFonts w:hint="eastAsia"/>
          <w:sz w:val="22"/>
          <w:szCs w:val="22"/>
        </w:rPr>
        <w:t>配置方式管理</w:t>
      </w:r>
      <w:r w:rsidRPr="00C5222A">
        <w:rPr>
          <w:rFonts w:hint="eastAsia"/>
          <w:sz w:val="22"/>
          <w:szCs w:val="22"/>
        </w:rPr>
        <w:t>Bean</w:t>
      </w:r>
      <w:r w:rsidRPr="00C5222A">
        <w:rPr>
          <w:rFonts w:hint="eastAsia"/>
          <w:sz w:val="22"/>
          <w:szCs w:val="22"/>
        </w:rPr>
        <w:t>的配置，要么使用以注解为主、</w:t>
      </w:r>
      <w:r w:rsidRPr="00C5222A">
        <w:rPr>
          <w:rFonts w:hint="eastAsia"/>
          <w:sz w:val="22"/>
          <w:szCs w:val="22"/>
        </w:rPr>
        <w:t>XML</w:t>
      </w:r>
      <w:r w:rsidRPr="00C5222A">
        <w:rPr>
          <w:rFonts w:hint="eastAsia"/>
          <w:sz w:val="22"/>
          <w:szCs w:val="22"/>
        </w:rPr>
        <w:t>为辅的配置方式管理</w:t>
      </w:r>
      <w:r w:rsidRPr="00C5222A">
        <w:rPr>
          <w:rFonts w:hint="eastAsia"/>
          <w:sz w:val="22"/>
          <w:szCs w:val="22"/>
        </w:rPr>
        <w:t>Bean</w:t>
      </w:r>
      <w:r w:rsidRPr="00C5222A">
        <w:rPr>
          <w:rFonts w:hint="eastAsia"/>
          <w:sz w:val="22"/>
          <w:szCs w:val="22"/>
        </w:rPr>
        <w:t>的配置，想要完全放弃</w:t>
      </w:r>
      <w:r w:rsidRPr="00C5222A">
        <w:rPr>
          <w:rFonts w:hint="eastAsia"/>
          <w:sz w:val="22"/>
          <w:szCs w:val="22"/>
        </w:rPr>
        <w:t>XML</w:t>
      </w:r>
      <w:r w:rsidRPr="00C5222A">
        <w:rPr>
          <w:rFonts w:hint="eastAsia"/>
          <w:sz w:val="22"/>
          <w:szCs w:val="22"/>
        </w:rPr>
        <w:t>配置还是很难的。</w:t>
      </w:r>
    </w:p>
    <w:p w14:paraId="21A5C893" w14:textId="1EBA8396" w:rsidR="00B0092C" w:rsidRDefault="00B0092C" w:rsidP="00C5222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如果以</w:t>
      </w:r>
      <w:r>
        <w:rPr>
          <w:rFonts w:hint="eastAsia"/>
          <w:sz w:val="22"/>
          <w:szCs w:val="22"/>
        </w:rPr>
        <w:t>XML</w:t>
      </w:r>
      <w:r>
        <w:rPr>
          <w:rFonts w:hint="eastAsia"/>
          <w:sz w:val="22"/>
          <w:szCs w:val="22"/>
        </w:rPr>
        <w:t>为主，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配置为辅，则在</w:t>
      </w:r>
      <w:r>
        <w:rPr>
          <w:rFonts w:hint="eastAsia"/>
          <w:sz w:val="22"/>
          <w:szCs w:val="22"/>
        </w:rPr>
        <w:t>XML</w:t>
      </w:r>
      <w:r>
        <w:rPr>
          <w:rFonts w:hint="eastAsia"/>
          <w:sz w:val="22"/>
          <w:szCs w:val="22"/>
        </w:rPr>
        <w:t>文件中配置：</w:t>
      </w:r>
    </w:p>
    <w:p w14:paraId="4EC35A74" w14:textId="77777777" w:rsidR="00B0092C" w:rsidRPr="00B0092C" w:rsidRDefault="00B0092C" w:rsidP="00B0092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B0092C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B0092C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加载</w:t>
      </w:r>
      <w:r w:rsidRPr="00B0092C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Java</w:t>
      </w:r>
      <w:r w:rsidRPr="00B0092C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配置类</w:t>
      </w:r>
      <w:r w:rsidRPr="00B0092C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7456D8F9" w14:textId="3771EE94" w:rsidR="00B0092C" w:rsidRPr="00B0092C" w:rsidRDefault="00B0092C" w:rsidP="00B0092C">
      <w:pPr>
        <w:rPr>
          <w:rFonts w:hint="eastAsia"/>
          <w:sz w:val="22"/>
          <w:szCs w:val="22"/>
        </w:rPr>
      </w:pP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B0092C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B0092C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B0092C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B0092C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B0092C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B0092C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org.app.config.AppConfig"</w:t>
      </w:r>
      <w:r w:rsidRPr="00B0092C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520627EF" w14:textId="6F6F41C8" w:rsidR="00C5222A" w:rsidRDefault="00B0092C" w:rsidP="003724E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如果以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配置为主，</w:t>
      </w:r>
      <w:r>
        <w:rPr>
          <w:rFonts w:hint="eastAsia"/>
          <w:sz w:val="22"/>
          <w:szCs w:val="22"/>
        </w:rPr>
        <w:t>XMl</w:t>
      </w:r>
      <w:r>
        <w:rPr>
          <w:rFonts w:hint="eastAsia"/>
          <w:sz w:val="22"/>
          <w:szCs w:val="22"/>
        </w:rPr>
        <w:t>配置为辅，则在</w:t>
      </w:r>
      <w:r>
        <w:rPr>
          <w:rFonts w:hint="eastAsia"/>
          <w:sz w:val="22"/>
          <w:szCs w:val="22"/>
        </w:rPr>
        <w:t>Java</w:t>
      </w:r>
      <w:r>
        <w:rPr>
          <w:rFonts w:hint="eastAsia"/>
          <w:sz w:val="22"/>
          <w:szCs w:val="22"/>
        </w:rPr>
        <w:t>中配置：</w:t>
      </w:r>
    </w:p>
    <w:p w14:paraId="39DB4D58" w14:textId="77777777" w:rsidR="00B0092C" w:rsidRPr="00B0092C" w:rsidRDefault="00B0092C" w:rsidP="00B0092C">
      <w:pPr>
        <w:widowControl w:val="0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0092C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@Configuration</w:t>
      </w:r>
    </w:p>
    <w:p w14:paraId="2D32F1F3" w14:textId="77777777" w:rsidR="00B0092C" w:rsidRPr="00B0092C" w:rsidRDefault="00B0092C" w:rsidP="00B0092C">
      <w:pPr>
        <w:widowControl w:val="0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0092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B0092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导入</w:t>
      </w:r>
      <w:r w:rsidRPr="00B0092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XML</w:t>
      </w:r>
      <w:r w:rsidRPr="00B0092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配置</w:t>
      </w:r>
    </w:p>
    <w:p w14:paraId="1678CDF9" w14:textId="77777777" w:rsidR="00B0092C" w:rsidRPr="00B0092C" w:rsidRDefault="00B0092C" w:rsidP="00B0092C">
      <w:pPr>
        <w:widowControl w:val="0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0092C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@ImportResource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B0092C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"classpath:/beans.xml"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</w:t>
      </w:r>
    </w:p>
    <w:p w14:paraId="33828301" w14:textId="77777777" w:rsidR="00B0092C" w:rsidRPr="00B0092C" w:rsidRDefault="00B0092C" w:rsidP="00B0092C">
      <w:pPr>
        <w:widowControl w:val="0"/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B0092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B0092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  <w:u w:val="single"/>
        </w:rPr>
        <w:t>AppConfig</w:t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30E88406" w14:textId="585FB0FF" w:rsidR="00B0092C" w:rsidRPr="00B0092C" w:rsidRDefault="00B0092C" w:rsidP="00B0092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......</w:t>
      </w:r>
    </w:p>
    <w:p w14:paraId="1A3B8B4C" w14:textId="631D98AB" w:rsidR="00B0092C" w:rsidRPr="00B0092C" w:rsidRDefault="00B0092C" w:rsidP="00B0092C">
      <w:pPr>
        <w:ind w:firstLine="420"/>
        <w:rPr>
          <w:rFonts w:hint="eastAsia"/>
          <w:sz w:val="22"/>
          <w:szCs w:val="22"/>
        </w:rPr>
      </w:pPr>
      <w:r w:rsidRPr="00B0092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4067A427" w14:textId="6A15FDA0" w:rsidR="00C5222A" w:rsidRDefault="00C5222A" w:rsidP="003724ED">
      <w:pPr>
        <w:rPr>
          <w:sz w:val="22"/>
          <w:szCs w:val="22"/>
        </w:rPr>
      </w:pPr>
    </w:p>
    <w:p w14:paraId="68AFDEE8" w14:textId="71FDAB7B" w:rsidR="00B0092C" w:rsidRDefault="00B0092C" w:rsidP="00B0092C">
      <w:pPr>
        <w:pStyle w:val="2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中方式</w:t>
      </w:r>
    </w:p>
    <w:p w14:paraId="295E44E6" w14:textId="5F56F03F" w:rsidR="00C5222A" w:rsidRDefault="00B0092C" w:rsidP="003724ED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Spring</w:t>
      </w:r>
      <w:r>
        <w:rPr>
          <w:rFonts w:hint="eastAsia"/>
          <w:sz w:val="22"/>
          <w:szCs w:val="22"/>
        </w:rPr>
        <w:t>支持使用如下方式来创建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：</w:t>
      </w:r>
    </w:p>
    <w:p w14:paraId="254B9660" w14:textId="0EC35907" w:rsidR="00B0092C" w:rsidRDefault="00B0092C" w:rsidP="00B0092C">
      <w:pPr>
        <w:pStyle w:val="a7"/>
        <w:numPr>
          <w:ilvl w:val="0"/>
          <w:numId w:val="38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调用构造器创建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。</w:t>
      </w:r>
    </w:p>
    <w:p w14:paraId="773B1BD6" w14:textId="0FED153B" w:rsidR="00B0092C" w:rsidRDefault="00B0092C" w:rsidP="00B0092C">
      <w:pPr>
        <w:pStyle w:val="a7"/>
        <w:numPr>
          <w:ilvl w:val="0"/>
          <w:numId w:val="38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调用静态工厂方法创建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。</w:t>
      </w:r>
    </w:p>
    <w:p w14:paraId="15544098" w14:textId="3F5641D7" w:rsidR="00B0092C" w:rsidRDefault="00B0092C" w:rsidP="00B0092C">
      <w:pPr>
        <w:pStyle w:val="a7"/>
        <w:numPr>
          <w:ilvl w:val="0"/>
          <w:numId w:val="38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调用实例工厂方法创建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。</w:t>
      </w:r>
    </w:p>
    <w:p w14:paraId="2A38269D" w14:textId="4F67B477" w:rsidR="00B0092C" w:rsidRDefault="00B0092C" w:rsidP="00B0092C">
      <w:pPr>
        <w:ind w:firstLine="420"/>
        <w:rPr>
          <w:sz w:val="22"/>
          <w:szCs w:val="22"/>
        </w:rPr>
      </w:pPr>
      <w:r>
        <w:rPr>
          <w:rFonts w:hint="eastAsia"/>
          <w:sz w:val="22"/>
          <w:szCs w:val="22"/>
        </w:rPr>
        <w:t>使用实例工厂方法创建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实例，以及使用子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方法创建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实例时，都可以不指定</w:t>
      </w:r>
      <w:r>
        <w:rPr>
          <w:rFonts w:hint="eastAsia"/>
          <w:sz w:val="22"/>
          <w:szCs w:val="22"/>
        </w:rPr>
        <w:t>class</w:t>
      </w:r>
      <w:r>
        <w:rPr>
          <w:rFonts w:hint="eastAsia"/>
          <w:sz w:val="22"/>
          <w:szCs w:val="22"/>
        </w:rPr>
        <w:t>属性。</w:t>
      </w:r>
    </w:p>
    <w:p w14:paraId="588309ED" w14:textId="3620BAFD" w:rsidR="00B0092C" w:rsidRDefault="00B0092C" w:rsidP="00B0092C">
      <w:pPr>
        <w:rPr>
          <w:sz w:val="22"/>
          <w:szCs w:val="22"/>
        </w:rPr>
      </w:pPr>
    </w:p>
    <w:p w14:paraId="20B25959" w14:textId="4808A1D5" w:rsidR="00B0092C" w:rsidRDefault="00B0092C" w:rsidP="00B0092C">
      <w:pPr>
        <w:pStyle w:val="3"/>
      </w:pPr>
      <w:r>
        <w:rPr>
          <w:rFonts w:hint="eastAsia"/>
        </w:rPr>
        <w:t>使用构造器创建</w:t>
      </w:r>
      <w:r>
        <w:rPr>
          <w:rFonts w:hint="eastAsia"/>
        </w:rPr>
        <w:t>Bean</w:t>
      </w:r>
      <w:r>
        <w:rPr>
          <w:rFonts w:hint="eastAsia"/>
        </w:rPr>
        <w:t>实例</w:t>
      </w:r>
    </w:p>
    <w:p w14:paraId="64736640" w14:textId="2479FBE8" w:rsidR="00D070CD" w:rsidRDefault="00D070CD" w:rsidP="00D070CD">
      <w:r>
        <w:tab/>
      </w:r>
      <w:r>
        <w:rPr>
          <w:rFonts w:hint="eastAsia"/>
        </w:rPr>
        <w:t>如果不采用构造注入，</w:t>
      </w:r>
      <w:r>
        <w:rPr>
          <w:rFonts w:hint="eastAsia"/>
        </w:rPr>
        <w:t>Spring</w:t>
      </w:r>
      <w:r>
        <w:rPr>
          <w:rFonts w:hint="eastAsia"/>
        </w:rPr>
        <w:t>底层会调用</w:t>
      </w:r>
      <w:r>
        <w:rPr>
          <w:rFonts w:hint="eastAsia"/>
        </w:rPr>
        <w:t>Bean</w:t>
      </w:r>
      <w:r>
        <w:rPr>
          <w:rFonts w:hint="eastAsia"/>
        </w:rPr>
        <w:t>类的无参数构造器来创建实例，因此要求该</w:t>
      </w:r>
      <w:r>
        <w:rPr>
          <w:rFonts w:hint="eastAsia"/>
        </w:rPr>
        <w:t>Bean</w:t>
      </w:r>
      <w:r>
        <w:rPr>
          <w:rFonts w:hint="eastAsia"/>
        </w:rPr>
        <w:t>类提供无参数的构造器。在这种情况下，</w:t>
      </w:r>
      <w:r>
        <w:rPr>
          <w:rFonts w:hint="eastAsia"/>
        </w:rPr>
        <w:t>class</w:t>
      </w:r>
      <w:r>
        <w:rPr>
          <w:rFonts w:hint="eastAsia"/>
        </w:rPr>
        <w:t>元素时必须的（除非采用继承），</w:t>
      </w:r>
      <w:r>
        <w:rPr>
          <w:rFonts w:hint="eastAsia"/>
        </w:rPr>
        <w:t>class</w:t>
      </w:r>
      <w:r>
        <w:rPr>
          <w:rFonts w:hint="eastAsia"/>
        </w:rPr>
        <w:t>属性的值就是</w:t>
      </w:r>
      <w:r>
        <w:rPr>
          <w:rFonts w:hint="eastAsia"/>
        </w:rPr>
        <w:t>Bean</w:t>
      </w:r>
      <w:r>
        <w:rPr>
          <w:rFonts w:hint="eastAsia"/>
        </w:rPr>
        <w:t>实例的实现类。</w:t>
      </w:r>
      <w:r>
        <w:rPr>
          <w:rFonts w:hint="eastAsia"/>
        </w:rPr>
        <w:t>Spring</w:t>
      </w:r>
      <w:r>
        <w:rPr>
          <w:rFonts w:hint="eastAsia"/>
        </w:rPr>
        <w:t>容器将使用默认的构造器来创建</w:t>
      </w:r>
      <w:r>
        <w:rPr>
          <w:rFonts w:hint="eastAsia"/>
        </w:rPr>
        <w:t>Bean</w:t>
      </w:r>
      <w:r>
        <w:rPr>
          <w:rFonts w:hint="eastAsia"/>
        </w:rPr>
        <w:t>实例，</w:t>
      </w:r>
      <w:r>
        <w:rPr>
          <w:rFonts w:hint="eastAsia"/>
        </w:rPr>
        <w:t>Spring</w:t>
      </w:r>
      <w:r>
        <w:rPr>
          <w:rFonts w:hint="eastAsia"/>
        </w:rPr>
        <w:t>对</w:t>
      </w:r>
      <w:r>
        <w:rPr>
          <w:rFonts w:hint="eastAsia"/>
        </w:rPr>
        <w:t>Bean</w:t>
      </w:r>
      <w:r>
        <w:rPr>
          <w:rFonts w:hint="eastAsia"/>
        </w:rPr>
        <w:t>实例的左右属性执行默认初始化，即所有基本类型的值初始化为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false</w:t>
      </w:r>
      <w:r>
        <w:rPr>
          <w:rFonts w:hint="eastAsia"/>
        </w:rPr>
        <w:t>；所有引用类型的值初始化为</w:t>
      </w:r>
      <w:r>
        <w:rPr>
          <w:rFonts w:hint="eastAsia"/>
        </w:rPr>
        <w:t>null</w:t>
      </w:r>
      <w:r>
        <w:rPr>
          <w:rFonts w:hint="eastAsia"/>
        </w:rPr>
        <w:t>。接下来，</w:t>
      </w:r>
      <w:r>
        <w:rPr>
          <w:rFonts w:hint="eastAsia"/>
        </w:rPr>
        <w:t>BeanFactory</w:t>
      </w:r>
      <w:r>
        <w:rPr>
          <w:rFonts w:hint="eastAsia"/>
        </w:rPr>
        <w:t>会根据配置文件决定依赖关系，先实例化被依赖的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实例，然后为</w:t>
      </w:r>
      <w:r>
        <w:rPr>
          <w:rFonts w:hint="eastAsia"/>
        </w:rPr>
        <w:t>Bean</w:t>
      </w:r>
      <w:r>
        <w:rPr>
          <w:rFonts w:hint="eastAsia"/>
        </w:rPr>
        <w:t>注入依赖关系，最后将一个完整的</w:t>
      </w:r>
      <w:r>
        <w:rPr>
          <w:rFonts w:hint="eastAsia"/>
        </w:rPr>
        <w:t>Bean</w:t>
      </w:r>
      <w:r>
        <w:rPr>
          <w:rFonts w:hint="eastAsia"/>
        </w:rPr>
        <w:t>实例返回给程序。</w:t>
      </w:r>
    </w:p>
    <w:p w14:paraId="76C1AA6D" w14:textId="2947719F" w:rsidR="00D070CD" w:rsidRDefault="00D070CD" w:rsidP="00D070CD">
      <w:r>
        <w:lastRenderedPageBreak/>
        <w:tab/>
      </w:r>
      <w:r>
        <w:rPr>
          <w:rFonts w:hint="eastAsia"/>
        </w:rPr>
        <w:t>如果采用构造注入，则要求配置文件为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元素添加</w:t>
      </w:r>
      <w:r>
        <w:rPr>
          <w:rFonts w:hint="eastAsia"/>
        </w:rPr>
        <w:t>&lt;</w:t>
      </w:r>
      <w:r>
        <w:t>constructor-arg…/&gt;</w:t>
      </w:r>
      <w:r>
        <w:rPr>
          <w:rFonts w:hint="eastAsia"/>
        </w:rPr>
        <w:t>子元素，每个</w:t>
      </w:r>
      <w:r>
        <w:rPr>
          <w:rFonts w:hint="eastAsia"/>
        </w:rPr>
        <w:t>&lt;</w:t>
      </w:r>
      <w:r>
        <w:t>constructor-arg…/&gt;</w:t>
      </w:r>
      <w:r>
        <w:rPr>
          <w:rFonts w:hint="eastAsia"/>
        </w:rPr>
        <w:t>子元素配置一个构造器参数。</w:t>
      </w:r>
      <w:r>
        <w:rPr>
          <w:rFonts w:hint="eastAsia"/>
        </w:rPr>
        <w:t>Spring</w:t>
      </w:r>
      <w:r>
        <w:rPr>
          <w:rFonts w:hint="eastAsia"/>
        </w:rPr>
        <w:t>容器将使用带对应参数的构造器来创建</w:t>
      </w:r>
      <w:r>
        <w:rPr>
          <w:rFonts w:hint="eastAsia"/>
        </w:rPr>
        <w:t>Bean</w:t>
      </w:r>
      <w:r>
        <w:rPr>
          <w:rFonts w:hint="eastAsia"/>
        </w:rPr>
        <w:t>实例，</w:t>
      </w:r>
      <w:r>
        <w:rPr>
          <w:rFonts w:hint="eastAsia"/>
        </w:rPr>
        <w:t>Spring</w:t>
      </w:r>
      <w:r>
        <w:rPr>
          <w:rFonts w:hint="eastAsia"/>
        </w:rPr>
        <w:t>调用构造器传入的参数即可用于初始化</w:t>
      </w:r>
      <w:r>
        <w:rPr>
          <w:rFonts w:hint="eastAsia"/>
        </w:rPr>
        <w:t>Bean</w:t>
      </w:r>
      <w:r>
        <w:rPr>
          <w:rFonts w:hint="eastAsia"/>
        </w:rPr>
        <w:t>的实例变量，最后也将一个完整的</w:t>
      </w:r>
      <w:r>
        <w:rPr>
          <w:rFonts w:hint="eastAsia"/>
        </w:rPr>
        <w:t>Bean</w:t>
      </w:r>
      <w:r>
        <w:rPr>
          <w:rFonts w:hint="eastAsia"/>
        </w:rPr>
        <w:t>实例返回给程序。</w:t>
      </w:r>
    </w:p>
    <w:p w14:paraId="34DEA34D" w14:textId="5C2B7FD6" w:rsidR="00D070CD" w:rsidRDefault="00D070CD" w:rsidP="00D070CD"/>
    <w:p w14:paraId="0BD41DCC" w14:textId="0390461D" w:rsidR="00D070CD" w:rsidRDefault="00D070CD" w:rsidP="00D070CD">
      <w:pPr>
        <w:pStyle w:val="3"/>
      </w:pPr>
      <w:r>
        <w:rPr>
          <w:rFonts w:hint="eastAsia"/>
        </w:rPr>
        <w:t>使用静态工厂方法创建</w:t>
      </w:r>
      <w:r>
        <w:rPr>
          <w:rFonts w:hint="eastAsia"/>
        </w:rPr>
        <w:t>Bean</w:t>
      </w:r>
    </w:p>
    <w:p w14:paraId="15C7A2A4" w14:textId="523498BC" w:rsidR="00446062" w:rsidRDefault="00306BD6" w:rsidP="00D070CD">
      <w:r>
        <w:tab/>
      </w:r>
      <w:r w:rsidR="00446062">
        <w:rPr>
          <w:rFonts w:hint="eastAsia"/>
        </w:rPr>
        <w:t>使用静态工厂方法创建</w:t>
      </w:r>
      <w:r w:rsidR="00446062">
        <w:rPr>
          <w:rFonts w:hint="eastAsia"/>
        </w:rPr>
        <w:t>Bean</w:t>
      </w:r>
      <w:r w:rsidR="00446062">
        <w:rPr>
          <w:rFonts w:hint="eastAsia"/>
        </w:rPr>
        <w:t>实例时，</w:t>
      </w:r>
      <w:r w:rsidR="00446062">
        <w:rPr>
          <w:rFonts w:hint="eastAsia"/>
        </w:rPr>
        <w:t>class</w:t>
      </w:r>
      <w:r w:rsidR="00446062">
        <w:rPr>
          <w:rFonts w:hint="eastAsia"/>
        </w:rPr>
        <w:t>属性也必须指定，但此时</w:t>
      </w:r>
      <w:r w:rsidR="00446062">
        <w:rPr>
          <w:rFonts w:hint="eastAsia"/>
        </w:rPr>
        <w:t>class</w:t>
      </w:r>
      <w:r w:rsidR="00446062">
        <w:rPr>
          <w:rFonts w:hint="eastAsia"/>
        </w:rPr>
        <w:t>属性并不是指定</w:t>
      </w:r>
      <w:r w:rsidR="00446062">
        <w:rPr>
          <w:rFonts w:hint="eastAsia"/>
        </w:rPr>
        <w:t>Bean</w:t>
      </w:r>
      <w:r w:rsidR="00446062">
        <w:rPr>
          <w:rFonts w:hint="eastAsia"/>
        </w:rPr>
        <w:t>实例的实现类，而是静态工厂类，</w:t>
      </w:r>
      <w:r w:rsidR="00446062">
        <w:rPr>
          <w:rFonts w:hint="eastAsia"/>
        </w:rPr>
        <w:t>Spring</w:t>
      </w:r>
      <w:r w:rsidR="00446062">
        <w:rPr>
          <w:rFonts w:hint="eastAsia"/>
        </w:rPr>
        <w:t>通过该属性知道由哪个工厂类来创建</w:t>
      </w:r>
      <w:r w:rsidR="00446062">
        <w:rPr>
          <w:rFonts w:hint="eastAsia"/>
        </w:rPr>
        <w:t>Bean</w:t>
      </w:r>
      <w:r w:rsidR="00446062">
        <w:rPr>
          <w:rFonts w:hint="eastAsia"/>
        </w:rPr>
        <w:t>实例。使用</w:t>
      </w:r>
      <w:r w:rsidR="00446062">
        <w:rPr>
          <w:rFonts w:hint="eastAsia"/>
        </w:rPr>
        <w:t>factory-method</w:t>
      </w:r>
      <w:r w:rsidR="00446062">
        <w:rPr>
          <w:rFonts w:hint="eastAsia"/>
        </w:rPr>
        <w:t>属性来指定静态工厂方法，</w:t>
      </w:r>
      <w:r w:rsidR="00446062">
        <w:rPr>
          <w:rFonts w:hint="eastAsia"/>
        </w:rPr>
        <w:t>Spring</w:t>
      </w:r>
      <w:r w:rsidR="00446062">
        <w:rPr>
          <w:rFonts w:hint="eastAsia"/>
        </w:rPr>
        <w:t>将调用静态工厂方法（可能包含一组参数）返回一个</w:t>
      </w:r>
      <w:r w:rsidR="00446062">
        <w:rPr>
          <w:rFonts w:hint="eastAsia"/>
        </w:rPr>
        <w:t>Bean</w:t>
      </w:r>
      <w:r w:rsidR="00446062">
        <w:rPr>
          <w:rFonts w:hint="eastAsia"/>
        </w:rPr>
        <w:t>实例，一旦获得了指定</w:t>
      </w:r>
      <w:r w:rsidR="00446062">
        <w:rPr>
          <w:rFonts w:hint="eastAsia"/>
        </w:rPr>
        <w:t>Bean</w:t>
      </w:r>
      <w:r w:rsidR="00446062">
        <w:rPr>
          <w:rFonts w:hint="eastAsia"/>
        </w:rPr>
        <w:t>实例，</w:t>
      </w:r>
      <w:r w:rsidR="00446062">
        <w:rPr>
          <w:rFonts w:hint="eastAsia"/>
        </w:rPr>
        <w:t>Spring</w:t>
      </w:r>
      <w:r w:rsidR="00446062">
        <w:rPr>
          <w:rFonts w:hint="eastAsia"/>
        </w:rPr>
        <w:t>后面的处理步骤与采用普通方法创建的</w:t>
      </w:r>
      <w:r w:rsidR="00446062">
        <w:rPr>
          <w:rFonts w:hint="eastAsia"/>
        </w:rPr>
        <w:t>Bean</w:t>
      </w:r>
      <w:r w:rsidR="00446062">
        <w:rPr>
          <w:rFonts w:hint="eastAsia"/>
        </w:rPr>
        <w:t>实例则完全一样。</w:t>
      </w:r>
    </w:p>
    <w:p w14:paraId="46D43EBC" w14:textId="2956B7AA" w:rsidR="00446062" w:rsidRDefault="00446062" w:rsidP="00D070CD">
      <w:r>
        <w:tab/>
      </w:r>
      <w:r>
        <w:rPr>
          <w:rFonts w:hint="eastAsia"/>
        </w:rPr>
        <w:t>采用静态工厂方法创建</w:t>
      </w:r>
      <w:r>
        <w:rPr>
          <w:rFonts w:hint="eastAsia"/>
        </w:rPr>
        <w:t>Bean</w:t>
      </w:r>
      <w:r>
        <w:rPr>
          <w:rFonts w:hint="eastAsia"/>
        </w:rPr>
        <w:t>实例时，</w:t>
      </w:r>
      <w:r>
        <w:rPr>
          <w:rFonts w:hint="eastAsia"/>
        </w:rPr>
        <w:t>&lt;</w:t>
      </w:r>
      <w:r>
        <w:t>bean…/&gt;</w:t>
      </w:r>
      <w:r>
        <w:rPr>
          <w:rFonts w:hint="eastAsia"/>
        </w:rPr>
        <w:t>元素需要指定如下两个属性：</w:t>
      </w:r>
    </w:p>
    <w:p w14:paraId="7ED0B352" w14:textId="7B50F77D" w:rsidR="00446062" w:rsidRDefault="00446062" w:rsidP="00446062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class</w:t>
      </w:r>
      <w:r>
        <w:rPr>
          <w:rFonts w:hint="eastAsia"/>
        </w:rPr>
        <w:t>：该属性的值为静态工厂类的类名。</w:t>
      </w:r>
    </w:p>
    <w:p w14:paraId="6C337A35" w14:textId="28A3FA88" w:rsidR="00446062" w:rsidRDefault="00446062" w:rsidP="00446062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factory-method</w:t>
      </w:r>
      <w:r>
        <w:rPr>
          <w:rFonts w:hint="eastAsia"/>
        </w:rPr>
        <w:t>：该属性指定静态工厂方法来生产</w:t>
      </w:r>
      <w:r>
        <w:rPr>
          <w:rFonts w:hint="eastAsia"/>
        </w:rPr>
        <w:t>Bean</w:t>
      </w:r>
      <w:r>
        <w:rPr>
          <w:rFonts w:hint="eastAsia"/>
        </w:rPr>
        <w:t>实例。</w:t>
      </w:r>
    </w:p>
    <w:p w14:paraId="35CEE9E1" w14:textId="5DDDEFCA" w:rsidR="00446062" w:rsidRDefault="00446062" w:rsidP="00446062">
      <w:pPr>
        <w:ind w:left="420"/>
      </w:pPr>
      <w:r>
        <w:rPr>
          <w:rFonts w:hint="eastAsia"/>
        </w:rPr>
        <w:t>如果静态工厂方法需要参数，则使用</w:t>
      </w:r>
      <w:r>
        <w:t>&lt;constructor-arg…/&gt;</w:t>
      </w:r>
      <w:r>
        <w:rPr>
          <w:rFonts w:hint="eastAsia"/>
        </w:rPr>
        <w:t>元素传入。</w:t>
      </w:r>
    </w:p>
    <w:p w14:paraId="6FD98156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interface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Being {</w:t>
      </w:r>
    </w:p>
    <w:p w14:paraId="0643AC25" w14:textId="0501BEEB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testBeing();</w:t>
      </w:r>
    </w:p>
    <w:p w14:paraId="264506C1" w14:textId="4BA7AF4C" w:rsidR="00446062" w:rsidRDefault="00446062" w:rsidP="00446062">
      <w:pPr>
        <w:rPr>
          <w:rFonts w:ascii="Consolas" w:eastAsiaTheme="minorEastAsia" w:hAnsi="Consolas" w:cs="Consolas"/>
          <w:color w:val="000000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5793D0AC" w14:textId="393A19EF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D4D4D4"/>
        </w:rPr>
        <w:t>Dog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Being{</w:t>
      </w:r>
    </w:p>
    <w:p w14:paraId="5CB92CF3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r w:rsidRPr="00446062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46FE57A5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msg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的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setter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方法</w:t>
      </w:r>
    </w:p>
    <w:p w14:paraId="267527F7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setMsg(String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778AEC18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 w:rsidRPr="00446062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7904BDB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5BAE334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实现接口必须实现的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testBeing()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方法</w:t>
      </w:r>
    </w:p>
    <w:p w14:paraId="4DAB2924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3A562F75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testBeing() {</w:t>
      </w:r>
    </w:p>
    <w:p w14:paraId="17676C21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446062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446062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狗爱啃骨头！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75ABF28B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7AFCDAC9" w14:textId="6084C66A" w:rsidR="00446062" w:rsidRPr="00446062" w:rsidRDefault="00446062" w:rsidP="00446062">
      <w:pPr>
        <w:rPr>
          <w:rFonts w:hint="eastAsia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0CED58BE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Cat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Being{</w:t>
      </w:r>
    </w:p>
    <w:p w14:paraId="0872397C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</w:t>
      </w:r>
      <w:r w:rsidRPr="00446062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113EFF6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msg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的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setter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方法</w:t>
      </w:r>
    </w:p>
    <w:p w14:paraId="14E986C3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  <w:shd w:val="clear" w:color="auto" w:fill="D4D4D4"/>
        </w:rPr>
        <w:t>void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setMsg(String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5DE3AAE0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this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</w:t>
      </w:r>
      <w:r w:rsidRPr="00446062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021F2A85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D4D4D4"/>
        </w:rPr>
        <w:t>}</w:t>
      </w:r>
    </w:p>
    <w:p w14:paraId="00AEED50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实现接口必须实现的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testBeing()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方法</w:t>
      </w:r>
    </w:p>
    <w:p w14:paraId="51D2C3FF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1DB5E560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testBeing() {</w:t>
      </w:r>
    </w:p>
    <w:p w14:paraId="662D4F24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446062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446062">
        <w:rPr>
          <w:rFonts w:ascii="Consolas" w:eastAsiaTheme="minorEastAsia" w:hAnsi="Consolas" w:cs="Consolas"/>
          <w:color w:val="0000C0"/>
          <w:kern w:val="0"/>
          <w:sz w:val="22"/>
          <w:szCs w:val="22"/>
        </w:rPr>
        <w:t>msg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猫喜欢吃鱼！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73420BE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42FB3314" w14:textId="47D0092B" w:rsidR="00446062" w:rsidRPr="00446062" w:rsidRDefault="00446062" w:rsidP="00446062">
      <w:pPr>
        <w:rPr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43DC5E3F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lastRenderedPageBreak/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BeingFactory {</w:t>
      </w:r>
    </w:p>
    <w:p w14:paraId="78187EE2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返回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Being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实例的静态工厂方法</w:t>
      </w:r>
    </w:p>
    <w:p w14:paraId="5EC8A8CC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  <w:u w:val="single"/>
        </w:rPr>
        <w:t>arg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参数决定返回那个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Being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类的实例</w:t>
      </w:r>
    </w:p>
    <w:p w14:paraId="53008E53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Being getBeing(String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5760D56D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调用此静态方法的参数为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dog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，则返回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Dog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实例</w:t>
      </w:r>
    </w:p>
    <w:p w14:paraId="38E8972E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.equalsIgnoreCase(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"dog"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14:paraId="4DFC9EB8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Dog();</w:t>
      </w:r>
    </w:p>
    <w:p w14:paraId="6F61DEF8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18B3C00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否则返回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Cat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实例</w:t>
      </w:r>
    </w:p>
    <w:p w14:paraId="42DB017F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Cat();</w:t>
      </w:r>
    </w:p>
    <w:p w14:paraId="66D53203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1BEC84DE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11CA6872" w14:textId="5BB20214" w:rsidR="00446062" w:rsidRPr="00446062" w:rsidRDefault="00446062" w:rsidP="00446062">
      <w:pPr>
        <w:rPr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414E5E40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&lt;?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xml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version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"1.0"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encoding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"UTF-8"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?&gt;</w:t>
      </w:r>
    </w:p>
    <w:p w14:paraId="7682A732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beans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"http://www.springframework.org/schema/beans"</w:t>
      </w:r>
    </w:p>
    <w:p w14:paraId="0D55233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xmlns:xsi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"http://www.w3.org/2001/XMLSchema-instance"</w:t>
      </w:r>
    </w:p>
    <w:p w14:paraId="16351781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xsi:schemaLocation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 http://www.springframework.org/schema/beans/spring-beans.xsd"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DD36285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</w:p>
    <w:p w14:paraId="017733B4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下面配置驱动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调用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BeingFactory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的静态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getBeing()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方法来创建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，</w:t>
      </w:r>
    </w:p>
    <w:p w14:paraId="55073A62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该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元素包含的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constructor-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  <w:u w:val="single"/>
        </w:rPr>
        <w:t>arg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元素用于为静态工厂方法指定参数，</w:t>
      </w:r>
    </w:p>
    <w:p w14:paraId="1157B213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因此这段配置会驱动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以反射方式来执行如下代码：</w:t>
      </w:r>
    </w:p>
    <w:p w14:paraId="6C573421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>dog = org.app.factory.BeingFactory.getBeing("dog");</w:t>
      </w:r>
    </w:p>
    <w:p w14:paraId="6877BCC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 xml:space="preserve"> --&gt;</w:t>
      </w:r>
    </w:p>
    <w:p w14:paraId="54927350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"dog"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"org.app.factory.BeingFactory"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</w:p>
    <w:p w14:paraId="115EAD6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factory-method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getBeing"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82F7DD1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配置静态方法的参数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50FAB19D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constructor-arg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"dog"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3C7CA316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驱动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以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我是狗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为参数来执行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Dog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setMsg()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14894EAC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msg"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我是狗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729BE17E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612683C6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</w:p>
    <w:p w14:paraId="1D9A3D71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下面这段配置会驱动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以反射方式来执行如下代码：</w:t>
      </w:r>
    </w:p>
    <w:p w14:paraId="4133CAD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>dog = org.app.factory.BeingFactory.getBeing("cat");</w:t>
      </w:r>
    </w:p>
    <w:p w14:paraId="7AF9ECE0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ab/>
        <w:t xml:space="preserve"> --&gt;</w:t>
      </w:r>
    </w:p>
    <w:p w14:paraId="61014BD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"cat"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"org.app.factory.BeingFactory"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</w:p>
    <w:p w14:paraId="09C7DB6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factory-method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getBeing"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53393697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配置静态方法的参数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54F02AD4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constructor-arg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"cat"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1CA7D70B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驱动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以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我是猫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为参数来执行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Cat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setMsg()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</w:t>
      </w:r>
      <w:r w:rsidRPr="00446062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6DF1742B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property</w:t>
      </w:r>
      <w:r w:rsidRPr="00446062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name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  <w:u w:val="single"/>
        </w:rPr>
        <w:t>msg"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我是猫</w:t>
      </w:r>
      <w:r w:rsidRPr="00446062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</w:p>
    <w:p w14:paraId="63029825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 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</w:p>
    <w:p w14:paraId="62D6C4CC" w14:textId="7593AD76" w:rsidR="00446062" w:rsidRPr="00446062" w:rsidRDefault="00446062" w:rsidP="00446062">
      <w:pPr>
        <w:rPr>
          <w:sz w:val="22"/>
          <w:szCs w:val="22"/>
        </w:rPr>
      </w:pP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446062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beans</w:t>
      </w:r>
      <w:r w:rsidRPr="00446062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79402F2D" w14:textId="171222FC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lastRenderedPageBreak/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SpringTest {</w:t>
      </w:r>
    </w:p>
    <w:p w14:paraId="2E5ECE41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main(String[]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061B65AA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 xml:space="preserve">// 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以类加载路径下的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beans.xml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配置文件创建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Spring</w:t>
      </w:r>
      <w:r w:rsidRPr="00446062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容器</w:t>
      </w:r>
    </w:p>
    <w:p w14:paraId="6417DA43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ApplicationContext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  <w:u w:val="single"/>
        </w:rPr>
        <w:t>context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</w:p>
    <w:p w14:paraId="021D1C54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ClassPathXmlApplicationContext(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"beans.xml"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1D469C7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Being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b1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context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.getBean(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"dog"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Being.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CEAD807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b1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.testBeing();</w:t>
      </w:r>
    </w:p>
    <w:p w14:paraId="186E6222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Being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b2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context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.getBean(</w:t>
      </w:r>
      <w:r w:rsidRPr="00446062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"cat"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Being.</w:t>
      </w:r>
      <w:r w:rsidRPr="00446062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5DB760CE" w14:textId="77777777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446062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b2</w:t>
      </w: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.testBeing();</w:t>
      </w:r>
    </w:p>
    <w:p w14:paraId="11BF4DA8" w14:textId="2DD4D033" w:rsidR="00446062" w:rsidRPr="00446062" w:rsidRDefault="00446062" w:rsidP="00446062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513B5E4D" w14:textId="7312DB27" w:rsidR="00446062" w:rsidRPr="00446062" w:rsidRDefault="00446062" w:rsidP="00446062">
      <w:pPr>
        <w:rPr>
          <w:sz w:val="22"/>
          <w:szCs w:val="22"/>
        </w:rPr>
      </w:pPr>
      <w:r w:rsidRPr="00446062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49708A99" w14:textId="4EAFF61C" w:rsidR="00446062" w:rsidRDefault="00446062" w:rsidP="00446062">
      <w:pPr>
        <w:rPr>
          <w:sz w:val="22"/>
          <w:szCs w:val="22"/>
        </w:rPr>
      </w:pPr>
    </w:p>
    <w:p w14:paraId="4F81746D" w14:textId="5B671F53" w:rsidR="00CF02C8" w:rsidRDefault="00CF02C8" w:rsidP="0044606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使用静态工厂方法创建实例时必须提供工厂类，工厂类包含产生实例的静态工厂方法。通过静态工厂方法创建实例时需要对配置文件进行如下改变。</w:t>
      </w:r>
    </w:p>
    <w:p w14:paraId="1E298E7F" w14:textId="3A623533" w:rsidR="00CF02C8" w:rsidRDefault="00CF02C8" w:rsidP="00CF02C8">
      <w:pPr>
        <w:pStyle w:val="a7"/>
        <w:numPr>
          <w:ilvl w:val="0"/>
          <w:numId w:val="40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class</w:t>
      </w:r>
      <w:r>
        <w:rPr>
          <w:rFonts w:hint="eastAsia"/>
          <w:sz w:val="22"/>
          <w:szCs w:val="22"/>
        </w:rPr>
        <w:t>属性的值不再是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实例的实现类，而是生成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实例的静态工厂类。</w:t>
      </w:r>
    </w:p>
    <w:p w14:paraId="649FA930" w14:textId="04089532" w:rsidR="00CF02C8" w:rsidRDefault="00CF02C8" w:rsidP="00CF02C8">
      <w:pPr>
        <w:pStyle w:val="a7"/>
        <w:numPr>
          <w:ilvl w:val="0"/>
          <w:numId w:val="40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使用</w:t>
      </w:r>
      <w:r>
        <w:rPr>
          <w:rFonts w:hint="eastAsia"/>
          <w:sz w:val="22"/>
          <w:szCs w:val="22"/>
        </w:rPr>
        <w:t>factory-method</w:t>
      </w:r>
      <w:r>
        <w:rPr>
          <w:rFonts w:hint="eastAsia"/>
          <w:sz w:val="22"/>
          <w:szCs w:val="22"/>
        </w:rPr>
        <w:t>属性指定创建</w:t>
      </w:r>
      <w:r>
        <w:rPr>
          <w:rFonts w:hint="eastAsia"/>
          <w:sz w:val="22"/>
          <w:szCs w:val="22"/>
        </w:rPr>
        <w:t>Bean</w:t>
      </w:r>
      <w:r>
        <w:rPr>
          <w:rFonts w:hint="eastAsia"/>
          <w:sz w:val="22"/>
          <w:szCs w:val="22"/>
        </w:rPr>
        <w:t>实例的静态工厂方法。</w:t>
      </w:r>
    </w:p>
    <w:p w14:paraId="5850496C" w14:textId="02A64688" w:rsidR="00CF02C8" w:rsidRDefault="00CF02C8" w:rsidP="00CF02C8">
      <w:pPr>
        <w:pStyle w:val="a7"/>
        <w:numPr>
          <w:ilvl w:val="0"/>
          <w:numId w:val="40"/>
        </w:numPr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如果静态工厂方法需要参数，则使用</w:t>
      </w:r>
      <w:r>
        <w:rPr>
          <w:rFonts w:hint="eastAsia"/>
          <w:sz w:val="22"/>
          <w:szCs w:val="22"/>
        </w:rPr>
        <w:t>&lt;</w:t>
      </w:r>
      <w:r>
        <w:rPr>
          <w:sz w:val="22"/>
          <w:szCs w:val="22"/>
        </w:rPr>
        <w:t>constructor-arg…/&gt;</w:t>
      </w:r>
      <w:r>
        <w:rPr>
          <w:rFonts w:hint="eastAsia"/>
          <w:sz w:val="22"/>
          <w:szCs w:val="22"/>
        </w:rPr>
        <w:t>元素指定静态工厂方法的参数。</w:t>
      </w:r>
    </w:p>
    <w:p w14:paraId="3FEC7A1E" w14:textId="3CEC06E1" w:rsidR="00031609" w:rsidRPr="00031609" w:rsidRDefault="00031609" w:rsidP="00031609">
      <w:pPr>
        <w:ind w:firstLine="420"/>
        <w:rPr>
          <w:sz w:val="22"/>
          <w:szCs w:val="22"/>
        </w:rPr>
      </w:pPr>
      <w:r w:rsidRPr="00031609">
        <w:rPr>
          <w:rFonts w:hint="eastAsia"/>
          <w:sz w:val="22"/>
          <w:szCs w:val="22"/>
        </w:rPr>
        <w:t>指定</w:t>
      </w:r>
      <w:r w:rsidRPr="00031609">
        <w:rPr>
          <w:rFonts w:hint="eastAsia"/>
          <w:sz w:val="22"/>
          <w:szCs w:val="22"/>
        </w:rPr>
        <w:t>Spring</w:t>
      </w:r>
      <w:r w:rsidRPr="00031609">
        <w:rPr>
          <w:rFonts w:hint="eastAsia"/>
          <w:sz w:val="22"/>
          <w:szCs w:val="22"/>
        </w:rPr>
        <w:t>使用静态工厂方法来创建</w:t>
      </w:r>
      <w:r w:rsidRPr="00031609">
        <w:rPr>
          <w:rFonts w:hint="eastAsia"/>
          <w:sz w:val="22"/>
          <w:szCs w:val="22"/>
        </w:rPr>
        <w:t>Bean</w:t>
      </w:r>
      <w:r w:rsidRPr="00031609">
        <w:rPr>
          <w:rFonts w:hint="eastAsia"/>
          <w:sz w:val="22"/>
          <w:szCs w:val="22"/>
        </w:rPr>
        <w:t>实例时，</w:t>
      </w:r>
      <w:r w:rsidRPr="00031609">
        <w:rPr>
          <w:rFonts w:hint="eastAsia"/>
          <w:sz w:val="22"/>
          <w:szCs w:val="22"/>
        </w:rPr>
        <w:t>Spring</w:t>
      </w:r>
      <w:r w:rsidRPr="00031609">
        <w:rPr>
          <w:rFonts w:hint="eastAsia"/>
          <w:sz w:val="22"/>
          <w:szCs w:val="22"/>
        </w:rPr>
        <w:t>将先解析配置文件，并根据配置文件指定的信息，通过反射调用静态工厂类的静态工厂方法，将该静态工厂方法的返回值作为</w:t>
      </w:r>
      <w:r w:rsidRPr="00031609">
        <w:rPr>
          <w:rFonts w:hint="eastAsia"/>
          <w:sz w:val="22"/>
          <w:szCs w:val="22"/>
        </w:rPr>
        <w:t>Bean</w:t>
      </w:r>
      <w:r w:rsidRPr="00031609">
        <w:rPr>
          <w:rFonts w:hint="eastAsia"/>
          <w:sz w:val="22"/>
          <w:szCs w:val="22"/>
        </w:rPr>
        <w:t>实例。在这个过程中，</w:t>
      </w:r>
      <w:r w:rsidRPr="00031609">
        <w:rPr>
          <w:rFonts w:hint="eastAsia"/>
          <w:sz w:val="22"/>
          <w:szCs w:val="22"/>
        </w:rPr>
        <w:t>Spring</w:t>
      </w:r>
      <w:r w:rsidRPr="00031609">
        <w:rPr>
          <w:rFonts w:hint="eastAsia"/>
          <w:sz w:val="22"/>
          <w:szCs w:val="22"/>
        </w:rPr>
        <w:t>不再负责创建</w:t>
      </w:r>
      <w:r w:rsidRPr="00031609">
        <w:rPr>
          <w:rFonts w:hint="eastAsia"/>
          <w:sz w:val="22"/>
          <w:szCs w:val="22"/>
        </w:rPr>
        <w:t>Bean</w:t>
      </w:r>
      <w:r w:rsidRPr="00031609">
        <w:rPr>
          <w:rFonts w:hint="eastAsia"/>
          <w:sz w:val="22"/>
          <w:szCs w:val="22"/>
        </w:rPr>
        <w:t>实例，</w:t>
      </w:r>
      <w:r w:rsidRPr="00031609">
        <w:rPr>
          <w:rFonts w:hint="eastAsia"/>
          <w:sz w:val="22"/>
          <w:szCs w:val="22"/>
        </w:rPr>
        <w:t>Bean</w:t>
      </w:r>
      <w:r w:rsidRPr="00031609">
        <w:rPr>
          <w:rFonts w:hint="eastAsia"/>
          <w:sz w:val="22"/>
          <w:szCs w:val="22"/>
        </w:rPr>
        <w:t>实例是由用户提供的静态工厂类负责创建的。</w:t>
      </w:r>
    </w:p>
    <w:p w14:paraId="45D0CCD7" w14:textId="328BDD84" w:rsidR="00031609" w:rsidRPr="00031609" w:rsidRDefault="00031609" w:rsidP="00031609">
      <w:pPr>
        <w:ind w:firstLine="420"/>
        <w:rPr>
          <w:rFonts w:hint="eastAsia"/>
          <w:sz w:val="22"/>
          <w:szCs w:val="22"/>
        </w:rPr>
      </w:pPr>
      <w:r w:rsidRPr="00031609">
        <w:rPr>
          <w:rFonts w:hint="eastAsia"/>
          <w:sz w:val="22"/>
          <w:szCs w:val="22"/>
        </w:rPr>
        <w:t>当静态工厂方法创建了</w:t>
      </w:r>
      <w:r w:rsidRPr="00031609">
        <w:rPr>
          <w:rFonts w:hint="eastAsia"/>
          <w:sz w:val="22"/>
          <w:szCs w:val="22"/>
        </w:rPr>
        <w:t>Bean</w:t>
      </w:r>
      <w:r w:rsidRPr="00031609">
        <w:rPr>
          <w:rFonts w:hint="eastAsia"/>
          <w:sz w:val="22"/>
          <w:szCs w:val="22"/>
        </w:rPr>
        <w:t>实例后，</w:t>
      </w:r>
      <w:r w:rsidRPr="00031609">
        <w:rPr>
          <w:rFonts w:hint="eastAsia"/>
          <w:sz w:val="22"/>
          <w:szCs w:val="22"/>
        </w:rPr>
        <w:t>Spring</w:t>
      </w:r>
      <w:r w:rsidRPr="00031609">
        <w:rPr>
          <w:rFonts w:hint="eastAsia"/>
          <w:sz w:val="22"/>
          <w:szCs w:val="22"/>
        </w:rPr>
        <w:t>依然可以管理该</w:t>
      </w:r>
      <w:r w:rsidRPr="00031609">
        <w:rPr>
          <w:rFonts w:hint="eastAsia"/>
          <w:sz w:val="22"/>
          <w:szCs w:val="22"/>
        </w:rPr>
        <w:t>Bena</w:t>
      </w:r>
      <w:r w:rsidRPr="00031609">
        <w:rPr>
          <w:rFonts w:hint="eastAsia"/>
          <w:sz w:val="22"/>
          <w:szCs w:val="22"/>
        </w:rPr>
        <w:t>实例的依赖关系，包括为其注入所需的依赖</w:t>
      </w:r>
      <w:r w:rsidRPr="00031609">
        <w:rPr>
          <w:rFonts w:hint="eastAsia"/>
          <w:sz w:val="22"/>
          <w:szCs w:val="22"/>
        </w:rPr>
        <w:t>Bean</w:t>
      </w:r>
      <w:r w:rsidRPr="00031609">
        <w:rPr>
          <w:rFonts w:hint="eastAsia"/>
          <w:sz w:val="22"/>
          <w:szCs w:val="22"/>
        </w:rPr>
        <w:t>、管理其生命周期等。</w:t>
      </w:r>
    </w:p>
    <w:p w14:paraId="7DCA700C" w14:textId="53AD3EC6" w:rsidR="00446062" w:rsidRDefault="00446062" w:rsidP="00446062">
      <w:pPr>
        <w:rPr>
          <w:sz w:val="22"/>
          <w:szCs w:val="22"/>
        </w:rPr>
      </w:pPr>
    </w:p>
    <w:p w14:paraId="384E0327" w14:textId="439AB9EC" w:rsidR="00031609" w:rsidRDefault="00031609" w:rsidP="00031609">
      <w:pPr>
        <w:pStyle w:val="3"/>
      </w:pPr>
      <w:r>
        <w:rPr>
          <w:rFonts w:hint="eastAsia"/>
        </w:rPr>
        <w:t>调用实例工厂方法创建</w:t>
      </w:r>
      <w:r>
        <w:rPr>
          <w:rFonts w:hint="eastAsia"/>
        </w:rPr>
        <w:t>Bean</w:t>
      </w:r>
    </w:p>
    <w:p w14:paraId="21DB6263" w14:textId="3F174A5F" w:rsidR="00031609" w:rsidRDefault="00031609" w:rsidP="00031609">
      <w:r>
        <w:tab/>
      </w:r>
      <w:r>
        <w:rPr>
          <w:rFonts w:hint="eastAsia"/>
        </w:rPr>
        <w:t>实例工厂方法与静态工厂方法只有一点不同：调用静态工厂方法只需使用工厂类即可，而调用实例工厂方法则需要工厂实例。所以配置实例工厂方法与配置静态方法基本相似，只有一点区别：配置静态工厂方法使用</w:t>
      </w:r>
      <w:r>
        <w:rPr>
          <w:rFonts w:hint="eastAsia"/>
        </w:rPr>
        <w:t>class</w:t>
      </w:r>
      <w:r>
        <w:rPr>
          <w:rFonts w:hint="eastAsia"/>
        </w:rPr>
        <w:t>指定静态工厂类，而配置实例工厂方法使用</w:t>
      </w:r>
      <w:r>
        <w:rPr>
          <w:rFonts w:hint="eastAsia"/>
        </w:rPr>
        <w:t>factory-bean</w:t>
      </w:r>
      <w:r>
        <w:rPr>
          <w:rFonts w:hint="eastAsia"/>
        </w:rPr>
        <w:t>指定工厂实例。</w:t>
      </w:r>
    </w:p>
    <w:p w14:paraId="7B8CEFF5" w14:textId="57B4C7A5" w:rsidR="00031609" w:rsidRDefault="00031609" w:rsidP="00031609">
      <w:r>
        <w:tab/>
      </w:r>
      <w:r>
        <w:rPr>
          <w:rFonts w:hint="eastAsia"/>
        </w:rPr>
        <w:t>采用实例工厂方法创建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t>&lt;bean…/&gt;</w:t>
      </w:r>
      <w:r>
        <w:rPr>
          <w:rFonts w:hint="eastAsia"/>
        </w:rPr>
        <w:t>元素时需要制定如下两个属性：</w:t>
      </w:r>
    </w:p>
    <w:p w14:paraId="4D5BE260" w14:textId="1F330ED0" w:rsidR="00031609" w:rsidRDefault="00031609" w:rsidP="00031609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factory-bean</w:t>
      </w:r>
      <w:r>
        <w:rPr>
          <w:rFonts w:hint="eastAsia"/>
        </w:rPr>
        <w:t>：该属性的值为工厂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4CBF51E" w14:textId="30FC68B5" w:rsidR="00031609" w:rsidRDefault="00031609" w:rsidP="00031609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factory</w:t>
      </w:r>
      <w:r>
        <w:t>-method</w:t>
      </w:r>
      <w:r>
        <w:rPr>
          <w:rFonts w:hint="eastAsia"/>
        </w:rPr>
        <w:t>：该属性指定实例工厂的工厂方法。</w:t>
      </w:r>
    </w:p>
    <w:p w14:paraId="5E49AB6A" w14:textId="418D99B8" w:rsidR="00031609" w:rsidRDefault="00031609" w:rsidP="00031609">
      <w:pPr>
        <w:ind w:firstLine="420"/>
      </w:pPr>
      <w:r>
        <w:rPr>
          <w:rFonts w:hint="eastAsia"/>
        </w:rPr>
        <w:t>与静态工厂方法相似，如果需要在调用实例工厂时传入参数，则使用</w:t>
      </w:r>
      <w:r>
        <w:rPr>
          <w:rFonts w:hint="eastAsia"/>
        </w:rPr>
        <w:t>&lt;</w:t>
      </w:r>
      <w:r>
        <w:t>constructor-arg…/&gt;</w:t>
      </w:r>
      <w:r>
        <w:rPr>
          <w:rFonts w:hint="eastAsia"/>
        </w:rPr>
        <w:t>元素指定参数值。</w:t>
      </w:r>
    </w:p>
    <w:p w14:paraId="34B16DF5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interface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 {</w:t>
      </w:r>
    </w:p>
    <w:p w14:paraId="15D42739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8730D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定义一个打招呼的方法</w:t>
      </w:r>
    </w:p>
    <w:p w14:paraId="06F179AC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sayHello(String </w:t>
      </w:r>
      <w:r w:rsidRPr="008730DC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78D5654B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//</w:t>
      </w:r>
      <w:r w:rsidRPr="008730DC">
        <w:rPr>
          <w:rFonts w:ascii="Consolas" w:eastAsiaTheme="minorEastAsia" w:hAnsi="Consolas" w:cs="Consolas"/>
          <w:color w:val="3F7F5F"/>
          <w:kern w:val="0"/>
          <w:sz w:val="22"/>
          <w:szCs w:val="22"/>
        </w:rPr>
        <w:t>定义一个告别的方法</w:t>
      </w:r>
    </w:p>
    <w:p w14:paraId="2D9BD5B9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sayGoodBye(String </w:t>
      </w:r>
      <w:r w:rsidRPr="008730DC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704EF1B8" w14:textId="4E62EE33" w:rsidR="00031609" w:rsidRPr="008730DC" w:rsidRDefault="008730DC" w:rsidP="008730DC">
      <w:pPr>
        <w:rPr>
          <w:rFonts w:hint="eastAsia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4F6BC38B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American </w:t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Person{</w:t>
      </w:r>
    </w:p>
    <w:p w14:paraId="74399A3D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8730DC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60DF01D5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sayHello(String </w:t>
      </w:r>
      <w:r w:rsidRPr="008730DC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665622F7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8730DC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8730DC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",Hello!"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11884EBA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540E5C0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15BAC8B9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sayGoodBye(String </w:t>
      </w:r>
      <w:r w:rsidRPr="008730DC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39B3301B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8730DC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8730DC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8730DC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",Good Bye!"</w:t>
      </w: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A495FEA" w14:textId="77777777" w:rsidR="008730DC" w:rsidRPr="008730DC" w:rsidRDefault="008730DC" w:rsidP="008730DC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4415F7A4" w14:textId="5BF16142" w:rsidR="00031609" w:rsidRPr="008730DC" w:rsidRDefault="008730DC" w:rsidP="008730DC">
      <w:pPr>
        <w:rPr>
          <w:sz w:val="22"/>
          <w:szCs w:val="22"/>
        </w:rPr>
      </w:pPr>
      <w:r w:rsidRPr="008730DC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0B36C61B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Chinese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Person{</w:t>
      </w:r>
    </w:p>
    <w:p w14:paraId="4F5AC2A3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67E9D655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sayHello(String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10D06308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，您好！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2573EFD1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BC3EA75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646464"/>
          <w:kern w:val="0"/>
          <w:sz w:val="22"/>
          <w:szCs w:val="22"/>
        </w:rPr>
        <w:t>@Override</w:t>
      </w:r>
    </w:p>
    <w:p w14:paraId="560679EC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String sayGoodBye(String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51803078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name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+ 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，下次再见！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;</w:t>
      </w:r>
    </w:p>
    <w:p w14:paraId="3DD04E5A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5EDFB4E7" w14:textId="7B5A959A" w:rsidR="008730DC" w:rsidRPr="00D22D21" w:rsidRDefault="00D22D21" w:rsidP="00D22D21">
      <w:pPr>
        <w:rPr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0F8281F4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PersonFactory {</w:t>
      </w:r>
    </w:p>
    <w:p w14:paraId="1CC0308E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Person getPerson(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  <w:shd w:val="clear" w:color="auto" w:fill="D4D4D4"/>
        </w:rPr>
        <w:t>String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ethnic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141372EF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if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(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ethnic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.equalsIgnoreCase(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"chinese"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 {</w:t>
      </w:r>
    </w:p>
    <w:p w14:paraId="492CE8E8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Chinese();</w:t>
      </w:r>
    </w:p>
    <w:p w14:paraId="5AEFDAF4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else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{</w:t>
      </w:r>
    </w:p>
    <w:p w14:paraId="3EAFB834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American();</w:t>
      </w:r>
    </w:p>
    <w:p w14:paraId="763A7C80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3CC743FE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7D491D37" w14:textId="43884D1A" w:rsidR="008730DC" w:rsidRPr="00D22D21" w:rsidRDefault="00D22D21" w:rsidP="00D22D21">
      <w:pPr>
        <w:rPr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5E6B6207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beans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"http://www.springframework.org/schema/beans"</w:t>
      </w:r>
    </w:p>
    <w:p w14:paraId="589C8061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xmlns:xsi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"http://www.w3.org/2001/XMLSchema-instance"</w:t>
      </w:r>
    </w:p>
    <w:p w14:paraId="06F60147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xsi:schemaLocation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"http://www.springframework.org/schema/beans http://www.springframework.org/schema/beans/spring-beans.xsd"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269BB3D2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配置工厂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，该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负责产生其他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实例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3E4E4D84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"personFactory"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class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"org.app.factory.PersonFactory"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5D008CB4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下面配置驱动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Spring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调用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personFactory Bean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的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getPerson()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方法来创建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Bean --&gt;</w:t>
      </w:r>
    </w:p>
    <w:p w14:paraId="7922C7BA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"chinese"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factory-bean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"personFactory"</w:t>
      </w:r>
    </w:p>
    <w:p w14:paraId="465531D1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factory-method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"getPerson"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4D64F385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&lt;!-- 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>配置实例工厂方法的参数</w:t>
      </w:r>
      <w:r w:rsidRPr="00D22D21">
        <w:rPr>
          <w:rFonts w:ascii="Consolas" w:eastAsiaTheme="minorEastAsia" w:hAnsi="Consolas" w:cs="Consolas"/>
          <w:color w:val="3F5FBF"/>
          <w:kern w:val="0"/>
          <w:sz w:val="22"/>
          <w:szCs w:val="22"/>
        </w:rPr>
        <w:t xml:space="preserve"> --&gt;</w:t>
      </w:r>
    </w:p>
    <w:p w14:paraId="34DF11EE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constructor-arg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"chinese"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6CBF9E6A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0E2D493D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id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"american"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factory-bean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"personFactory"</w:t>
      </w:r>
    </w:p>
    <w:p w14:paraId="7A5F5F08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factory-method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"getPerson"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37CDA6C0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constructor-arg</w:t>
      </w:r>
      <w:r w:rsidRPr="00D22D21">
        <w:rPr>
          <w:rFonts w:ascii="Consolas" w:eastAsiaTheme="minorEastAsia" w:hAnsi="Consolas" w:cs="Consolas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color w:val="7F007F"/>
          <w:kern w:val="0"/>
          <w:sz w:val="22"/>
          <w:szCs w:val="22"/>
        </w:rPr>
        <w:t>value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=</w:t>
      </w:r>
      <w:r w:rsidRPr="00D22D21">
        <w:rPr>
          <w:rFonts w:ascii="Consolas" w:eastAsiaTheme="minorEastAsia" w:hAnsi="Consolas" w:cs="Consolas"/>
          <w:i/>
          <w:iCs/>
          <w:color w:val="2A00FF"/>
          <w:kern w:val="0"/>
          <w:sz w:val="22"/>
          <w:szCs w:val="22"/>
        </w:rPr>
        <w:t>"american"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/&gt;</w:t>
      </w:r>
    </w:p>
    <w:p w14:paraId="6782DC81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lastRenderedPageBreak/>
        <w:tab/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5ECBB18" w14:textId="22522904" w:rsidR="008730DC" w:rsidRPr="00D22D21" w:rsidRDefault="00D22D21" w:rsidP="00D22D21">
      <w:pPr>
        <w:rPr>
          <w:sz w:val="22"/>
          <w:szCs w:val="22"/>
        </w:rPr>
      </w:pP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&lt;/</w:t>
      </w:r>
      <w:r w:rsidRPr="00D22D21">
        <w:rPr>
          <w:rFonts w:ascii="Consolas" w:eastAsiaTheme="minorEastAsia" w:hAnsi="Consolas" w:cs="Consolas"/>
          <w:color w:val="3F7F7F"/>
          <w:kern w:val="0"/>
          <w:sz w:val="22"/>
          <w:szCs w:val="22"/>
        </w:rPr>
        <w:t>beans</w:t>
      </w:r>
      <w:r w:rsidRPr="00D22D21">
        <w:rPr>
          <w:rFonts w:ascii="Consolas" w:eastAsiaTheme="minorEastAsia" w:hAnsi="Consolas" w:cs="Consolas"/>
          <w:color w:val="008080"/>
          <w:kern w:val="0"/>
          <w:sz w:val="22"/>
          <w:szCs w:val="22"/>
        </w:rPr>
        <w:t>&gt;</w:t>
      </w:r>
    </w:p>
    <w:p w14:paraId="13608F47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SpringTest {</w:t>
      </w:r>
    </w:p>
    <w:p w14:paraId="7A655461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void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main(String[]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args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 {</w:t>
      </w:r>
    </w:p>
    <w:p w14:paraId="1C631948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ApplicationContext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  <w:u w:val="single"/>
        </w:rPr>
        <w:t>context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</w:p>
    <w:p w14:paraId="20CDA55E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new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ClassPathXmlApplicationContext(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"beans.xml"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0C4DC232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Person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p1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context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.getBean(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"chinese"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,Person.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1E1FB0BD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D22D2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p1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.sayHello(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孙悟空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));</w:t>
      </w:r>
    </w:p>
    <w:p w14:paraId="40CBFB75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D22D2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p1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.sayGoodBye(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猪八戒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));</w:t>
      </w:r>
    </w:p>
    <w:p w14:paraId="6C7A8534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 xml:space="preserve">Person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p2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= 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context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.getBean(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"american"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 xml:space="preserve"> , Person.</w:t>
      </w:r>
      <w:r w:rsidRPr="00D22D21">
        <w:rPr>
          <w:rFonts w:ascii="Consolas" w:eastAsiaTheme="minorEastAsia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);</w:t>
      </w:r>
    </w:p>
    <w:p w14:paraId="33550398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D22D2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p2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.sayHello(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孙悟空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));</w:t>
      </w:r>
    </w:p>
    <w:p w14:paraId="5F77A0AE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System.</w:t>
      </w:r>
      <w:r w:rsidRPr="00D22D21">
        <w:rPr>
          <w:rFonts w:ascii="Consolas" w:eastAsiaTheme="minorEastAsia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.println(</w:t>
      </w:r>
      <w:r w:rsidRPr="00D22D21">
        <w:rPr>
          <w:rFonts w:ascii="Consolas" w:eastAsiaTheme="minorEastAsia" w:hAnsi="Consolas" w:cs="Consolas"/>
          <w:color w:val="6A3E3E"/>
          <w:kern w:val="0"/>
          <w:sz w:val="22"/>
          <w:szCs w:val="22"/>
        </w:rPr>
        <w:t>p2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.sayGoodBye(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猪八戒</w:t>
      </w:r>
      <w:r w:rsidRPr="00D22D21">
        <w:rPr>
          <w:rFonts w:ascii="Consolas" w:eastAsiaTheme="minorEastAsia" w:hAnsi="Consolas" w:cs="Consolas"/>
          <w:color w:val="2A00FF"/>
          <w:kern w:val="0"/>
          <w:sz w:val="22"/>
          <w:szCs w:val="22"/>
        </w:rPr>
        <w:t>"</w:t>
      </w: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));</w:t>
      </w:r>
    </w:p>
    <w:p w14:paraId="0B5C1179" w14:textId="77777777" w:rsidR="00D22D21" w:rsidRPr="00D22D21" w:rsidRDefault="00D22D21" w:rsidP="00D22D21">
      <w:pPr>
        <w:widowControl w:val="0"/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ab/>
        <w:t>}</w:t>
      </w:r>
    </w:p>
    <w:p w14:paraId="61578F3E" w14:textId="661715C3" w:rsidR="008730DC" w:rsidRPr="00D22D21" w:rsidRDefault="00D22D21" w:rsidP="00D22D21">
      <w:pPr>
        <w:rPr>
          <w:sz w:val="22"/>
          <w:szCs w:val="22"/>
        </w:rPr>
      </w:pPr>
      <w:r w:rsidRPr="00D22D21">
        <w:rPr>
          <w:rFonts w:ascii="Consolas" w:eastAsiaTheme="minorEastAsia" w:hAnsi="Consolas" w:cs="Consolas"/>
          <w:color w:val="000000"/>
          <w:kern w:val="0"/>
          <w:sz w:val="22"/>
          <w:szCs w:val="22"/>
        </w:rPr>
        <w:t>}</w:t>
      </w:r>
    </w:p>
    <w:p w14:paraId="0170BE33" w14:textId="780A3241" w:rsidR="008730DC" w:rsidRPr="00543896" w:rsidRDefault="0004217D" w:rsidP="00031609">
      <w:pPr>
        <w:rPr>
          <w:b/>
        </w:rPr>
      </w:pPr>
      <w:r w:rsidRPr="00543896">
        <w:rPr>
          <w:b/>
        </w:rPr>
        <w:tab/>
      </w:r>
      <w:r w:rsidRPr="00543896">
        <w:rPr>
          <w:rFonts w:hint="eastAsia"/>
          <w:b/>
        </w:rPr>
        <w:t>调用实例工厂方法与调用静态工厂方法创建</w:t>
      </w:r>
      <w:r w:rsidRPr="00543896">
        <w:rPr>
          <w:rFonts w:hint="eastAsia"/>
          <w:b/>
        </w:rPr>
        <w:t>Bean</w:t>
      </w:r>
      <w:r w:rsidRPr="00543896">
        <w:rPr>
          <w:rFonts w:hint="eastAsia"/>
          <w:b/>
        </w:rPr>
        <w:t>的区别如下：</w:t>
      </w:r>
    </w:p>
    <w:p w14:paraId="2616E441" w14:textId="071DC9F6" w:rsidR="0004217D" w:rsidRDefault="0004217D" w:rsidP="0004217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配置实例工厂方法创建</w:t>
      </w:r>
      <w:r>
        <w:rPr>
          <w:rFonts w:hint="eastAsia"/>
        </w:rPr>
        <w:t>Bean</w:t>
      </w:r>
      <w:r>
        <w:rPr>
          <w:rFonts w:hint="eastAsia"/>
        </w:rPr>
        <w:t>，必须将实例工厂配置成</w:t>
      </w:r>
      <w:r>
        <w:rPr>
          <w:rFonts w:hint="eastAsia"/>
        </w:rPr>
        <w:t>Bean</w:t>
      </w:r>
      <w:r>
        <w:rPr>
          <w:rFonts w:hint="eastAsia"/>
        </w:rPr>
        <w:t>实例；而配置静态工厂方法创建</w:t>
      </w:r>
      <w:r>
        <w:rPr>
          <w:rFonts w:hint="eastAsia"/>
        </w:rPr>
        <w:t>Bean</w:t>
      </w:r>
      <w:r>
        <w:rPr>
          <w:rFonts w:hint="eastAsia"/>
        </w:rPr>
        <w:t>，则无需配置工厂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1CD98CA1" w14:textId="792FF6C6" w:rsidR="0004217D" w:rsidRDefault="0004217D" w:rsidP="0004217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配置实例工厂方法创建</w:t>
      </w:r>
      <w:r>
        <w:rPr>
          <w:rFonts w:hint="eastAsia"/>
        </w:rPr>
        <w:t>Bean</w:t>
      </w:r>
      <w:r>
        <w:rPr>
          <w:rFonts w:hint="eastAsia"/>
        </w:rPr>
        <w:t>，必须使用</w:t>
      </w:r>
      <w:r>
        <w:rPr>
          <w:rFonts w:hint="eastAsia"/>
        </w:rPr>
        <w:t>factory-bean</w:t>
      </w:r>
      <w:r>
        <w:rPr>
          <w:rFonts w:hint="eastAsia"/>
        </w:rPr>
        <w:t>属性确定工厂</w:t>
      </w:r>
      <w:r>
        <w:rPr>
          <w:rFonts w:hint="eastAsia"/>
        </w:rPr>
        <w:t>Bean</w:t>
      </w:r>
      <w:r>
        <w:rPr>
          <w:rFonts w:hint="eastAsia"/>
        </w:rPr>
        <w:t>；而配置静态工厂方法创建</w:t>
      </w:r>
      <w:r>
        <w:rPr>
          <w:rFonts w:hint="eastAsia"/>
        </w:rPr>
        <w:t>Bean</w:t>
      </w:r>
      <w:r>
        <w:rPr>
          <w:rFonts w:hint="eastAsia"/>
        </w:rPr>
        <w:t>，则使用</w:t>
      </w:r>
      <w:r>
        <w:rPr>
          <w:rFonts w:hint="eastAsia"/>
        </w:rPr>
        <w:t>class</w:t>
      </w:r>
      <w:r>
        <w:rPr>
          <w:rFonts w:hint="eastAsia"/>
        </w:rPr>
        <w:t>元素确定静态工厂类。</w:t>
      </w:r>
    </w:p>
    <w:p w14:paraId="401AFBF9" w14:textId="37983D8D" w:rsidR="0004217D" w:rsidRPr="00543896" w:rsidRDefault="00543896" w:rsidP="0004217D">
      <w:pPr>
        <w:pStyle w:val="a7"/>
        <w:ind w:left="420" w:firstLineChars="0" w:firstLine="0"/>
        <w:rPr>
          <w:b/>
        </w:rPr>
      </w:pPr>
      <w:r w:rsidRPr="00543896">
        <w:rPr>
          <w:rFonts w:hint="eastAsia"/>
          <w:b/>
        </w:rPr>
        <w:t>调用实例工厂方法与调用</w:t>
      </w:r>
      <w:bookmarkStart w:id="0" w:name="_GoBack"/>
      <w:bookmarkEnd w:id="0"/>
      <w:r w:rsidRPr="00543896">
        <w:rPr>
          <w:rFonts w:hint="eastAsia"/>
          <w:b/>
        </w:rPr>
        <w:t>静态工厂方法创建</w:t>
      </w:r>
      <w:r w:rsidRPr="00543896">
        <w:rPr>
          <w:rFonts w:hint="eastAsia"/>
          <w:b/>
        </w:rPr>
        <w:t>Bean</w:t>
      </w:r>
      <w:r w:rsidRPr="00543896">
        <w:rPr>
          <w:rFonts w:hint="eastAsia"/>
          <w:b/>
        </w:rPr>
        <w:t>的</w:t>
      </w:r>
      <w:r w:rsidR="0004217D" w:rsidRPr="00543896">
        <w:rPr>
          <w:rFonts w:hint="eastAsia"/>
          <w:b/>
        </w:rPr>
        <w:t>相同之处如下：</w:t>
      </w:r>
    </w:p>
    <w:p w14:paraId="3CB5FE94" w14:textId="68E3BBFA" w:rsidR="0004217D" w:rsidRDefault="0004217D" w:rsidP="0004217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都需要使用</w:t>
      </w:r>
      <w:r>
        <w:rPr>
          <w:rFonts w:hint="eastAsia"/>
        </w:rPr>
        <w:t>factory-method</w:t>
      </w:r>
      <w:r>
        <w:rPr>
          <w:rFonts w:hint="eastAsia"/>
        </w:rPr>
        <w:t>属性指定产生</w:t>
      </w:r>
      <w:r>
        <w:rPr>
          <w:rFonts w:hint="eastAsia"/>
        </w:rPr>
        <w:t>Bean</w:t>
      </w:r>
      <w:r>
        <w:rPr>
          <w:rFonts w:hint="eastAsia"/>
        </w:rPr>
        <w:t>实例的工厂方法。</w:t>
      </w:r>
    </w:p>
    <w:p w14:paraId="03AF64D4" w14:textId="55102B61" w:rsidR="0004217D" w:rsidRDefault="0004217D" w:rsidP="0004217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工厂方法如果需要参数，都使用</w:t>
      </w:r>
      <w:r>
        <w:rPr>
          <w:rFonts w:hint="eastAsia"/>
        </w:rPr>
        <w:t>&lt;</w:t>
      </w:r>
      <w:r>
        <w:t>constructor-arg…/&gt;</w:t>
      </w:r>
      <w:r>
        <w:rPr>
          <w:rFonts w:hint="eastAsia"/>
        </w:rPr>
        <w:t>元素指定参数值。</w:t>
      </w:r>
    </w:p>
    <w:p w14:paraId="685D0140" w14:textId="33BC552E" w:rsidR="0004217D" w:rsidRDefault="0004217D" w:rsidP="0004217D">
      <w:pPr>
        <w:pStyle w:val="a7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普通的设值注入，都是用</w:t>
      </w:r>
      <w:r>
        <w:rPr>
          <w:rFonts w:hint="eastAsia"/>
        </w:rPr>
        <w:t>&lt;</w:t>
      </w:r>
      <w:r>
        <w:t>property…/&gt;</w:t>
      </w:r>
      <w:r>
        <w:rPr>
          <w:rFonts w:hint="eastAsia"/>
        </w:rPr>
        <w:t>元素确定参数值。</w:t>
      </w:r>
    </w:p>
    <w:p w14:paraId="27B3D66D" w14:textId="77777777" w:rsidR="008730DC" w:rsidRPr="00031609" w:rsidRDefault="008730DC" w:rsidP="00031609">
      <w:pPr>
        <w:rPr>
          <w:rFonts w:hint="eastAsia"/>
        </w:rPr>
      </w:pPr>
    </w:p>
    <w:p w14:paraId="269FC5A2" w14:textId="77777777" w:rsidR="0008385D" w:rsidRDefault="0008385D" w:rsidP="0008385D">
      <w:pPr>
        <w:pStyle w:val="2"/>
      </w:pPr>
      <w:r>
        <w:rPr>
          <w:rFonts w:hint="eastAsia"/>
        </w:rPr>
        <w:t>高级配置依赖关系</w:t>
      </w:r>
    </w:p>
    <w:p w14:paraId="5A6DA57A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允许将</w:t>
      </w:r>
      <w:r>
        <w:rPr>
          <w:rFonts w:hint="eastAsia"/>
        </w:rPr>
        <w:t>Bean</w:t>
      </w:r>
      <w:r>
        <w:rPr>
          <w:rFonts w:hint="eastAsia"/>
        </w:rPr>
        <w:t>实例的所有成员变量，甚至基本类型的成员变量都通过配置文件来指定值，这种方式提供了很好地解耦，但如果将基本类型的成员变量值也通过配置文件指定，虽然可以很好地解耦，但大大降低了程序的可读性，因此，滥用依赖注入也会引起一些问题。</w:t>
      </w:r>
    </w:p>
    <w:p w14:paraId="3B721A0E" w14:textId="77777777" w:rsidR="0008385D" w:rsidRDefault="0008385D" w:rsidP="0008385D">
      <w:pPr>
        <w:ind w:firstLine="420"/>
      </w:pPr>
      <w:r>
        <w:rPr>
          <w:rFonts w:hint="eastAsia"/>
        </w:rPr>
        <w:t>通常建议是：组件与组件之间的耦合，采用依赖注入管理；但基本类型的成员变量值，应该直接在代码中设置。对于组件之间的耦合关系，通过使用控制反转，代码变得非常清晰。</w:t>
      </w:r>
    </w:p>
    <w:p w14:paraId="235E51AC" w14:textId="77777777" w:rsidR="0008385D" w:rsidRDefault="0008385D" w:rsidP="0008385D">
      <w:pPr>
        <w:ind w:firstLine="420"/>
      </w:pPr>
      <w:r>
        <w:rPr>
          <w:rFonts w:hint="eastAsia"/>
        </w:rPr>
        <w:t>因此</w:t>
      </w:r>
      <w:r>
        <w:rPr>
          <w:rFonts w:hint="eastAsia"/>
        </w:rPr>
        <w:t>Bean</w:t>
      </w:r>
      <w:r>
        <w:rPr>
          <w:rFonts w:hint="eastAsia"/>
        </w:rPr>
        <w:t>无需管理依赖关系，而是由容器提供注入，</w:t>
      </w:r>
      <w:r>
        <w:rPr>
          <w:rFonts w:hint="eastAsia"/>
        </w:rPr>
        <w:t>Bean</w:t>
      </w:r>
      <w:r>
        <w:rPr>
          <w:rFonts w:hint="eastAsia"/>
        </w:rPr>
        <w:t>无需知道这些实例在哪里，以及它们具体的实现。</w:t>
      </w:r>
    </w:p>
    <w:p w14:paraId="746FEB01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框架的本质是，开发者在</w:t>
      </w:r>
      <w:r>
        <w:rPr>
          <w:rFonts w:hint="eastAsia"/>
        </w:rPr>
        <w:t>Spring</w:t>
      </w:r>
      <w:r>
        <w:rPr>
          <w:rFonts w:hint="eastAsia"/>
        </w:rPr>
        <w:t>配置文件中使用</w:t>
      </w:r>
      <w:r>
        <w:rPr>
          <w:rFonts w:hint="eastAsia"/>
        </w:rPr>
        <w:t>XML</w:t>
      </w:r>
      <w:r>
        <w:rPr>
          <w:rFonts w:hint="eastAsia"/>
        </w:rPr>
        <w:t>元素进行配置，实际驱动</w:t>
      </w:r>
      <w:r>
        <w:rPr>
          <w:rFonts w:hint="eastAsia"/>
        </w:rPr>
        <w:t>Spring</w:t>
      </w:r>
      <w:r>
        <w:rPr>
          <w:rFonts w:hint="eastAsia"/>
        </w:rPr>
        <w:t>执行相应的代码，例如：</w:t>
      </w:r>
    </w:p>
    <w:p w14:paraId="0497760F" w14:textId="77777777" w:rsidR="0008385D" w:rsidRDefault="0008385D" w:rsidP="0008385D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使用</w:t>
      </w:r>
      <w:r>
        <w:rPr>
          <w:rFonts w:hint="eastAsia"/>
        </w:rPr>
        <w:t>&lt;bean.../&gt;</w:t>
      </w:r>
      <w:r>
        <w:rPr>
          <w:rFonts w:hint="eastAsia"/>
        </w:rPr>
        <w:t>元素，实际启动</w:t>
      </w:r>
      <w:r>
        <w:rPr>
          <w:rFonts w:hint="eastAsia"/>
        </w:rPr>
        <w:t>Spring</w:t>
      </w:r>
      <w:r>
        <w:rPr>
          <w:rFonts w:hint="eastAsia"/>
        </w:rPr>
        <w:t>执行无参数或有参数的构造器，或者调用工厂方法创建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4198D81E" w14:textId="77777777" w:rsidR="0008385D" w:rsidRDefault="0008385D" w:rsidP="0008385D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使用</w:t>
      </w:r>
      <w:r>
        <w:rPr>
          <w:rFonts w:hint="eastAsia"/>
        </w:rPr>
        <w:t>&lt;property.../&gt;</w:t>
      </w:r>
      <w:r>
        <w:rPr>
          <w:rFonts w:hint="eastAsia"/>
        </w:rPr>
        <w:t>元素，实际驱动</w:t>
      </w:r>
      <w:r>
        <w:rPr>
          <w:rFonts w:hint="eastAsia"/>
        </w:rPr>
        <w:t>Spring</w:t>
      </w:r>
      <w:r>
        <w:rPr>
          <w:rFonts w:hint="eastAsia"/>
        </w:rPr>
        <w:t>执行一次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14:paraId="1FA7D95B" w14:textId="77777777" w:rsidR="0008385D" w:rsidRDefault="0008385D" w:rsidP="0008385D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调用</w:t>
      </w:r>
      <w:r>
        <w:rPr>
          <w:rFonts w:hint="eastAsia"/>
        </w:rPr>
        <w:t>getter</w:t>
      </w:r>
      <w:r>
        <w:rPr>
          <w:rFonts w:hint="eastAsia"/>
        </w:rPr>
        <w:t>方法：使用</w:t>
      </w:r>
      <w:r>
        <w:rPr>
          <w:rFonts w:hint="eastAsia"/>
        </w:rPr>
        <w:t>propertyPathFactoryBean</w:t>
      </w:r>
      <w:r>
        <w:rPr>
          <w:rFonts w:hint="eastAsia"/>
        </w:rPr>
        <w:t>。</w:t>
      </w:r>
    </w:p>
    <w:p w14:paraId="054A4577" w14:textId="77777777" w:rsidR="0008385D" w:rsidRDefault="0008385D" w:rsidP="0008385D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访问类或对象的</w:t>
      </w:r>
      <w:r>
        <w:rPr>
          <w:rFonts w:hint="eastAsia"/>
        </w:rPr>
        <w:t>Field</w:t>
      </w:r>
      <w:r>
        <w:rPr>
          <w:rFonts w:hint="eastAsia"/>
        </w:rPr>
        <w:t>值：使用</w:t>
      </w:r>
      <w:r>
        <w:rPr>
          <w:rFonts w:hint="eastAsia"/>
        </w:rPr>
        <w:t>FieldRetrievingFactoryBean</w:t>
      </w:r>
      <w:r>
        <w:rPr>
          <w:rFonts w:hint="eastAsia"/>
        </w:rPr>
        <w:t>。</w:t>
      </w:r>
    </w:p>
    <w:p w14:paraId="0D578BB3" w14:textId="77777777" w:rsidR="0008385D" w:rsidRDefault="0008385D" w:rsidP="0008385D">
      <w:pPr>
        <w:numPr>
          <w:ilvl w:val="0"/>
          <w:numId w:val="11"/>
        </w:numPr>
        <w:tabs>
          <w:tab w:val="left" w:pos="420"/>
        </w:tabs>
      </w:pPr>
      <w:r>
        <w:rPr>
          <w:rFonts w:hint="eastAsia"/>
        </w:rPr>
        <w:t>调用普通方法：使用</w:t>
      </w:r>
      <w:r>
        <w:rPr>
          <w:rFonts w:hint="eastAsia"/>
        </w:rPr>
        <w:t>MethodInvokingFactoryBean</w:t>
      </w:r>
      <w:r>
        <w:rPr>
          <w:rFonts w:hint="eastAsia"/>
        </w:rPr>
        <w:t>。</w:t>
      </w:r>
    </w:p>
    <w:p w14:paraId="7296FE9B" w14:textId="77777777" w:rsidR="0008385D" w:rsidRDefault="0008385D" w:rsidP="0008385D">
      <w:pPr>
        <w:ind w:firstLine="420"/>
      </w:pPr>
      <w:r>
        <w:rPr>
          <w:rFonts w:hint="eastAsia"/>
        </w:rPr>
        <w:lastRenderedPageBreak/>
        <w:t>换一个角度看</w:t>
      </w:r>
      <w:r>
        <w:rPr>
          <w:rFonts w:hint="eastAsia"/>
        </w:rPr>
        <w:t>Spring</w:t>
      </w:r>
      <w:r>
        <w:rPr>
          <w:rFonts w:hint="eastAsia"/>
        </w:rPr>
        <w:t>框架：</w:t>
      </w:r>
      <w:r>
        <w:rPr>
          <w:rFonts w:hint="eastAsia"/>
        </w:rPr>
        <w:t>Spring</w:t>
      </w:r>
      <w:r>
        <w:rPr>
          <w:rFonts w:hint="eastAsia"/>
        </w:rPr>
        <w:t>框架的功能是什么？它可以让开发者无需书写</w:t>
      </w:r>
      <w:r>
        <w:rPr>
          <w:rFonts w:hint="eastAsia"/>
        </w:rPr>
        <w:t>Java</w:t>
      </w:r>
      <w:r>
        <w:rPr>
          <w:rFonts w:hint="eastAsia"/>
        </w:rPr>
        <w:tab/>
      </w:r>
      <w:r>
        <w:rPr>
          <w:rFonts w:hint="eastAsia"/>
        </w:rPr>
        <w:t>代码就可以进行</w:t>
      </w:r>
      <w:r>
        <w:rPr>
          <w:rFonts w:hint="eastAsia"/>
        </w:rPr>
        <w:t>Java</w:t>
      </w:r>
      <w:r>
        <w:rPr>
          <w:rFonts w:hint="eastAsia"/>
        </w:rPr>
        <w:t>编程，当开发者</w:t>
      </w:r>
      <w:r>
        <w:rPr>
          <w:rFonts w:hint="eastAsia"/>
        </w:rPr>
        <w:t>XML</w:t>
      </w:r>
      <w:r>
        <w:rPr>
          <w:rFonts w:hint="eastAsia"/>
        </w:rPr>
        <w:t>采用合适语法进行配置之后，</w:t>
      </w:r>
      <w:r>
        <w:rPr>
          <w:rFonts w:hint="eastAsia"/>
        </w:rPr>
        <w:t>Spring</w:t>
      </w:r>
      <w:r>
        <w:rPr>
          <w:rFonts w:hint="eastAsia"/>
        </w:rPr>
        <w:t>就可以通过反射在底层执行任意的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14:paraId="25B2836F" w14:textId="77777777" w:rsidR="0008385D" w:rsidRDefault="0008385D" w:rsidP="0008385D"/>
    <w:p w14:paraId="4C690E5E" w14:textId="77777777" w:rsidR="0008385D" w:rsidRDefault="0008385D" w:rsidP="0008385D"/>
    <w:p w14:paraId="75590C34" w14:textId="77777777" w:rsidR="0008385D" w:rsidRDefault="0008385D" w:rsidP="0008385D"/>
    <w:p w14:paraId="743621D8" w14:textId="77777777" w:rsidR="0008385D" w:rsidRDefault="0008385D" w:rsidP="0008385D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XML Schema</w:t>
      </w:r>
      <w:r>
        <w:rPr>
          <w:rFonts w:hint="eastAsia"/>
        </w:rPr>
        <w:t>的简化配置方法</w:t>
      </w:r>
    </w:p>
    <w:p w14:paraId="5BBD5E84" w14:textId="77777777" w:rsidR="0008385D" w:rsidRDefault="0008385D" w:rsidP="0008385D">
      <w:r>
        <w:rPr>
          <w:rFonts w:hint="eastAsia"/>
        </w:rPr>
        <w:t>从</w:t>
      </w:r>
      <w:r>
        <w:rPr>
          <w:rFonts w:hint="eastAsia"/>
        </w:rPr>
        <w:t>Spring2.0</w:t>
      </w:r>
      <w:r>
        <w:rPr>
          <w:rFonts w:hint="eastAsia"/>
        </w:rPr>
        <w:t>开始，</w:t>
      </w:r>
      <w:r>
        <w:rPr>
          <w:rFonts w:hint="eastAsia"/>
        </w:rPr>
        <w:t>Spring</w:t>
      </w:r>
      <w:r>
        <w:rPr>
          <w:rFonts w:hint="eastAsia"/>
        </w:rPr>
        <w:t>允许使用基于</w:t>
      </w:r>
      <w:r>
        <w:rPr>
          <w:rFonts w:hint="eastAsia"/>
        </w:rPr>
        <w:t>XML Schema</w:t>
      </w:r>
      <w:r>
        <w:rPr>
          <w:rFonts w:hint="eastAsia"/>
        </w:rPr>
        <w:t>的配置方式来简化</w:t>
      </w:r>
      <w:r>
        <w:rPr>
          <w:rFonts w:hint="eastAsia"/>
        </w:rPr>
        <w:t>Spring</w:t>
      </w:r>
      <w:r>
        <w:rPr>
          <w:rFonts w:hint="eastAsia"/>
        </w:rPr>
        <w:t>的配置文件。</w:t>
      </w:r>
    </w:p>
    <w:p w14:paraId="0ADFE252" w14:textId="77777777" w:rsidR="0008385D" w:rsidRDefault="0008385D" w:rsidP="0008385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p:</w:t>
      </w:r>
      <w:r>
        <w:rPr>
          <w:rFonts w:hint="eastAsia"/>
        </w:rPr>
        <w:t>命名空间简化配置</w:t>
      </w:r>
    </w:p>
    <w:p w14:paraId="49FA1AA3" w14:textId="77777777" w:rsidR="0008385D" w:rsidRDefault="0008385D" w:rsidP="0008385D">
      <w:r>
        <w:rPr>
          <w:rFonts w:hint="eastAsia"/>
        </w:rPr>
        <w:t>p:</w:t>
      </w:r>
      <w:r>
        <w:rPr>
          <w:rFonts w:hint="eastAsia"/>
        </w:rPr>
        <w:t>命名空间主要用于简化设值注入，它甚至不需要特定的</w:t>
      </w:r>
      <w:r>
        <w:rPr>
          <w:rFonts w:hint="eastAsia"/>
        </w:rPr>
        <w:t>Schema</w:t>
      </w:r>
      <w:r>
        <w:rPr>
          <w:rFonts w:hint="eastAsia"/>
        </w:rPr>
        <w:t>定义，它直接存在于</w:t>
      </w:r>
      <w:r>
        <w:rPr>
          <w:rFonts w:hint="eastAsia"/>
        </w:rPr>
        <w:t>Spring</w:t>
      </w:r>
      <w:r>
        <w:rPr>
          <w:rFonts w:hint="eastAsia"/>
        </w:rPr>
        <w:t>内核中。当导入</w:t>
      </w:r>
      <w:r>
        <w:rPr>
          <w:rFonts w:hint="eastAsia"/>
        </w:rPr>
        <w:t>p:</w:t>
      </w:r>
      <w:r>
        <w:rPr>
          <w:rFonts w:hint="eastAsia"/>
        </w:rPr>
        <w:t>命名空间后，就可以直接在</w:t>
      </w:r>
      <w:r>
        <w:rPr>
          <w:rFonts w:hint="eastAsia"/>
        </w:rPr>
        <w:t>&lt;bean.../&gt;</w:t>
      </w:r>
      <w:r>
        <w:rPr>
          <w:rFonts w:hint="eastAsia"/>
        </w:rPr>
        <w:t>元素中使用属性来驱动执行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14:paraId="1ADCB78F" w14:textId="77777777" w:rsidR="0008385D" w:rsidRDefault="0008385D" w:rsidP="0008385D">
      <w:r>
        <w:rPr>
          <w:rFonts w:hint="eastAsia"/>
        </w:rPr>
        <w:t>配置方式：</w:t>
      </w:r>
    </w:p>
    <w:p w14:paraId="207AA259" w14:textId="77777777" w:rsidR="0008385D" w:rsidRDefault="0008385D" w:rsidP="0008385D">
      <w:r>
        <w:rPr>
          <w:rFonts w:hint="eastAsia"/>
        </w:rPr>
        <w:t>1</w:t>
      </w:r>
      <w:r>
        <w:rPr>
          <w:rFonts w:hint="eastAsia"/>
        </w:rPr>
        <w:t>、导入</w:t>
      </w:r>
      <w:r>
        <w:rPr>
          <w:rFonts w:hint="eastAsia"/>
        </w:rPr>
        <w:t>XML Schema</w:t>
      </w:r>
      <w:r>
        <w:rPr>
          <w:rFonts w:hint="eastAsia"/>
        </w:rPr>
        <w:t>里的</w:t>
      </w:r>
      <w:r>
        <w:rPr>
          <w:rFonts w:hint="eastAsia"/>
        </w:rPr>
        <w:t>p:</w:t>
      </w:r>
      <w:r>
        <w:rPr>
          <w:rFonts w:hint="eastAsia"/>
        </w:rPr>
        <w:t>命名空间：</w:t>
      </w:r>
    </w:p>
    <w:p w14:paraId="1BB2E90E" w14:textId="77777777" w:rsidR="0008385D" w:rsidRDefault="0008385D" w:rsidP="0008385D">
      <w:pPr>
        <w:rPr>
          <w:rFonts w:ascii="Consolas" w:eastAsia="Consolas" w:hAnsi="Consolas"/>
          <w:i/>
          <w:color w:val="2A00F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color w:val="7F007F"/>
          <w:sz w:val="22"/>
          <w:szCs w:val="22"/>
          <w:shd w:val="clear" w:color="auto" w:fill="E8F2FE"/>
        </w:rPr>
        <w:t>xmlns:p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auto" w:fill="E8F2FE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shd w:val="clear" w:color="auto" w:fill="E8F2FE"/>
        </w:rPr>
        <w:t>"http://www.springframework.org/schema/p"</w:t>
      </w:r>
    </w:p>
    <w:p w14:paraId="39A384D2" w14:textId="77777777" w:rsidR="0008385D" w:rsidRDefault="0008385D" w:rsidP="0008385D">
      <w:pPr>
        <w:numPr>
          <w:ilvl w:val="0"/>
          <w:numId w:val="12"/>
        </w:numPr>
      </w:pPr>
      <w:r>
        <w:rPr>
          <w:rFonts w:hint="eastAsia"/>
        </w:rPr>
        <w:t>直接使用属性配置执行设值注入，例如：</w:t>
      </w:r>
    </w:p>
    <w:p w14:paraId="512B31B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"chinese"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"org.crazyit.app.service.impl.Chinese"</w:t>
      </w:r>
    </w:p>
    <w:p w14:paraId="012054D7" w14:textId="77777777" w:rsidR="0008385D" w:rsidRDefault="0008385D" w:rsidP="0008385D">
      <w:pPr>
        <w:kinsoku w:val="0"/>
        <w:overflowPunct w:val="0"/>
        <w:autoSpaceDE w:val="0"/>
        <w:autoSpaceDN w:val="0"/>
        <w:rPr>
          <w:rFonts w:ascii="Consolas" w:eastAsia="Consolas" w:hAnsi="Consolas"/>
          <w:i/>
          <w:color w:val="2A00F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p:age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"29"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p:axe-ref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"stoneAxe"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0637786" w14:textId="77777777" w:rsidR="0008385D" w:rsidRDefault="0008385D" w:rsidP="0008385D">
      <w:pPr>
        <w:kinsoku w:val="0"/>
        <w:overflowPunct w:val="0"/>
        <w:autoSpaceDE w:val="0"/>
        <w:autoSpaceDN w:val="0"/>
      </w:pPr>
      <w:r>
        <w:rPr>
          <w:rFonts w:hint="eastAsia"/>
        </w:rPr>
        <w:t>因为</w:t>
      </w:r>
      <w:r>
        <w:rPr>
          <w:rFonts w:hint="eastAsia"/>
        </w:rPr>
        <w:t>axe</w:t>
      </w:r>
      <w:r>
        <w:rPr>
          <w:rFonts w:hint="eastAsia"/>
        </w:rPr>
        <w:t>设值注入的参数需要引用容器中另一个已存在的</w:t>
      </w:r>
      <w:r>
        <w:rPr>
          <w:rFonts w:hint="eastAsia"/>
        </w:rPr>
        <w:t>Bean</w:t>
      </w:r>
      <w:r>
        <w:rPr>
          <w:rFonts w:hint="eastAsia"/>
        </w:rPr>
        <w:t>实例，故在</w:t>
      </w:r>
      <w:r>
        <w:rPr>
          <w:rFonts w:hint="eastAsia"/>
        </w:rPr>
        <w:t>axe</w:t>
      </w:r>
      <w:r>
        <w:rPr>
          <w:rFonts w:hint="eastAsia"/>
        </w:rPr>
        <w:t>后增加了“</w:t>
      </w:r>
      <w:r>
        <w:rPr>
          <w:rFonts w:hint="eastAsia"/>
        </w:rPr>
        <w:t>-ref</w:t>
      </w:r>
      <w:r>
        <w:rPr>
          <w:rFonts w:hint="eastAsia"/>
        </w:rPr>
        <w:t>”后缀，这个后缀指定该值不是一个具体的值，而是对另一个</w:t>
      </w:r>
      <w:r>
        <w:rPr>
          <w:rFonts w:hint="eastAsia"/>
        </w:rPr>
        <w:t>Bean</w:t>
      </w:r>
      <w:r>
        <w:rPr>
          <w:rFonts w:hint="eastAsia"/>
        </w:rPr>
        <w:t>的引用。</w:t>
      </w:r>
    </w:p>
    <w:p w14:paraId="12ED2B19" w14:textId="77777777" w:rsidR="0008385D" w:rsidRDefault="0008385D" w:rsidP="0008385D">
      <w:pPr>
        <w:kinsoku w:val="0"/>
        <w:overflowPunct w:val="0"/>
        <w:autoSpaceDE w:val="0"/>
        <w:autoSpaceDN w:val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</w:t>
      </w:r>
    </w:p>
    <w:p w14:paraId="2F9B0DBD" w14:textId="77777777" w:rsidR="0008385D" w:rsidRDefault="0008385D" w:rsidP="0008385D">
      <w:pPr>
        <w:kinsoku w:val="0"/>
        <w:overflowPunct w:val="0"/>
        <w:autoSpaceDE w:val="0"/>
        <w:autoSpaceDN w:val="0"/>
        <w:ind w:firstLine="420"/>
      </w:pPr>
      <w:r>
        <w:rPr>
          <w:rFonts w:hint="eastAsia"/>
        </w:rPr>
        <w:t>使用</w:t>
      </w:r>
      <w:r>
        <w:rPr>
          <w:rFonts w:hint="eastAsia"/>
        </w:rPr>
        <w:t>p:</w:t>
      </w:r>
      <w:r>
        <w:rPr>
          <w:rFonts w:hint="eastAsia"/>
        </w:rPr>
        <w:t>命名空间没有标准的</w:t>
      </w:r>
      <w:r>
        <w:rPr>
          <w:rFonts w:hint="eastAsia"/>
        </w:rPr>
        <w:t>XML</w:t>
      </w:r>
      <w:r>
        <w:rPr>
          <w:rFonts w:hint="eastAsia"/>
        </w:rPr>
        <w:t>格式灵活，如果某个</w:t>
      </w:r>
      <w:r>
        <w:rPr>
          <w:rFonts w:hint="eastAsia"/>
        </w:rPr>
        <w:t>Bean</w:t>
      </w:r>
      <w:r>
        <w:rPr>
          <w:rFonts w:hint="eastAsia"/>
        </w:rPr>
        <w:t>的属性名是以“</w:t>
      </w:r>
      <w:r>
        <w:rPr>
          <w:rFonts w:hint="eastAsia"/>
        </w:rPr>
        <w:t>-ref</w:t>
      </w:r>
      <w:r>
        <w:rPr>
          <w:rFonts w:hint="eastAsia"/>
        </w:rPr>
        <w:t>”结尾的，那么采用</w:t>
      </w:r>
      <w:r>
        <w:rPr>
          <w:rFonts w:hint="eastAsia"/>
        </w:rPr>
        <w:t>p:</w:t>
      </w:r>
      <w:r>
        <w:rPr>
          <w:rFonts w:hint="eastAsia"/>
        </w:rPr>
        <w:t>命名空间定义时就会发生冲突，而采用标准的</w:t>
      </w:r>
      <w:r>
        <w:rPr>
          <w:rFonts w:hint="eastAsia"/>
        </w:rPr>
        <w:t>XML</w:t>
      </w:r>
      <w:r>
        <w:rPr>
          <w:rFonts w:hint="eastAsia"/>
        </w:rPr>
        <w:t>格式定义则不会出现这种问题。</w:t>
      </w:r>
    </w:p>
    <w:p w14:paraId="6A6AD337" w14:textId="77777777" w:rsidR="0008385D" w:rsidRDefault="0008385D" w:rsidP="0008385D">
      <w:pPr>
        <w:kinsoku w:val="0"/>
        <w:overflowPunct w:val="0"/>
        <w:autoSpaceDE w:val="0"/>
        <w:autoSpaceDN w:val="0"/>
      </w:pPr>
    </w:p>
    <w:p w14:paraId="1F35D0BB" w14:textId="77777777" w:rsidR="0008385D" w:rsidRDefault="0008385D" w:rsidP="0008385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c:</w:t>
      </w:r>
      <w:r>
        <w:rPr>
          <w:rFonts w:hint="eastAsia"/>
        </w:rPr>
        <w:t>命名空间简化配置</w:t>
      </w:r>
    </w:p>
    <w:p w14:paraId="6E95510D" w14:textId="77777777" w:rsidR="0008385D" w:rsidRDefault="0008385D" w:rsidP="0008385D">
      <w:pPr>
        <w:ind w:firstLine="420"/>
      </w:pPr>
      <w:r>
        <w:rPr>
          <w:rFonts w:hint="eastAsia"/>
        </w:rPr>
        <w:t>c:</w:t>
      </w:r>
      <w:r>
        <w:rPr>
          <w:rFonts w:hint="eastAsia"/>
        </w:rPr>
        <w:t>命名空间主要用于简化构造注入，导入</w:t>
      </w:r>
      <w:r>
        <w:rPr>
          <w:rFonts w:hint="eastAsia"/>
        </w:rPr>
        <w:t>c:</w:t>
      </w:r>
      <w:r>
        <w:rPr>
          <w:rFonts w:hint="eastAsia"/>
        </w:rPr>
        <w:t>命名空间之后，可以直接使用属性来配置构造器参数。</w:t>
      </w:r>
    </w:p>
    <w:p w14:paraId="7153459F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c:</w:t>
      </w:r>
      <w:r>
        <w:rPr>
          <w:rFonts w:hint="eastAsia"/>
        </w:rPr>
        <w:t>指定构造器参数的格式为：</w:t>
      </w:r>
      <w:r>
        <w:rPr>
          <w:rFonts w:hint="eastAsia"/>
        </w:rPr>
        <w:t>c:</w:t>
      </w:r>
      <w:r>
        <w:rPr>
          <w:rFonts w:hint="eastAsia"/>
        </w:rPr>
        <w:t>构造器参数名</w:t>
      </w:r>
      <w:r>
        <w:rPr>
          <w:rFonts w:hint="eastAsia"/>
        </w:rPr>
        <w:t>=</w:t>
      </w:r>
      <w:r>
        <w:rPr>
          <w:rFonts w:hint="eastAsia"/>
        </w:rPr>
        <w:t>“值”或</w:t>
      </w:r>
      <w:r>
        <w:rPr>
          <w:rFonts w:hint="eastAsia"/>
        </w:rPr>
        <w:t>c</w:t>
      </w:r>
      <w:r>
        <w:rPr>
          <w:rFonts w:hint="eastAsia"/>
        </w:rPr>
        <w:t>：构造器参数名</w:t>
      </w:r>
      <w:r>
        <w:rPr>
          <w:rFonts w:hint="eastAsia"/>
        </w:rPr>
        <w:t>-ref=</w:t>
      </w:r>
      <w:r>
        <w:rPr>
          <w:rFonts w:hint="eastAsia"/>
        </w:rPr>
        <w:t>“其它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”。</w:t>
      </w:r>
    </w:p>
    <w:p w14:paraId="22A2E62A" w14:textId="77777777" w:rsidR="0008385D" w:rsidRDefault="0008385D" w:rsidP="0008385D"/>
    <w:p w14:paraId="5E64A768" w14:textId="77777777" w:rsidR="0008385D" w:rsidRDefault="0008385D" w:rsidP="0008385D">
      <w:r>
        <w:rPr>
          <w:rFonts w:hint="eastAsia"/>
        </w:rPr>
        <w:t>配置方式：</w:t>
      </w:r>
    </w:p>
    <w:p w14:paraId="56772BED" w14:textId="77777777" w:rsidR="0008385D" w:rsidRDefault="0008385D" w:rsidP="0008385D">
      <w:pPr>
        <w:numPr>
          <w:ilvl w:val="0"/>
          <w:numId w:val="13"/>
        </w:numPr>
      </w:pPr>
      <w:r>
        <w:rPr>
          <w:rFonts w:hint="eastAsia"/>
        </w:rPr>
        <w:t>导入</w:t>
      </w:r>
      <w:r>
        <w:rPr>
          <w:rFonts w:hint="eastAsia"/>
        </w:rPr>
        <w:t>XML Schema</w:t>
      </w:r>
      <w:r>
        <w:rPr>
          <w:rFonts w:hint="eastAsia"/>
        </w:rPr>
        <w:t>里的</w:t>
      </w:r>
      <w:r>
        <w:rPr>
          <w:rFonts w:hint="eastAsia"/>
        </w:rPr>
        <w:t>c:</w:t>
      </w:r>
      <w:r>
        <w:rPr>
          <w:rFonts w:hint="eastAsia"/>
        </w:rPr>
        <w:t>命名空间：</w:t>
      </w:r>
    </w:p>
    <w:p w14:paraId="34DD198F" w14:textId="77777777" w:rsidR="0008385D" w:rsidRDefault="0008385D" w:rsidP="0008385D">
      <w:pPr>
        <w:rPr>
          <w:rFonts w:ascii="Consolas" w:eastAsia="Consolas" w:hAnsi="Consolas"/>
          <w:i/>
          <w:color w:val="2A00F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color w:val="7F007F"/>
          <w:sz w:val="22"/>
          <w:szCs w:val="22"/>
          <w:shd w:val="clear" w:color="auto" w:fill="E8F2FE"/>
        </w:rPr>
        <w:t>xmlns:</w:t>
      </w:r>
      <w:r>
        <w:rPr>
          <w:rFonts w:ascii="Consolas" w:hAnsi="Consolas" w:hint="eastAsia"/>
          <w:color w:val="7F007F"/>
          <w:sz w:val="22"/>
          <w:szCs w:val="22"/>
          <w:shd w:val="clear" w:color="auto" w:fill="E8F2FE"/>
        </w:rPr>
        <w:t>c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auto" w:fill="E8F2FE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shd w:val="clear" w:color="auto" w:fill="E8F2FE"/>
        </w:rPr>
        <w:t>"http://www.springframework.org/schema/</w:t>
      </w:r>
      <w:r>
        <w:rPr>
          <w:rFonts w:ascii="Consolas" w:hAnsi="Consolas" w:hint="eastAsia"/>
          <w:i/>
          <w:color w:val="2A00FF"/>
          <w:sz w:val="22"/>
          <w:szCs w:val="22"/>
          <w:shd w:val="clear" w:color="auto" w:fill="E8F2FE"/>
        </w:rPr>
        <w:t>c</w:t>
      </w:r>
      <w:r>
        <w:rPr>
          <w:rFonts w:ascii="Consolas" w:eastAsia="Consolas" w:hAnsi="Consolas" w:hint="eastAsia"/>
          <w:i/>
          <w:color w:val="2A00FF"/>
          <w:sz w:val="22"/>
          <w:szCs w:val="22"/>
          <w:shd w:val="clear" w:color="auto" w:fill="E8F2FE"/>
        </w:rPr>
        <w:t>"</w:t>
      </w:r>
    </w:p>
    <w:p w14:paraId="212A6376" w14:textId="77777777" w:rsidR="0008385D" w:rsidRDefault="0008385D" w:rsidP="0008385D">
      <w:pPr>
        <w:numPr>
          <w:ilvl w:val="0"/>
          <w:numId w:val="13"/>
        </w:numPr>
      </w:pPr>
      <w:r>
        <w:rPr>
          <w:rFonts w:hint="eastAsia"/>
        </w:rPr>
        <w:t>直接使用属性配置执行构造注入：</w:t>
      </w:r>
    </w:p>
    <w:p w14:paraId="7236578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"chinese"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"org.crazyit.app.service.impl.Chinese"</w:t>
      </w:r>
    </w:p>
    <w:p w14:paraId="29C959BF" w14:textId="77777777" w:rsidR="0008385D" w:rsidRDefault="0008385D" w:rsidP="0008385D">
      <w:pPr>
        <w:kinsoku w:val="0"/>
        <w:overflowPunct w:val="0"/>
        <w:autoSpaceDE w:val="0"/>
        <w:autoSpaceDN w:val="0"/>
        <w:rPr>
          <w:rFonts w:ascii="Consolas" w:eastAsia="Consolas" w:hAnsi="Consolas"/>
          <w:i/>
          <w:color w:val="2A00F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c:age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"29"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hAnsi="Consolas" w:hint="eastAsia"/>
          <w:sz w:val="22"/>
          <w:szCs w:val="22"/>
        </w:rPr>
        <w:t>c</w:t>
      </w:r>
      <w:r>
        <w:rPr>
          <w:rFonts w:ascii="Consolas" w:eastAsia="Consolas" w:hAnsi="Consolas" w:hint="eastAsia"/>
          <w:color w:val="7F007F"/>
          <w:sz w:val="22"/>
          <w:szCs w:val="22"/>
        </w:rPr>
        <w:t>:axe-ref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"stoneAxe"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2C84BDBE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还支持一种通过索引来配置构造器参数的方式。上面的</w:t>
      </w:r>
      <w:r>
        <w:rPr>
          <w:rFonts w:hint="eastAsia"/>
        </w:rPr>
        <w:t>bean</w:t>
      </w:r>
      <w:r>
        <w:rPr>
          <w:rFonts w:hint="eastAsia"/>
        </w:rPr>
        <w:t>也可以改写为如下形式：</w:t>
      </w:r>
    </w:p>
    <w:p w14:paraId="7B6FF531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8080"/>
          <w:sz w:val="22"/>
          <w:szCs w:val="22"/>
        </w:rPr>
        <w:t>&lt;</w:t>
      </w:r>
      <w:r>
        <w:rPr>
          <w:rFonts w:ascii="Consolas" w:eastAsia="Consolas" w:hAnsi="Consolas" w:hint="eastAsia"/>
          <w:color w:val="3F7F7F"/>
          <w:sz w:val="22"/>
          <w:szCs w:val="22"/>
        </w:rPr>
        <w:t>bean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id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"chinese"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eastAsia="Consolas" w:hAnsi="Consolas" w:hint="eastAsia"/>
          <w:color w:val="7F007F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"org.crazyit.app.service.impl.Chinese"</w:t>
      </w:r>
    </w:p>
    <w:p w14:paraId="111E4A78" w14:textId="77777777" w:rsidR="0008385D" w:rsidRDefault="0008385D" w:rsidP="0008385D">
      <w:pPr>
        <w:kinsoku w:val="0"/>
        <w:overflowPunct w:val="0"/>
        <w:autoSpaceDE w:val="0"/>
        <w:autoSpaceDN w:val="0"/>
        <w:rPr>
          <w:rFonts w:ascii="Consolas" w:eastAsia="Consolas" w:hAnsi="Consolas"/>
          <w:i/>
          <w:color w:val="2A00F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sz w:val="22"/>
          <w:szCs w:val="22"/>
        </w:rPr>
        <w:tab/>
      </w:r>
      <w:r>
        <w:rPr>
          <w:rFonts w:ascii="Consolas" w:eastAsia="Consolas" w:hAnsi="Consolas" w:hint="eastAsia"/>
          <w:color w:val="7F007F"/>
          <w:sz w:val="22"/>
          <w:szCs w:val="22"/>
        </w:rPr>
        <w:t>c:</w:t>
      </w:r>
      <w:r>
        <w:rPr>
          <w:rFonts w:ascii="Consolas" w:hAnsi="Consolas" w:hint="eastAsia"/>
          <w:color w:val="7F007F"/>
          <w:sz w:val="22"/>
          <w:szCs w:val="22"/>
        </w:rPr>
        <w:t>_1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"29"</w:t>
      </w:r>
      <w:r>
        <w:rPr>
          <w:rFonts w:ascii="Consolas" w:eastAsia="Consolas" w:hAnsi="Consolas" w:hint="eastAsia"/>
          <w:sz w:val="22"/>
          <w:szCs w:val="22"/>
        </w:rPr>
        <w:t xml:space="preserve"> </w:t>
      </w:r>
      <w:r>
        <w:rPr>
          <w:rFonts w:ascii="Consolas" w:hAnsi="Consolas" w:hint="eastAsia"/>
          <w:sz w:val="22"/>
          <w:szCs w:val="22"/>
        </w:rPr>
        <w:t>c</w:t>
      </w:r>
      <w:r>
        <w:rPr>
          <w:rFonts w:ascii="Consolas" w:eastAsia="Consolas" w:hAnsi="Consolas" w:hint="eastAsia"/>
          <w:color w:val="7F007F"/>
          <w:sz w:val="22"/>
          <w:szCs w:val="22"/>
        </w:rPr>
        <w:t>:</w:t>
      </w:r>
      <w:r>
        <w:rPr>
          <w:rFonts w:ascii="Consolas" w:hAnsi="Consolas" w:hint="eastAsia"/>
          <w:color w:val="7F007F"/>
          <w:sz w:val="22"/>
          <w:szCs w:val="22"/>
        </w:rPr>
        <w:t>_0</w:t>
      </w:r>
      <w:r>
        <w:rPr>
          <w:rFonts w:ascii="Consolas" w:eastAsia="Consolas" w:hAnsi="Consolas" w:hint="eastAsia"/>
          <w:color w:val="7F007F"/>
          <w:sz w:val="22"/>
          <w:szCs w:val="22"/>
        </w:rPr>
        <w:t>-ref</w:t>
      </w:r>
      <w:r>
        <w:rPr>
          <w:rFonts w:ascii="Consolas" w:eastAsia="Consolas" w:hAnsi="Consolas" w:hint="eastAsia"/>
          <w:color w:val="000000"/>
          <w:sz w:val="22"/>
          <w:szCs w:val="22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</w:rPr>
        <w:t>"stoneAxe"</w:t>
      </w:r>
      <w:r>
        <w:rPr>
          <w:rFonts w:ascii="Consolas" w:eastAsia="Consolas" w:hAnsi="Consolas" w:hint="eastAsia"/>
          <w:color w:val="008080"/>
          <w:sz w:val="22"/>
          <w:szCs w:val="22"/>
        </w:rPr>
        <w:t>/&gt;</w:t>
      </w:r>
    </w:p>
    <w:p w14:paraId="521BA633" w14:textId="77777777" w:rsidR="0008385D" w:rsidRDefault="0008385D" w:rsidP="0008385D">
      <w:pPr>
        <w:ind w:firstLine="420"/>
      </w:pPr>
      <w:r>
        <w:rPr>
          <w:rFonts w:hint="eastAsia"/>
        </w:rPr>
        <w:t>在这种方式下，</w:t>
      </w:r>
      <w:r>
        <w:rPr>
          <w:rFonts w:hint="eastAsia"/>
        </w:rPr>
        <w:t>c:_N</w:t>
      </w:r>
      <w:r>
        <w:rPr>
          <w:rFonts w:hint="eastAsia"/>
        </w:rPr>
        <w:t>中的</w:t>
      </w:r>
      <w:r>
        <w:rPr>
          <w:rFonts w:hint="eastAsia"/>
        </w:rPr>
        <w:t>N</w:t>
      </w:r>
      <w:r>
        <w:rPr>
          <w:rFonts w:hint="eastAsia"/>
        </w:rPr>
        <w:t>代表第几个构造参数。</w:t>
      </w:r>
    </w:p>
    <w:p w14:paraId="09C3CCBF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如果希望根据构造参数的名称来配置构造注入，则可使用</w:t>
      </w:r>
      <w:r>
        <w:rPr>
          <w:rFonts w:hint="eastAsia"/>
          <w:shd w:val="clear" w:color="FFFFFF" w:fill="D9D9D9"/>
        </w:rPr>
        <w:t>java.beans</w:t>
      </w:r>
      <w:r>
        <w:rPr>
          <w:rFonts w:hint="eastAsia"/>
          <w:shd w:val="clear" w:color="FFFFFF" w:fill="D9D9D9"/>
        </w:rPr>
        <w:t>包的</w:t>
      </w:r>
      <w:r>
        <w:rPr>
          <w:rFonts w:hint="eastAsia"/>
          <w:color w:val="FF0000"/>
          <w:shd w:val="clear" w:color="FFFFFF" w:fill="D9D9D9"/>
        </w:rPr>
        <w:t>@ConstructorProperties</w:t>
      </w:r>
      <w:r>
        <w:rPr>
          <w:rFonts w:hint="eastAsia"/>
          <w:shd w:val="clear" w:color="FFFFFF" w:fill="D9D9D9"/>
        </w:rPr>
        <w:t>注解。</w:t>
      </w:r>
    </w:p>
    <w:p w14:paraId="3792632D" w14:textId="77777777" w:rsidR="0008385D" w:rsidRDefault="0008385D" w:rsidP="0008385D">
      <w:pPr>
        <w:ind w:firstLine="420"/>
        <w:rPr>
          <w:shd w:val="clear" w:color="FFFFFF" w:fill="D9D9D9"/>
        </w:rPr>
      </w:pPr>
    </w:p>
    <w:p w14:paraId="05F37A23" w14:textId="77777777" w:rsidR="0008385D" w:rsidRDefault="0008385D" w:rsidP="0008385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util</w:t>
      </w:r>
      <w:r>
        <w:rPr>
          <w:rFonts w:hint="eastAsia"/>
        </w:rPr>
        <w:t>：命名空间简化配置</w:t>
      </w:r>
    </w:p>
    <w:p w14:paraId="68A13A73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框架解压缩包的</w:t>
      </w:r>
      <w:r>
        <w:rPr>
          <w:rFonts w:hint="eastAsia"/>
        </w:rPr>
        <w:t>schema\util\</w:t>
      </w:r>
      <w:r>
        <w:rPr>
          <w:rFonts w:hint="eastAsia"/>
        </w:rPr>
        <w:t>路径下包含有</w:t>
      </w:r>
      <w:r>
        <w:rPr>
          <w:rFonts w:hint="eastAsia"/>
        </w:rPr>
        <w:t>util</w:t>
      </w:r>
      <w:r>
        <w:rPr>
          <w:rFonts w:hint="eastAsia"/>
        </w:rPr>
        <w:t>：命名空间的</w:t>
      </w:r>
      <w:r>
        <w:rPr>
          <w:rFonts w:hint="eastAsia"/>
        </w:rPr>
        <w:t>XML Schema</w:t>
      </w:r>
      <w:r>
        <w:rPr>
          <w:rFonts w:hint="eastAsia"/>
        </w:rPr>
        <w:t>文件，为了使用</w:t>
      </w:r>
      <w:r>
        <w:rPr>
          <w:rFonts w:hint="eastAsia"/>
        </w:rPr>
        <w:t>util</w:t>
      </w:r>
      <w:r>
        <w:rPr>
          <w:rFonts w:hint="eastAsia"/>
        </w:rPr>
        <w:t>命令空间的元素，必须先在</w:t>
      </w:r>
      <w:r>
        <w:rPr>
          <w:rFonts w:hint="eastAsia"/>
        </w:rPr>
        <w:t>Spring</w:t>
      </w:r>
      <w:r>
        <w:rPr>
          <w:rFonts w:hint="eastAsia"/>
        </w:rPr>
        <w:t>配置文件中导入最新的</w:t>
      </w:r>
      <w:r>
        <w:rPr>
          <w:rFonts w:hint="eastAsia"/>
        </w:rPr>
        <w:t>spring-util.xsd</w:t>
      </w:r>
      <w:r>
        <w:rPr>
          <w:rFonts w:hint="eastAsia"/>
        </w:rPr>
        <w:t>，也就是需要在</w:t>
      </w:r>
      <w:r>
        <w:rPr>
          <w:rFonts w:hint="eastAsia"/>
        </w:rPr>
        <w:t>Spring</w:t>
      </w:r>
      <w:r>
        <w:rPr>
          <w:rFonts w:hint="eastAsia"/>
        </w:rPr>
        <w:t>配置文件中增加如下配置片段：</w:t>
      </w:r>
    </w:p>
    <w:p w14:paraId="0C4C2E4A" w14:textId="77777777" w:rsidR="0008385D" w:rsidRDefault="0008385D" w:rsidP="0008385D">
      <w:pPr>
        <w:ind w:firstLine="420"/>
        <w:rPr>
          <w:rFonts w:ascii="Consolas" w:eastAsia="Consolas" w:hAnsi="Consolas"/>
          <w:color w:val="7F007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color w:val="7F007F"/>
          <w:sz w:val="22"/>
          <w:szCs w:val="22"/>
          <w:shd w:val="clear" w:color="auto" w:fill="E8F2FE"/>
        </w:rPr>
        <w:t>xmlns:util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auto" w:fill="E8F2FE"/>
        </w:rPr>
        <w:t>=</w:t>
      </w:r>
      <w:r>
        <w:rPr>
          <w:rFonts w:ascii="Consolas" w:eastAsia="Consolas" w:hAnsi="Consolas" w:hint="eastAsia"/>
          <w:i/>
          <w:color w:val="2A00FF"/>
          <w:sz w:val="22"/>
          <w:szCs w:val="22"/>
          <w:shd w:val="clear" w:color="auto" w:fill="E8F2FE"/>
        </w:rPr>
        <w:t>"http://www.springframework.org/schema/util"</w:t>
      </w:r>
    </w:p>
    <w:p w14:paraId="61987E8F" w14:textId="77777777" w:rsidR="0008385D" w:rsidRDefault="0008385D" w:rsidP="0008385D">
      <w:pPr>
        <w:ind w:firstLine="420"/>
        <w:rPr>
          <w:rFonts w:ascii="Consolas" w:eastAsia="Consolas" w:hAnsi="Consolas"/>
          <w:color w:val="7F007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color w:val="7F007F"/>
          <w:sz w:val="22"/>
          <w:szCs w:val="22"/>
          <w:shd w:val="clear" w:color="auto" w:fill="E8F2FE"/>
        </w:rPr>
        <w:t>http://www.springframework.org/schema/util</w:t>
      </w:r>
    </w:p>
    <w:p w14:paraId="323C1E33" w14:textId="77777777" w:rsidR="0008385D" w:rsidRDefault="0008385D" w:rsidP="0008385D">
      <w:pPr>
        <w:ind w:firstLine="420"/>
        <w:rPr>
          <w:rFonts w:ascii="Consolas" w:eastAsia="Consolas" w:hAnsi="Consolas"/>
          <w:color w:val="7F007F"/>
          <w:sz w:val="22"/>
          <w:szCs w:val="22"/>
          <w:shd w:val="clear" w:color="auto" w:fill="E8F2FE"/>
        </w:rPr>
      </w:pPr>
      <w:r>
        <w:rPr>
          <w:rFonts w:ascii="Consolas" w:eastAsia="Consolas" w:hAnsi="Consolas" w:hint="eastAsia"/>
          <w:color w:val="7F007F"/>
          <w:sz w:val="22"/>
          <w:szCs w:val="22"/>
          <w:shd w:val="clear" w:color="auto" w:fill="E8F2FE"/>
        </w:rPr>
        <w:t>http://www.springframework.org/schema/uitl/spring-util.xsd</w:t>
      </w:r>
    </w:p>
    <w:p w14:paraId="475F53BB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util Schema</w:t>
      </w:r>
      <w:r>
        <w:rPr>
          <w:rFonts w:hint="eastAsia"/>
        </w:rPr>
        <w:t>下提供了如下几个元素：</w:t>
      </w:r>
    </w:p>
    <w:p w14:paraId="2F1C1888" w14:textId="77777777" w:rsidR="0008385D" w:rsidRDefault="0008385D" w:rsidP="0008385D">
      <w:pPr>
        <w:numPr>
          <w:ilvl w:val="0"/>
          <w:numId w:val="14"/>
        </w:numPr>
        <w:tabs>
          <w:tab w:val="left" w:pos="420"/>
        </w:tabs>
        <w:ind w:left="0" w:firstLine="420"/>
      </w:pPr>
      <w:r>
        <w:rPr>
          <w:rFonts w:hint="eastAsia"/>
        </w:rPr>
        <w:t>constant</w:t>
      </w:r>
      <w:r>
        <w:rPr>
          <w:rFonts w:hint="eastAsia"/>
        </w:rPr>
        <w:t>：该元素用于获取指定类的静态</w:t>
      </w:r>
      <w:r>
        <w:rPr>
          <w:rFonts w:hint="eastAsia"/>
        </w:rPr>
        <w:t>Field</w:t>
      </w:r>
      <w:r>
        <w:rPr>
          <w:rFonts w:hint="eastAsia"/>
        </w:rPr>
        <w:t>的值。它是</w:t>
      </w:r>
      <w:r>
        <w:rPr>
          <w:rFonts w:hint="eastAsia"/>
        </w:rPr>
        <w:t>FieldRetrievingFactoryBean</w:t>
      </w:r>
      <w:r>
        <w:rPr>
          <w:rFonts w:hint="eastAsia"/>
        </w:rPr>
        <w:t>的简化配置。</w:t>
      </w:r>
    </w:p>
    <w:p w14:paraId="63E5ECF3" w14:textId="77777777" w:rsidR="0008385D" w:rsidRDefault="0008385D" w:rsidP="0008385D">
      <w:pPr>
        <w:numPr>
          <w:ilvl w:val="0"/>
          <w:numId w:val="14"/>
        </w:numPr>
        <w:tabs>
          <w:tab w:val="left" w:pos="420"/>
        </w:tabs>
        <w:ind w:left="0" w:firstLine="420"/>
      </w:pPr>
      <w:r>
        <w:rPr>
          <w:rFonts w:hint="eastAsia"/>
        </w:rPr>
        <w:t>property-path</w:t>
      </w:r>
      <w:r>
        <w:rPr>
          <w:rFonts w:hint="eastAsia"/>
        </w:rPr>
        <w:t>：该元素用于获取指定对象的</w:t>
      </w:r>
      <w:r>
        <w:rPr>
          <w:rFonts w:hint="eastAsia"/>
        </w:rPr>
        <w:t>getter</w:t>
      </w:r>
      <w:r>
        <w:rPr>
          <w:rFonts w:hint="eastAsia"/>
        </w:rPr>
        <w:t>方法的返回值。它是</w:t>
      </w:r>
      <w:r>
        <w:rPr>
          <w:rFonts w:hint="eastAsia"/>
        </w:rPr>
        <w:t>propertyPathFactoryBean</w:t>
      </w:r>
      <w:r>
        <w:rPr>
          <w:rFonts w:hint="eastAsia"/>
        </w:rPr>
        <w:t>的简化配置。</w:t>
      </w:r>
    </w:p>
    <w:p w14:paraId="06C0146D" w14:textId="77777777" w:rsidR="0008385D" w:rsidRDefault="0008385D" w:rsidP="0008385D">
      <w:pPr>
        <w:numPr>
          <w:ilvl w:val="0"/>
          <w:numId w:val="14"/>
        </w:numPr>
        <w:tabs>
          <w:tab w:val="left" w:pos="420"/>
        </w:tabs>
        <w:ind w:left="0" w:firstLine="420"/>
      </w:pPr>
      <w:r>
        <w:rPr>
          <w:rFonts w:hint="eastAsia"/>
        </w:rPr>
        <w:t>list</w:t>
      </w:r>
      <w:r>
        <w:rPr>
          <w:rFonts w:hint="eastAsia"/>
        </w:rPr>
        <w:t>：该元素用于定义一个</w:t>
      </w:r>
      <w:r>
        <w:rPr>
          <w:rFonts w:hint="eastAsia"/>
        </w:rPr>
        <w:t>List Bean</w:t>
      </w:r>
      <w:r>
        <w:rPr>
          <w:rFonts w:hint="eastAsia"/>
        </w:rPr>
        <w:t>，支持使用</w:t>
      </w:r>
      <w:r>
        <w:rPr>
          <w:rFonts w:hint="eastAsia"/>
        </w:rPr>
        <w:t>&lt;value.../&gt;</w:t>
      </w:r>
      <w:r>
        <w:rPr>
          <w:rFonts w:hint="eastAsia"/>
        </w:rPr>
        <w:t>、</w:t>
      </w:r>
      <w:r>
        <w:rPr>
          <w:rFonts w:hint="eastAsia"/>
        </w:rPr>
        <w:t>&lt;ref.../&gt;</w:t>
      </w:r>
      <w:r>
        <w:rPr>
          <w:rFonts w:hint="eastAsia"/>
        </w:rPr>
        <w:t>、</w:t>
      </w:r>
      <w:r>
        <w:rPr>
          <w:rFonts w:hint="eastAsia"/>
        </w:rPr>
        <w:t>&lt;bean.../&gt;</w:t>
      </w:r>
      <w:r>
        <w:rPr>
          <w:rFonts w:hint="eastAsia"/>
        </w:rPr>
        <w:t>等子元素来定义</w:t>
      </w:r>
      <w:r>
        <w:rPr>
          <w:rFonts w:hint="eastAsia"/>
        </w:rPr>
        <w:t>List</w:t>
      </w:r>
      <w:r>
        <w:rPr>
          <w:rFonts w:hint="eastAsia"/>
        </w:rPr>
        <w:t>集合元素。使用该标签支持如下三个属性：</w:t>
      </w:r>
    </w:p>
    <w:p w14:paraId="11DC4D87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：该属性指定定义一个名为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List Bean</w:t>
      </w:r>
      <w:r>
        <w:rPr>
          <w:rFonts w:hint="eastAsia"/>
        </w:rPr>
        <w:t>实例。</w:t>
      </w:r>
    </w:p>
    <w:p w14:paraId="4B96E2CC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list-class</w:t>
      </w:r>
      <w:r>
        <w:rPr>
          <w:rFonts w:hint="eastAsia"/>
        </w:rPr>
        <w:t>：该属性指定</w:t>
      </w:r>
      <w:r>
        <w:rPr>
          <w:rFonts w:hint="eastAsia"/>
        </w:rPr>
        <w:t>Spring</w:t>
      </w:r>
      <w:r>
        <w:rPr>
          <w:rFonts w:hint="eastAsia"/>
        </w:rPr>
        <w:t>使用哪个</w:t>
      </w:r>
      <w:r>
        <w:rPr>
          <w:rFonts w:hint="eastAsia"/>
        </w:rPr>
        <w:t>List</w:t>
      </w:r>
      <w:r>
        <w:rPr>
          <w:rFonts w:hint="eastAsia"/>
        </w:rPr>
        <w:t>实现类来创建</w:t>
      </w:r>
      <w:r>
        <w:rPr>
          <w:rFonts w:hint="eastAsia"/>
        </w:rPr>
        <w:t>Bean</w:t>
      </w:r>
      <w:r>
        <w:rPr>
          <w:rFonts w:hint="eastAsia"/>
        </w:rPr>
        <w:t>实例。默认使用</w:t>
      </w:r>
      <w:r>
        <w:rPr>
          <w:rFonts w:hint="eastAsia"/>
        </w:rPr>
        <w:t>ArrayList</w:t>
      </w:r>
      <w:r>
        <w:rPr>
          <w:rFonts w:hint="eastAsia"/>
        </w:rPr>
        <w:t>作为实现类。</w:t>
      </w:r>
    </w:p>
    <w:p w14:paraId="76879322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scope</w:t>
      </w:r>
      <w:r>
        <w:rPr>
          <w:rFonts w:hint="eastAsia"/>
        </w:rPr>
        <w:t>：指定该</w:t>
      </w:r>
      <w:r>
        <w:rPr>
          <w:rFonts w:hint="eastAsia"/>
        </w:rPr>
        <w:t>List Bean</w:t>
      </w:r>
      <w:r>
        <w:rPr>
          <w:rFonts w:hint="eastAsia"/>
        </w:rPr>
        <w:t>实例的作用域。</w:t>
      </w:r>
    </w:p>
    <w:p w14:paraId="4A247630" w14:textId="77777777" w:rsidR="0008385D" w:rsidRDefault="0008385D" w:rsidP="0008385D">
      <w:pPr>
        <w:numPr>
          <w:ilvl w:val="0"/>
          <w:numId w:val="14"/>
        </w:numPr>
        <w:tabs>
          <w:tab w:val="left" w:pos="420"/>
        </w:tabs>
        <w:ind w:left="0" w:firstLine="420"/>
      </w:pPr>
      <w:r>
        <w:rPr>
          <w:rFonts w:hint="eastAsia"/>
        </w:rPr>
        <w:t>set</w:t>
      </w:r>
      <w:r>
        <w:rPr>
          <w:rFonts w:hint="eastAsia"/>
        </w:rPr>
        <w:t>：该元素用于定义一个</w:t>
      </w:r>
      <w:r>
        <w:rPr>
          <w:rFonts w:hint="eastAsia"/>
        </w:rPr>
        <w:t>Set Bean</w:t>
      </w:r>
      <w:r>
        <w:rPr>
          <w:rFonts w:hint="eastAsia"/>
        </w:rPr>
        <w:t>，支持使用</w:t>
      </w:r>
      <w:r>
        <w:rPr>
          <w:rFonts w:hint="eastAsia"/>
        </w:rPr>
        <w:t>&lt;value.../&gt;</w:t>
      </w:r>
      <w:r>
        <w:rPr>
          <w:rFonts w:hint="eastAsia"/>
        </w:rPr>
        <w:t>、</w:t>
      </w:r>
      <w:r>
        <w:rPr>
          <w:rFonts w:hint="eastAsia"/>
        </w:rPr>
        <w:t>&lt;ref.../&gt;</w:t>
      </w:r>
      <w:r>
        <w:rPr>
          <w:rFonts w:hint="eastAsia"/>
        </w:rPr>
        <w:t>、</w:t>
      </w:r>
      <w:r>
        <w:rPr>
          <w:rFonts w:hint="eastAsia"/>
        </w:rPr>
        <w:t>&lt;bean.../&gt;</w:t>
      </w:r>
      <w:r>
        <w:rPr>
          <w:rFonts w:hint="eastAsia"/>
        </w:rPr>
        <w:t>等子元素来定义</w:t>
      </w:r>
      <w:r>
        <w:rPr>
          <w:rFonts w:hint="eastAsia"/>
        </w:rPr>
        <w:t>Set</w:t>
      </w:r>
      <w:r>
        <w:rPr>
          <w:rFonts w:hint="eastAsia"/>
        </w:rPr>
        <w:t>集合元素。使用该标签支持如下三个属性：</w:t>
      </w:r>
    </w:p>
    <w:p w14:paraId="73D6EC92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：该属性指定定义一个名为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Set Bean</w:t>
      </w:r>
      <w:r>
        <w:rPr>
          <w:rFonts w:hint="eastAsia"/>
        </w:rPr>
        <w:t>实例。</w:t>
      </w:r>
    </w:p>
    <w:p w14:paraId="173E94C7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set-class</w:t>
      </w:r>
      <w:r>
        <w:rPr>
          <w:rFonts w:hint="eastAsia"/>
        </w:rPr>
        <w:t>：该属性指定</w:t>
      </w:r>
      <w:r>
        <w:rPr>
          <w:rFonts w:hint="eastAsia"/>
        </w:rPr>
        <w:t>Spring</w:t>
      </w:r>
      <w:r>
        <w:rPr>
          <w:rFonts w:hint="eastAsia"/>
        </w:rPr>
        <w:t>使用哪个</w:t>
      </w:r>
      <w:r>
        <w:rPr>
          <w:rFonts w:hint="eastAsia"/>
        </w:rPr>
        <w:t>Set</w:t>
      </w:r>
      <w:r>
        <w:rPr>
          <w:rFonts w:hint="eastAsia"/>
        </w:rPr>
        <w:t>实现类来创建</w:t>
      </w:r>
      <w:r>
        <w:rPr>
          <w:rFonts w:hint="eastAsia"/>
        </w:rPr>
        <w:t>Bean</w:t>
      </w:r>
      <w:r>
        <w:rPr>
          <w:rFonts w:hint="eastAsia"/>
        </w:rPr>
        <w:t>实例。默认使用</w:t>
      </w:r>
      <w:r>
        <w:rPr>
          <w:rFonts w:hint="eastAsia"/>
        </w:rPr>
        <w:t>HashSet</w:t>
      </w:r>
      <w:r>
        <w:rPr>
          <w:rFonts w:hint="eastAsia"/>
        </w:rPr>
        <w:t>作为实现类。</w:t>
      </w:r>
    </w:p>
    <w:p w14:paraId="56DE53F5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scope</w:t>
      </w:r>
      <w:r>
        <w:rPr>
          <w:rFonts w:hint="eastAsia"/>
        </w:rPr>
        <w:t>：指定该</w:t>
      </w:r>
      <w:r>
        <w:rPr>
          <w:rFonts w:hint="eastAsia"/>
        </w:rPr>
        <w:t>Set Bean</w:t>
      </w:r>
      <w:r>
        <w:rPr>
          <w:rFonts w:hint="eastAsia"/>
        </w:rPr>
        <w:t>实例的作用域。</w:t>
      </w:r>
    </w:p>
    <w:p w14:paraId="2A47CAA7" w14:textId="77777777" w:rsidR="0008385D" w:rsidRDefault="0008385D" w:rsidP="0008385D">
      <w:pPr>
        <w:numPr>
          <w:ilvl w:val="0"/>
          <w:numId w:val="14"/>
        </w:numPr>
        <w:tabs>
          <w:tab w:val="left" w:pos="420"/>
        </w:tabs>
        <w:ind w:left="0" w:firstLine="420"/>
      </w:pPr>
      <w:r>
        <w:rPr>
          <w:rFonts w:hint="eastAsia"/>
        </w:rPr>
        <w:t>map</w:t>
      </w:r>
      <w:r>
        <w:rPr>
          <w:rFonts w:hint="eastAsia"/>
        </w:rPr>
        <w:t>：该元素用于定义一个</w:t>
      </w:r>
      <w:r>
        <w:rPr>
          <w:rFonts w:hint="eastAsia"/>
        </w:rPr>
        <w:t>Map Bean</w:t>
      </w:r>
      <w:r>
        <w:rPr>
          <w:rFonts w:hint="eastAsia"/>
        </w:rPr>
        <w:t>，支持使用</w:t>
      </w:r>
      <w:r>
        <w:rPr>
          <w:rFonts w:hint="eastAsia"/>
        </w:rPr>
        <w:t>&lt;entry.../&gt;</w:t>
      </w:r>
      <w:r>
        <w:rPr>
          <w:rFonts w:hint="eastAsia"/>
        </w:rPr>
        <w:t>来定义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key-value</w:t>
      </w:r>
      <w:r>
        <w:rPr>
          <w:rFonts w:hint="eastAsia"/>
        </w:rPr>
        <w:t>对。使用该标签支持如下三个属性：</w:t>
      </w:r>
    </w:p>
    <w:p w14:paraId="1F362AAF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：该属性指定定义一个名为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Map Bean</w:t>
      </w:r>
      <w:r>
        <w:rPr>
          <w:rFonts w:hint="eastAsia"/>
        </w:rPr>
        <w:t>实例。</w:t>
      </w:r>
    </w:p>
    <w:p w14:paraId="7C103005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map-class</w:t>
      </w:r>
      <w:r>
        <w:rPr>
          <w:rFonts w:hint="eastAsia"/>
        </w:rPr>
        <w:t>：该属性指定</w:t>
      </w:r>
      <w:r>
        <w:rPr>
          <w:rFonts w:hint="eastAsia"/>
        </w:rPr>
        <w:t>Spring</w:t>
      </w:r>
      <w:r>
        <w:rPr>
          <w:rFonts w:hint="eastAsia"/>
        </w:rPr>
        <w:t>使用哪个</w:t>
      </w:r>
      <w:r>
        <w:rPr>
          <w:rFonts w:hint="eastAsia"/>
        </w:rPr>
        <w:t>Map</w:t>
      </w:r>
      <w:r>
        <w:rPr>
          <w:rFonts w:hint="eastAsia"/>
        </w:rPr>
        <w:t>实现类来创建</w:t>
      </w:r>
      <w:r>
        <w:rPr>
          <w:rFonts w:hint="eastAsia"/>
        </w:rPr>
        <w:t>Bean</w:t>
      </w:r>
      <w:r>
        <w:rPr>
          <w:rFonts w:hint="eastAsia"/>
        </w:rPr>
        <w:t>实例。默认使用</w:t>
      </w:r>
      <w:r>
        <w:rPr>
          <w:rFonts w:hint="eastAsia"/>
        </w:rPr>
        <w:t>HashMap</w:t>
      </w:r>
      <w:r>
        <w:rPr>
          <w:rFonts w:hint="eastAsia"/>
        </w:rPr>
        <w:t>作为实现类。</w:t>
      </w:r>
    </w:p>
    <w:p w14:paraId="140F35B7" w14:textId="77777777" w:rsidR="0008385D" w:rsidRDefault="0008385D" w:rsidP="0008385D">
      <w:pPr>
        <w:numPr>
          <w:ilvl w:val="1"/>
          <w:numId w:val="14"/>
        </w:numPr>
        <w:tabs>
          <w:tab w:val="left" w:pos="840"/>
        </w:tabs>
        <w:ind w:left="420" w:firstLine="420"/>
      </w:pPr>
      <w:r>
        <w:rPr>
          <w:rFonts w:hint="eastAsia"/>
        </w:rPr>
        <w:t>scope</w:t>
      </w:r>
      <w:r>
        <w:rPr>
          <w:rFonts w:hint="eastAsia"/>
        </w:rPr>
        <w:t>：指定该</w:t>
      </w:r>
      <w:r>
        <w:rPr>
          <w:rFonts w:hint="eastAsia"/>
        </w:rPr>
        <w:t>Map Bean</w:t>
      </w:r>
      <w:r>
        <w:rPr>
          <w:rFonts w:hint="eastAsia"/>
        </w:rPr>
        <w:t>实例的作用域。</w:t>
      </w:r>
    </w:p>
    <w:p w14:paraId="268C77BC" w14:textId="77777777" w:rsidR="0008385D" w:rsidRDefault="0008385D" w:rsidP="0008385D">
      <w:pPr>
        <w:numPr>
          <w:ilvl w:val="0"/>
          <w:numId w:val="15"/>
        </w:numPr>
        <w:tabs>
          <w:tab w:val="left" w:pos="420"/>
        </w:tabs>
        <w:ind w:left="0" w:firstLine="420"/>
      </w:pPr>
      <w:r>
        <w:rPr>
          <w:rFonts w:hint="eastAsia"/>
        </w:rPr>
        <w:t>properties</w:t>
      </w:r>
      <w:r>
        <w:rPr>
          <w:rFonts w:hint="eastAsia"/>
        </w:rPr>
        <w:t>：钙元素用于加载一份资源文件，并根据加载的资源文件创建一个</w:t>
      </w:r>
      <w:r>
        <w:rPr>
          <w:rFonts w:hint="eastAsia"/>
        </w:rPr>
        <w:t>properties Bean</w:t>
      </w:r>
      <w:r>
        <w:rPr>
          <w:rFonts w:hint="eastAsia"/>
        </w:rPr>
        <w:t>实例。使用该标签可指定如下几个属性：</w:t>
      </w:r>
    </w:p>
    <w:p w14:paraId="75DA415C" w14:textId="77777777" w:rsidR="0008385D" w:rsidRDefault="0008385D" w:rsidP="0008385D">
      <w:pPr>
        <w:numPr>
          <w:ilvl w:val="1"/>
          <w:numId w:val="15"/>
        </w:numPr>
        <w:tabs>
          <w:tab w:val="left" w:pos="840"/>
        </w:tabs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：该属性指定定义一个名为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properties Bean</w:t>
      </w:r>
      <w:r>
        <w:rPr>
          <w:rFonts w:hint="eastAsia"/>
        </w:rPr>
        <w:t>实例。</w:t>
      </w:r>
    </w:p>
    <w:p w14:paraId="510A4CFF" w14:textId="77777777" w:rsidR="0008385D" w:rsidRDefault="0008385D" w:rsidP="0008385D">
      <w:pPr>
        <w:numPr>
          <w:ilvl w:val="1"/>
          <w:numId w:val="15"/>
        </w:numPr>
        <w:tabs>
          <w:tab w:val="left" w:pos="840"/>
        </w:tabs>
        <w:ind w:left="420" w:firstLine="420"/>
      </w:pPr>
      <w:r>
        <w:rPr>
          <w:rFonts w:hint="eastAsia"/>
        </w:rPr>
        <w:lastRenderedPageBreak/>
        <w:t>location</w:t>
      </w:r>
      <w:r>
        <w:rPr>
          <w:rFonts w:hint="eastAsia"/>
        </w:rPr>
        <w:t>：指定资源文件位置。</w:t>
      </w:r>
    </w:p>
    <w:p w14:paraId="1338C61B" w14:textId="77777777" w:rsidR="0008385D" w:rsidRDefault="0008385D" w:rsidP="0008385D">
      <w:pPr>
        <w:numPr>
          <w:ilvl w:val="1"/>
          <w:numId w:val="15"/>
        </w:numPr>
        <w:tabs>
          <w:tab w:val="left" w:pos="840"/>
        </w:tabs>
        <w:ind w:left="420" w:firstLine="420"/>
      </w:pPr>
      <w:r>
        <w:rPr>
          <w:rFonts w:hint="eastAsia"/>
        </w:rPr>
        <w:t>scope</w:t>
      </w:r>
      <w:r>
        <w:rPr>
          <w:rFonts w:hint="eastAsia"/>
        </w:rPr>
        <w:t>：指定该</w:t>
      </w:r>
      <w:r>
        <w:rPr>
          <w:rFonts w:hint="eastAsia"/>
        </w:rPr>
        <w:t>properties Bean</w:t>
      </w:r>
      <w:r>
        <w:rPr>
          <w:rFonts w:hint="eastAsia"/>
        </w:rPr>
        <w:t>实例的作用域。</w:t>
      </w:r>
    </w:p>
    <w:p w14:paraId="0414A9C4" w14:textId="77777777" w:rsidR="0008385D" w:rsidRDefault="0008385D" w:rsidP="0008385D">
      <w:pPr>
        <w:ind w:firstLine="420"/>
      </w:pPr>
      <w:r>
        <w:rPr>
          <w:rFonts w:hint="eastAsia"/>
        </w:rPr>
        <w:t>除此之外，关于</w:t>
      </w:r>
      <w:r>
        <w:rPr>
          <w:rFonts w:hint="eastAsia"/>
        </w:rPr>
        <w:t>Spring</w:t>
      </w:r>
      <w:r>
        <w:rPr>
          <w:rFonts w:hint="eastAsia"/>
        </w:rPr>
        <w:t>其他常用的简化</w:t>
      </w:r>
      <w:r>
        <w:rPr>
          <w:rFonts w:hint="eastAsia"/>
        </w:rPr>
        <w:t>Schema</w:t>
      </w:r>
      <w:r>
        <w:rPr>
          <w:rFonts w:hint="eastAsia"/>
        </w:rPr>
        <w:t>简要说明：</w:t>
      </w:r>
    </w:p>
    <w:p w14:paraId="27C18146" w14:textId="77777777" w:rsidR="0008385D" w:rsidRDefault="0008385D" w:rsidP="0008385D">
      <w:pPr>
        <w:numPr>
          <w:ilvl w:val="0"/>
          <w:numId w:val="16"/>
        </w:numPr>
        <w:tabs>
          <w:tab w:val="left" w:pos="420"/>
        </w:tabs>
        <w:ind w:left="0" w:firstLine="420"/>
      </w:pPr>
      <w:r>
        <w:rPr>
          <w:rFonts w:hint="eastAsia"/>
        </w:rPr>
        <w:t>spring-aop.xsd</w:t>
      </w:r>
      <w:r>
        <w:rPr>
          <w:rFonts w:hint="eastAsia"/>
        </w:rPr>
        <w:t>：用于简化</w:t>
      </w:r>
      <w:r>
        <w:rPr>
          <w:rFonts w:hint="eastAsia"/>
        </w:rPr>
        <w:t>Spring AOP</w:t>
      </w:r>
      <w:r>
        <w:rPr>
          <w:rFonts w:hint="eastAsia"/>
        </w:rPr>
        <w:t>配置的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45890F54" w14:textId="77777777" w:rsidR="0008385D" w:rsidRDefault="0008385D" w:rsidP="0008385D">
      <w:pPr>
        <w:numPr>
          <w:ilvl w:val="0"/>
          <w:numId w:val="16"/>
        </w:numPr>
        <w:tabs>
          <w:tab w:val="left" w:pos="420"/>
        </w:tabs>
        <w:ind w:left="0" w:firstLine="420"/>
      </w:pPr>
      <w:r>
        <w:rPr>
          <w:rFonts w:hint="eastAsia"/>
        </w:rPr>
        <w:t>spring-jee.xsd</w:t>
      </w:r>
      <w:r>
        <w:rPr>
          <w:rFonts w:hint="eastAsia"/>
        </w:rPr>
        <w:t>：用于简化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Java EE</w:t>
      </w:r>
      <w:r>
        <w:rPr>
          <w:rFonts w:hint="eastAsia"/>
        </w:rPr>
        <w:t>配置的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361DEC7F" w14:textId="77777777" w:rsidR="0008385D" w:rsidRDefault="0008385D" w:rsidP="0008385D">
      <w:pPr>
        <w:numPr>
          <w:ilvl w:val="0"/>
          <w:numId w:val="16"/>
        </w:numPr>
        <w:tabs>
          <w:tab w:val="left" w:pos="420"/>
        </w:tabs>
        <w:ind w:left="0" w:firstLine="420"/>
      </w:pPr>
      <w:r>
        <w:rPr>
          <w:rFonts w:hint="eastAsia"/>
        </w:rPr>
        <w:t>spring-jms.xsd</w:t>
      </w:r>
      <w:r>
        <w:rPr>
          <w:rFonts w:hint="eastAsia"/>
        </w:rPr>
        <w:t>：用于简化</w:t>
      </w:r>
      <w:r>
        <w:rPr>
          <w:rFonts w:hint="eastAsia"/>
        </w:rPr>
        <w:t>Spring</w:t>
      </w:r>
      <w:r>
        <w:rPr>
          <w:rFonts w:hint="eastAsia"/>
        </w:rPr>
        <w:t>关于</w:t>
      </w:r>
      <w:r>
        <w:rPr>
          <w:rFonts w:hint="eastAsia"/>
        </w:rPr>
        <w:t>JMS</w:t>
      </w:r>
      <w:r>
        <w:rPr>
          <w:rFonts w:hint="eastAsia"/>
        </w:rPr>
        <w:t>配置的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35069BF4" w14:textId="77777777" w:rsidR="0008385D" w:rsidRDefault="0008385D" w:rsidP="0008385D">
      <w:pPr>
        <w:numPr>
          <w:ilvl w:val="0"/>
          <w:numId w:val="16"/>
        </w:numPr>
        <w:tabs>
          <w:tab w:val="left" w:pos="420"/>
        </w:tabs>
        <w:ind w:left="0" w:firstLine="420"/>
      </w:pPr>
      <w:r>
        <w:rPr>
          <w:rFonts w:hint="eastAsia"/>
        </w:rPr>
        <w:t>spring-lang.xsd</w:t>
      </w:r>
      <w:r>
        <w:rPr>
          <w:rFonts w:hint="eastAsia"/>
        </w:rPr>
        <w:t>：用于简化</w:t>
      </w:r>
      <w:r>
        <w:rPr>
          <w:rFonts w:hint="eastAsia"/>
        </w:rPr>
        <w:t>Spring</w:t>
      </w:r>
      <w:r>
        <w:rPr>
          <w:rFonts w:hint="eastAsia"/>
        </w:rPr>
        <w:t>动态语言配置的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5999B4FC" w14:textId="77777777" w:rsidR="0008385D" w:rsidRDefault="0008385D" w:rsidP="0008385D">
      <w:pPr>
        <w:numPr>
          <w:ilvl w:val="0"/>
          <w:numId w:val="16"/>
        </w:numPr>
        <w:tabs>
          <w:tab w:val="left" w:pos="420"/>
        </w:tabs>
        <w:ind w:left="0" w:firstLine="420"/>
      </w:pPr>
      <w:r>
        <w:rPr>
          <w:rFonts w:hint="eastAsia"/>
        </w:rPr>
        <w:t>Spring-tx.xsd</w:t>
      </w:r>
      <w:r>
        <w:rPr>
          <w:rFonts w:hint="eastAsia"/>
        </w:rPr>
        <w:t>：用于简化</w:t>
      </w:r>
      <w:r>
        <w:rPr>
          <w:rFonts w:hint="eastAsia"/>
        </w:rPr>
        <w:t>Spring</w:t>
      </w:r>
      <w:r>
        <w:rPr>
          <w:rFonts w:hint="eastAsia"/>
        </w:rPr>
        <w:t>事务配置的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14:paraId="78C0FD1D" w14:textId="77777777" w:rsidR="0008385D" w:rsidRDefault="0008385D" w:rsidP="0008385D"/>
    <w:p w14:paraId="1EBB2C03" w14:textId="77777777" w:rsidR="0008385D" w:rsidRDefault="0008385D" w:rsidP="0008385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表达式语言（</w:t>
      </w:r>
      <w:r>
        <w:rPr>
          <w:rFonts w:hint="eastAsia"/>
        </w:rPr>
        <w:t>SpEL</w:t>
      </w:r>
      <w:r>
        <w:rPr>
          <w:rFonts w:hint="eastAsia"/>
        </w:rPr>
        <w:t>）</w:t>
      </w:r>
    </w:p>
    <w:p w14:paraId="0D9426EA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表达式语言（简称</w:t>
      </w:r>
      <w:r>
        <w:rPr>
          <w:rFonts w:hint="eastAsia"/>
        </w:rPr>
        <w:t>SpEL</w:t>
      </w:r>
      <w:r>
        <w:rPr>
          <w:rFonts w:hint="eastAsia"/>
        </w:rPr>
        <w:t>）是一种与</w:t>
      </w:r>
      <w:r>
        <w:rPr>
          <w:rFonts w:hint="eastAsia"/>
        </w:rPr>
        <w:t>JSP2</w:t>
      </w:r>
      <w:r>
        <w:rPr>
          <w:rFonts w:hint="eastAsia"/>
        </w:rPr>
        <w:t>的</w:t>
      </w:r>
      <w:r>
        <w:rPr>
          <w:rFonts w:hint="eastAsia"/>
        </w:rPr>
        <w:t>EL</w:t>
      </w:r>
      <w:r>
        <w:rPr>
          <w:rFonts w:hint="eastAsia"/>
        </w:rPr>
        <w:t>功能类似的表达式语言，它可以在运行时查询和操作对象图。与</w:t>
      </w:r>
      <w:r>
        <w:rPr>
          <w:rFonts w:hint="eastAsia"/>
        </w:rPr>
        <w:t>JSP2</w:t>
      </w:r>
      <w:r>
        <w:rPr>
          <w:rFonts w:hint="eastAsia"/>
        </w:rPr>
        <w:t>的</w:t>
      </w:r>
      <w:r>
        <w:rPr>
          <w:rFonts w:hint="eastAsia"/>
        </w:rPr>
        <w:t>EL</w:t>
      </w:r>
      <w:r>
        <w:rPr>
          <w:rFonts w:hint="eastAsia"/>
        </w:rPr>
        <w:t>相比，</w:t>
      </w:r>
      <w:r>
        <w:rPr>
          <w:rFonts w:hint="eastAsia"/>
        </w:rPr>
        <w:t>SpEL</w:t>
      </w:r>
      <w:r>
        <w:rPr>
          <w:rFonts w:hint="eastAsia"/>
        </w:rPr>
        <w:t>功能更加强大，甚至支持方法调用和基本字符串模板函数。</w:t>
      </w:r>
    </w:p>
    <w:p w14:paraId="07A59EDA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可以独立于</w:t>
      </w:r>
      <w:r>
        <w:rPr>
          <w:rFonts w:hint="eastAsia"/>
        </w:rPr>
        <w:t>Spring</w:t>
      </w:r>
      <w:r>
        <w:rPr>
          <w:rFonts w:hint="eastAsia"/>
        </w:rPr>
        <w:t>容器使用，也可以在注解或</w:t>
      </w:r>
      <w:r>
        <w:rPr>
          <w:rFonts w:hint="eastAsia"/>
        </w:rPr>
        <w:t>XML</w:t>
      </w:r>
      <w:r>
        <w:rPr>
          <w:rFonts w:hint="eastAsia"/>
        </w:rPr>
        <w:t>配置中使用，这样可以充分利用</w:t>
      </w:r>
      <w:r>
        <w:rPr>
          <w:rFonts w:hint="eastAsia"/>
        </w:rPr>
        <w:t>SpEL</w:t>
      </w:r>
      <w:r>
        <w:rPr>
          <w:rFonts w:hint="eastAsia"/>
        </w:rPr>
        <w:t>简化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配置。</w:t>
      </w:r>
    </w:p>
    <w:p w14:paraId="77CBBB60" w14:textId="77777777" w:rsidR="0008385D" w:rsidRDefault="0008385D" w:rsidP="0008385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Expression</w:t>
      </w:r>
      <w:r>
        <w:rPr>
          <w:rFonts w:hint="eastAsia"/>
        </w:rPr>
        <w:t>接口进行表达式求值</w:t>
      </w:r>
    </w:p>
    <w:p w14:paraId="5DE05C31" w14:textId="77777777" w:rsidR="0008385D" w:rsidRDefault="0008385D" w:rsidP="0008385D"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SpEL</w:t>
      </w:r>
      <w:r>
        <w:rPr>
          <w:rFonts w:hint="eastAsia"/>
        </w:rPr>
        <w:t>提供了三个接口对表达式进行计算、求值：</w:t>
      </w:r>
    </w:p>
    <w:p w14:paraId="033DA9A2" w14:textId="77777777" w:rsidR="0008385D" w:rsidRDefault="0008385D" w:rsidP="0008385D">
      <w:pPr>
        <w:pStyle w:val="4"/>
      </w:pPr>
      <w:r>
        <w:rPr>
          <w:rFonts w:hint="eastAsia"/>
        </w:rPr>
        <w:t>SpEL</w:t>
      </w:r>
      <w:r>
        <w:rPr>
          <w:rFonts w:hint="eastAsia"/>
        </w:rPr>
        <w:t>提供的三个接口</w:t>
      </w:r>
    </w:p>
    <w:p w14:paraId="6FA1598E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ExpressionParser</w:t>
      </w:r>
      <w:r>
        <w:rPr>
          <w:rFonts w:hint="eastAsia"/>
        </w:rPr>
        <w:t>：该接口的实例负责解析一个</w:t>
      </w:r>
      <w:r>
        <w:rPr>
          <w:rFonts w:hint="eastAsia"/>
        </w:rPr>
        <w:t>SpEL</w:t>
      </w:r>
      <w:r>
        <w:rPr>
          <w:rFonts w:hint="eastAsia"/>
        </w:rPr>
        <w:t>表达式，返回一个</w:t>
      </w:r>
      <w:r>
        <w:rPr>
          <w:rFonts w:hint="eastAsia"/>
        </w:rPr>
        <w:t>Expression</w:t>
      </w:r>
      <w:r>
        <w:rPr>
          <w:rFonts w:hint="eastAsia"/>
        </w:rPr>
        <w:t>对象。</w:t>
      </w:r>
    </w:p>
    <w:p w14:paraId="1BF59527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Expression</w:t>
      </w:r>
      <w:r>
        <w:rPr>
          <w:rFonts w:hint="eastAsia"/>
        </w:rPr>
        <w:t>：该接口的实例代表一个表达式。</w:t>
      </w:r>
    </w:p>
    <w:p w14:paraId="3767A740" w14:textId="77777777" w:rsidR="0008385D" w:rsidRDefault="0008385D" w:rsidP="0008385D">
      <w:pPr>
        <w:numPr>
          <w:ilvl w:val="0"/>
          <w:numId w:val="6"/>
        </w:numPr>
        <w:tabs>
          <w:tab w:val="left" w:pos="420"/>
        </w:tabs>
      </w:pPr>
      <w:r>
        <w:rPr>
          <w:rFonts w:hint="eastAsia"/>
        </w:rPr>
        <w:t>EvaluationContext</w:t>
      </w:r>
      <w:r>
        <w:rPr>
          <w:rFonts w:hint="eastAsia"/>
        </w:rPr>
        <w:t>：代表计算表达式值的上下文。当</w:t>
      </w:r>
      <w:r>
        <w:rPr>
          <w:rFonts w:hint="eastAsia"/>
        </w:rPr>
        <w:t>SpEL</w:t>
      </w:r>
      <w:r>
        <w:rPr>
          <w:rFonts w:hint="eastAsia"/>
        </w:rPr>
        <w:t>表达式中含有变量时，程序将需要使用该</w:t>
      </w:r>
      <w:r>
        <w:rPr>
          <w:rFonts w:hint="eastAsia"/>
        </w:rPr>
        <w:t>API</w:t>
      </w:r>
      <w:r>
        <w:rPr>
          <w:rFonts w:hint="eastAsia"/>
        </w:rPr>
        <w:t>来计算表达式的值。</w:t>
      </w:r>
    </w:p>
    <w:p w14:paraId="1E8810ED" w14:textId="77777777" w:rsidR="0008385D" w:rsidRDefault="0008385D" w:rsidP="0008385D">
      <w:pPr>
        <w:pStyle w:val="4"/>
      </w:pPr>
      <w:r>
        <w:rPr>
          <w:rFonts w:hint="eastAsia"/>
        </w:rPr>
        <w:t>Expression</w:t>
      </w:r>
      <w:r>
        <w:rPr>
          <w:rFonts w:hint="eastAsia"/>
        </w:rPr>
        <w:t>实例</w:t>
      </w:r>
    </w:p>
    <w:p w14:paraId="64FE234C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Expression</w:t>
      </w:r>
      <w:r>
        <w:rPr>
          <w:rFonts w:hint="eastAsia"/>
        </w:rPr>
        <w:t>实例代表一个表达式，它包含了如下方法用于计算，得到表达式的值。</w:t>
      </w:r>
    </w:p>
    <w:p w14:paraId="049CF43A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Object getValue()</w:t>
      </w:r>
      <w:r>
        <w:rPr>
          <w:rFonts w:hint="eastAsia"/>
        </w:rPr>
        <w:t>：计算表达式的值。</w:t>
      </w:r>
    </w:p>
    <w:p w14:paraId="145211D7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&lt;T&gt; T getValue(Class&lt;T&gt; desiredResultType)</w:t>
      </w:r>
      <w:r>
        <w:rPr>
          <w:rFonts w:hint="eastAsia"/>
        </w:rPr>
        <w:t>：计算表达式的值，而且尝试该表达式的值当成</w:t>
      </w:r>
      <w:r>
        <w:rPr>
          <w:rFonts w:hint="eastAsia"/>
        </w:rPr>
        <w:t>desiredResultType</w:t>
      </w:r>
      <w:r>
        <w:rPr>
          <w:rFonts w:hint="eastAsia"/>
        </w:rPr>
        <w:t>类型处理。</w:t>
      </w:r>
    </w:p>
    <w:p w14:paraId="2B83247F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Object getValue(EvaluationContext context)</w:t>
      </w:r>
      <w:r>
        <w:rPr>
          <w:rFonts w:hint="eastAsia"/>
        </w:rPr>
        <w:t>：使用指定的</w:t>
      </w:r>
      <w:r>
        <w:rPr>
          <w:rFonts w:hint="eastAsia"/>
        </w:rPr>
        <w:t>EvaluationContext</w:t>
      </w:r>
      <w:r>
        <w:rPr>
          <w:rFonts w:hint="eastAsia"/>
        </w:rPr>
        <w:t>来计算表达式的值。</w:t>
      </w:r>
    </w:p>
    <w:p w14:paraId="611BE93C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&lt;T&gt; T getValue(EvaluationContext context,Class&lt;T&gt; desriedResultType)</w:t>
      </w:r>
      <w:r>
        <w:rPr>
          <w:rFonts w:hint="eastAsia"/>
        </w:rPr>
        <w:t>：使用指定的</w:t>
      </w:r>
      <w:r>
        <w:rPr>
          <w:rFonts w:hint="eastAsia"/>
        </w:rPr>
        <w:lastRenderedPageBreak/>
        <w:t>EvaluationContext</w:t>
      </w:r>
      <w:r>
        <w:rPr>
          <w:rFonts w:hint="eastAsia"/>
        </w:rPr>
        <w:t>来计算表达式的值，而且尝试将该表达式的值当成</w:t>
      </w:r>
      <w:r>
        <w:rPr>
          <w:rFonts w:hint="eastAsia"/>
        </w:rPr>
        <w:t>desiredResultType</w:t>
      </w:r>
      <w:r>
        <w:rPr>
          <w:rFonts w:hint="eastAsia"/>
        </w:rPr>
        <w:t>类型处理。</w:t>
      </w:r>
    </w:p>
    <w:p w14:paraId="06CF9F7B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Object getValue(Object rootObject)</w:t>
      </w:r>
      <w:r>
        <w:rPr>
          <w:rFonts w:hint="eastAsia"/>
        </w:rPr>
        <w:t>：以</w:t>
      </w:r>
      <w:r>
        <w:rPr>
          <w:rFonts w:hint="eastAsia"/>
        </w:rPr>
        <w:t>rootObject</w:t>
      </w:r>
      <w:r>
        <w:rPr>
          <w:rFonts w:hint="eastAsia"/>
        </w:rPr>
        <w:t>作为表达式的</w:t>
      </w:r>
      <w:r>
        <w:rPr>
          <w:rFonts w:hint="eastAsia"/>
        </w:rPr>
        <w:t>root</w:t>
      </w:r>
      <w:r>
        <w:rPr>
          <w:rFonts w:hint="eastAsia"/>
        </w:rPr>
        <w:t>对象来计算表达式的值。</w:t>
      </w:r>
    </w:p>
    <w:p w14:paraId="6625EEC0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&lt;T&gt; T getValue(Object rootObject,Class&lt;T&gt; desiredResultType)</w:t>
      </w:r>
      <w:r>
        <w:rPr>
          <w:rFonts w:hint="eastAsia"/>
        </w:rPr>
        <w:t>：以</w:t>
      </w:r>
      <w:r>
        <w:rPr>
          <w:rFonts w:hint="eastAsia"/>
        </w:rPr>
        <w:t>rootObject</w:t>
      </w:r>
      <w:r>
        <w:rPr>
          <w:rFonts w:hint="eastAsia"/>
        </w:rPr>
        <w:t>作为表达式的</w:t>
      </w:r>
      <w:r>
        <w:rPr>
          <w:rFonts w:hint="eastAsia"/>
        </w:rPr>
        <w:t>root</w:t>
      </w:r>
      <w:r>
        <w:rPr>
          <w:rFonts w:hint="eastAsia"/>
        </w:rPr>
        <w:t>对象来计算表达式的值，而且尝试将该表达式的值当成</w:t>
      </w:r>
      <w:r>
        <w:rPr>
          <w:rFonts w:hint="eastAsia"/>
        </w:rPr>
        <w:t>desiredResultType</w:t>
      </w:r>
      <w:r>
        <w:rPr>
          <w:rFonts w:hint="eastAsia"/>
        </w:rPr>
        <w:t>类型处理。</w:t>
      </w:r>
    </w:p>
    <w:p w14:paraId="58451703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SpELTest </w:t>
      </w:r>
      <w:r>
        <w:rPr>
          <w:rFonts w:ascii="Consolas" w:hAnsi="Consolas" w:hint="eastAsia"/>
          <w:color w:val="000000"/>
          <w:sz w:val="22"/>
          <w:szCs w:val="22"/>
        </w:rPr>
        <w:t>{</w:t>
      </w:r>
    </w:p>
    <w:p w14:paraId="6D90B111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public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static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void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main(String[] </w:t>
      </w:r>
      <w:r>
        <w:rPr>
          <w:rFonts w:ascii="Consolas" w:eastAsia="Consolas" w:hAnsi="Consolas" w:hint="eastAsia"/>
          <w:color w:val="6A3E3E"/>
          <w:sz w:val="22"/>
          <w:szCs w:val="22"/>
        </w:rPr>
        <w:t>args</w:t>
      </w:r>
      <w:r>
        <w:rPr>
          <w:rFonts w:ascii="Consolas" w:eastAsia="Consolas" w:hAnsi="Consolas" w:hint="eastAsia"/>
          <w:color w:val="000000"/>
          <w:sz w:val="22"/>
          <w:szCs w:val="22"/>
        </w:rPr>
        <w:t>) {</w:t>
      </w:r>
    </w:p>
    <w:p w14:paraId="62E5D75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//创建一个ExpressionParser对象，用于解析表达式</w:t>
      </w:r>
    </w:p>
    <w:p w14:paraId="26839367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ExpressionParser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F0D8A8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SpelExpressionParser();</w:t>
      </w:r>
    </w:p>
    <w:p w14:paraId="20BAABF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//最简单的字符串表达式</w:t>
      </w:r>
    </w:p>
    <w:p w14:paraId="3464CD0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Expression 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1A1A16EE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"'HelloWorld'的结果是："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>.getValue());</w:t>
      </w:r>
    </w:p>
    <w:p w14:paraId="75EE615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//调用方法的表达式</w:t>
      </w:r>
    </w:p>
    <w:p w14:paraId="5518CE8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"'HelloWorld'.concat('!')"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33B8B497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"'HelloWorld'.concat('!')的结果是："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>.getValue());</w:t>
      </w:r>
    </w:p>
    <w:p w14:paraId="4FF4D5A1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//调用对象的getter方法</w:t>
      </w:r>
    </w:p>
    <w:p w14:paraId="7EB453F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"'HelloWorld'.bytes"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706C3D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"'HelloWorld'.bytes的结果是："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>.getValue());</w:t>
      </w:r>
    </w:p>
    <w:p w14:paraId="0994BC8C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//访问对象的属性(相当于HelloWorld.getBytes().length)</w:t>
      </w:r>
    </w:p>
    <w:p w14:paraId="2A11F05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"'HelloWorld'.bytes.length"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D3F381E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"'HelloWorld'.bytes.length的结果是："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>.getValue());</w:t>
      </w:r>
    </w:p>
    <w:p w14:paraId="4D5894F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//使用构造器来创建对象</w:t>
      </w:r>
    </w:p>
    <w:p w14:paraId="5A56A45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"new String('helloworld')"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  <w:szCs w:val="22"/>
        </w:rPr>
        <w:t>".toUpperCase()"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8EA64D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"new String('helloworld')"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2A00FF"/>
          <w:sz w:val="22"/>
          <w:szCs w:val="22"/>
        </w:rPr>
        <w:t>".toUpperCase()的结果是："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</w:p>
    <w:p w14:paraId="632B1C1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>.getValue(String.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14:paraId="07E0861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Person </w:t>
      </w:r>
      <w:r>
        <w:rPr>
          <w:rFonts w:ascii="Consolas" w:eastAsia="Consolas" w:hAnsi="Consolas" w:hint="eastAsia"/>
          <w:color w:val="6A3E3E"/>
          <w:sz w:val="22"/>
          <w:szCs w:val="22"/>
        </w:rPr>
        <w:t>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Person(1,</w:t>
      </w:r>
      <w:r>
        <w:rPr>
          <w:rFonts w:ascii="Consolas" w:eastAsia="Consolas" w:hAnsi="Consolas" w:hint="eastAsia"/>
          <w:color w:val="2A00FF"/>
          <w:sz w:val="22"/>
          <w:szCs w:val="22"/>
        </w:rPr>
        <w:t>"孙悟空"</w:t>
      </w:r>
      <w:r>
        <w:rPr>
          <w:rFonts w:ascii="Consolas" w:eastAsia="Consolas" w:hAnsi="Consolas" w:hint="eastAsia"/>
          <w:color w:val="000000"/>
          <w:sz w:val="22"/>
          <w:szCs w:val="22"/>
        </w:rPr>
        <w:t>,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Date());</w:t>
      </w:r>
    </w:p>
    <w:p w14:paraId="4B8569B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"name"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834616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//以指定对象作为root来计算表达式的值</w:t>
      </w:r>
    </w:p>
    <w:p w14:paraId="6C89657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//相当于调用person.name表达式的值</w:t>
      </w:r>
    </w:p>
    <w:p w14:paraId="6E055C4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"以person为root,name表达式的值是："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.getValue( </w:t>
      </w:r>
      <w:r>
        <w:rPr>
          <w:rFonts w:ascii="Consolas" w:eastAsia="Consolas" w:hAnsi="Consolas" w:hint="eastAsia"/>
          <w:color w:val="6A3E3E"/>
          <w:sz w:val="22"/>
          <w:szCs w:val="22"/>
        </w:rPr>
        <w:t>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, String.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14:paraId="5EB2849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"name=='孙悟空'"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195322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StandardEvaluationContext </w:t>
      </w:r>
      <w:r>
        <w:rPr>
          <w:rFonts w:ascii="Consolas" w:eastAsia="Consolas" w:hAnsi="Consolas" w:hint="eastAsia"/>
          <w:color w:val="6A3E3E"/>
          <w:sz w:val="22"/>
          <w:szCs w:val="22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StandardEvaluationContext();</w:t>
      </w:r>
    </w:p>
    <w:p w14:paraId="53B1DCD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//将p设置为Context的root对象</w:t>
      </w:r>
    </w:p>
    <w:p w14:paraId="6971A8F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</w:rPr>
        <w:t>.setRootObject(</w:t>
      </w:r>
      <w:r>
        <w:rPr>
          <w:rFonts w:ascii="Consolas" w:eastAsia="Consolas" w:hAnsi="Consolas" w:hint="eastAsia"/>
          <w:color w:val="6A3E3E"/>
          <w:sz w:val="22"/>
          <w:szCs w:val="22"/>
        </w:rPr>
        <w:t>p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486C5CB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//以指定Context来计算表达式的值</w:t>
      </w:r>
    </w:p>
    <w:p w14:paraId="002D561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</w:rPr>
        <w:t>.getValue(</w:t>
      </w:r>
      <w:r>
        <w:rPr>
          <w:rFonts w:ascii="Consolas" w:eastAsia="Consolas" w:hAnsi="Consolas" w:hint="eastAsia"/>
          <w:color w:val="6A3E3E"/>
          <w:sz w:val="22"/>
          <w:szCs w:val="22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</w:rPr>
        <w:t>, Boolean.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class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14:paraId="664C44A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List&lt;Boolean&gt;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ArrayList&lt;Boolean&gt;();</w:t>
      </w:r>
    </w:p>
    <w:p w14:paraId="16F2E9DB" w14:textId="1D6C9554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(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true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00022BF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 xml:space="preserve">EvaluationContext </w:t>
      </w:r>
      <w:r>
        <w:rPr>
          <w:rFonts w:ascii="Consolas" w:eastAsia="Consolas" w:hAnsi="Consolas" w:hint="eastAsia"/>
          <w:color w:val="6A3E3E"/>
          <w:sz w:val="22"/>
          <w:szCs w:val="22"/>
        </w:rPr>
        <w:t>ctx2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StandardEvaluationContext();</w:t>
      </w:r>
    </w:p>
    <w:p w14:paraId="6E5E299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//将list设置成EvaluationContext的一个变量</w:t>
      </w:r>
    </w:p>
    <w:p w14:paraId="2D6DF41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</w:rPr>
        <w:t>ctx2</w:t>
      </w:r>
      <w:r>
        <w:rPr>
          <w:rFonts w:ascii="Consolas" w:eastAsia="Consolas" w:hAnsi="Consolas" w:hint="eastAsia"/>
          <w:color w:val="000000"/>
          <w:sz w:val="22"/>
          <w:szCs w:val="22"/>
        </w:rPr>
        <w:t>.setVariable(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</w:rPr>
        <w:t>list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6E3A48E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//修改list变量的第一个元素的值</w:t>
      </w:r>
    </w:p>
    <w:p w14:paraId="4D0BE6B7" w14:textId="5C8DDA19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"#list[0]"</w:t>
      </w:r>
      <w:r w:rsidR="00442842">
        <w:rPr>
          <w:rFonts w:ascii="Consolas" w:eastAsia="Consolas" w:hAnsi="Consolas"/>
          <w:color w:val="000000"/>
          <w:sz w:val="22"/>
          <w:szCs w:val="22"/>
        </w:rPr>
        <w:t>). setValue</w:t>
      </w:r>
      <w:r>
        <w:rPr>
          <w:rFonts w:ascii="Consolas" w:eastAsia="Consolas" w:hAnsi="Consolas" w:hint="eastAsia"/>
          <w:color w:val="000000"/>
          <w:sz w:val="22"/>
          <w:szCs w:val="22"/>
        </w:rPr>
        <w:t>(</w:t>
      </w:r>
      <w:r>
        <w:rPr>
          <w:rFonts w:ascii="Consolas" w:eastAsia="Consolas" w:hAnsi="Consolas" w:hint="eastAsia"/>
          <w:color w:val="6A3E3E"/>
          <w:sz w:val="22"/>
          <w:szCs w:val="22"/>
        </w:rPr>
        <w:t>ctx2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  <w:szCs w:val="22"/>
        </w:rPr>
        <w:t>"false"</w:t>
      </w:r>
      <w:r>
        <w:rPr>
          <w:rFonts w:ascii="Consolas" w:eastAsia="Consolas" w:hAnsi="Consolas" w:hint="eastAsia"/>
          <w:color w:val="000000"/>
          <w:sz w:val="22"/>
          <w:szCs w:val="22"/>
        </w:rPr>
        <w:t>);</w:t>
      </w:r>
    </w:p>
    <w:p w14:paraId="5C9ECCD3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</w:rPr>
        <w:t>//list集合的第一个元素被改变</w:t>
      </w:r>
    </w:p>
    <w:p w14:paraId="5324AC6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</w:rPr>
        <w:t>.println(</w:t>
      </w:r>
      <w:r>
        <w:rPr>
          <w:rFonts w:ascii="Consolas" w:eastAsia="Consolas" w:hAnsi="Consolas" w:hint="eastAsia"/>
          <w:color w:val="2A00FF"/>
          <w:sz w:val="22"/>
          <w:szCs w:val="22"/>
        </w:rPr>
        <w:t>"list集合的第一个元素为："</w:t>
      </w:r>
      <w:r>
        <w:rPr>
          <w:rFonts w:ascii="Consolas" w:eastAsia="Consolas" w:hAnsi="Consolas" w:hint="eastAsia"/>
          <w:color w:val="000000"/>
          <w:sz w:val="22"/>
          <w:szCs w:val="22"/>
        </w:rPr>
        <w:t xml:space="preserve"> +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auto" w:fill="D4D4D4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</w:rPr>
        <w:t>"#list[0]"</w:t>
      </w:r>
      <w:r>
        <w:rPr>
          <w:rFonts w:ascii="Consolas" w:eastAsia="Consolas" w:hAnsi="Consolas" w:hint="eastAsia"/>
          <w:color w:val="000000"/>
          <w:sz w:val="22"/>
          <w:szCs w:val="22"/>
        </w:rPr>
        <w:t>).getValue(</w:t>
      </w:r>
      <w:r>
        <w:rPr>
          <w:rFonts w:ascii="Consolas" w:eastAsia="Consolas" w:hAnsi="Consolas" w:hint="eastAsia"/>
          <w:color w:val="6A3E3E"/>
          <w:sz w:val="22"/>
          <w:szCs w:val="22"/>
        </w:rPr>
        <w:t>ctx2</w:t>
      </w:r>
      <w:r>
        <w:rPr>
          <w:rFonts w:ascii="Consolas" w:eastAsia="Consolas" w:hAnsi="Consolas" w:hint="eastAsia"/>
          <w:color w:val="000000"/>
          <w:sz w:val="22"/>
          <w:szCs w:val="22"/>
        </w:rPr>
        <w:t>));</w:t>
      </w:r>
    </w:p>
    <w:p w14:paraId="40F66E31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  <w:t>}</w:t>
      </w:r>
    </w:p>
    <w:p w14:paraId="48EE1CED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>}</w:t>
      </w:r>
    </w:p>
    <w:p w14:paraId="71D882BE" w14:textId="77777777" w:rsidR="0008385D" w:rsidRDefault="0008385D" w:rsidP="0008385D">
      <w:pPr>
        <w:widowControl w:val="0"/>
        <w:spacing w:line="360" w:lineRule="auto"/>
      </w:pPr>
      <w:r>
        <w:rPr>
          <w:noProof/>
        </w:rPr>
        <w:t>上面代码使用</w:t>
      </w:r>
      <w:r>
        <w:rPr>
          <w:noProof/>
        </w:rPr>
        <w:t>ExpressionParser</w:t>
      </w:r>
      <w:r>
        <w:rPr>
          <w:noProof/>
        </w:rPr>
        <w:t>多次解析不同类型的表达式，</w:t>
      </w:r>
      <w:r>
        <w:rPr>
          <w:noProof/>
        </w:rPr>
        <w:t>ExpressionParser</w:t>
      </w:r>
      <w:r>
        <w:rPr>
          <w:noProof/>
        </w:rPr>
        <w:t>调动</w:t>
      </w:r>
      <w:r>
        <w:rPr>
          <w:noProof/>
        </w:rPr>
        <w:t>parserExpression</w:t>
      </w:r>
      <w:r>
        <w:rPr>
          <w:rFonts w:hint="eastAsia"/>
        </w:rPr>
        <w:t>()</w:t>
      </w:r>
      <w:r>
        <w:rPr>
          <w:rFonts w:hint="eastAsia"/>
        </w:rPr>
        <w:t>方法将返回一个</w:t>
      </w:r>
      <w:r>
        <w:rPr>
          <w:rFonts w:hint="eastAsia"/>
        </w:rPr>
        <w:t>Expression</w:t>
      </w:r>
      <w:r>
        <w:rPr>
          <w:rFonts w:hint="eastAsia"/>
        </w:rPr>
        <w:t>实例（表达式对象）。程序调用</w:t>
      </w:r>
      <w:r>
        <w:rPr>
          <w:rFonts w:hint="eastAsia"/>
        </w:rPr>
        <w:t>Expression</w:t>
      </w:r>
      <w:r>
        <w:rPr>
          <w:rFonts w:hint="eastAsia"/>
        </w:rPr>
        <w:t>对象的</w:t>
      </w:r>
      <w:r>
        <w:rPr>
          <w:rFonts w:hint="eastAsia"/>
        </w:rPr>
        <w:t>getValue()</w:t>
      </w:r>
      <w:r>
        <w:rPr>
          <w:rFonts w:hint="eastAsia"/>
        </w:rPr>
        <w:t>方法即可计算该表达式的值。</w:t>
      </w:r>
    </w:p>
    <w:p w14:paraId="1A1C9A47" w14:textId="77777777" w:rsidR="0008385D" w:rsidRDefault="0008385D" w:rsidP="0008385D">
      <w:pPr>
        <w:widowControl w:val="0"/>
        <w:spacing w:line="360" w:lineRule="auto"/>
      </w:pPr>
      <w:r>
        <w:rPr>
          <w:rFonts w:hint="eastAsia"/>
        </w:rPr>
        <w:t>EvaluationContext</w:t>
      </w:r>
      <w:r>
        <w:rPr>
          <w:rFonts w:hint="eastAsia"/>
        </w:rPr>
        <w:t>代表</w:t>
      </w:r>
      <w:r>
        <w:rPr>
          <w:rFonts w:hint="eastAsia"/>
        </w:rPr>
        <w:t>SpEL</w:t>
      </w:r>
      <w:r>
        <w:rPr>
          <w:rFonts w:hint="eastAsia"/>
        </w:rPr>
        <w:t>计算表达式的值“上下文”，这个对象可以包含多个对象，但只能有一个</w:t>
      </w:r>
      <w:r>
        <w:rPr>
          <w:rFonts w:hint="eastAsia"/>
        </w:rPr>
        <w:t>root</w:t>
      </w:r>
      <w:r>
        <w:rPr>
          <w:rFonts w:hint="eastAsia"/>
        </w:rPr>
        <w:t>对象。</w:t>
      </w:r>
    </w:p>
    <w:p w14:paraId="565754F5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为了往</w:t>
      </w:r>
      <w:r>
        <w:rPr>
          <w:rFonts w:hint="eastAsia"/>
        </w:rPr>
        <w:t>EvaluationContext</w:t>
      </w:r>
      <w:r>
        <w:rPr>
          <w:rFonts w:hint="eastAsia"/>
        </w:rPr>
        <w:t>里放入对象，可以调用该对象的方法：</w:t>
      </w:r>
    </w:p>
    <w:p w14:paraId="6F631990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setVariable(String name,Object value)</w:t>
      </w:r>
      <w:r>
        <w:rPr>
          <w:rFonts w:hint="eastAsia"/>
        </w:rPr>
        <w:t>，向</w:t>
      </w:r>
      <w:r>
        <w:rPr>
          <w:rFonts w:hint="eastAsia"/>
        </w:rPr>
        <w:t>EvaluationContext</w:t>
      </w:r>
      <w:r>
        <w:rPr>
          <w:rFonts w:hint="eastAsia"/>
        </w:rPr>
        <w:t>中放入</w:t>
      </w:r>
      <w:r>
        <w:rPr>
          <w:rFonts w:hint="eastAsia"/>
        </w:rPr>
        <w:t>value</w:t>
      </w:r>
      <w:r>
        <w:rPr>
          <w:rFonts w:hint="eastAsia"/>
        </w:rPr>
        <w:t>对象，该对象名为</w:t>
      </w:r>
      <w:r>
        <w:rPr>
          <w:rFonts w:hint="eastAsia"/>
        </w:rPr>
        <w:t>name</w:t>
      </w:r>
      <w:r>
        <w:rPr>
          <w:rFonts w:hint="eastAsia"/>
        </w:rPr>
        <w:t>，为了在</w:t>
      </w:r>
      <w:r>
        <w:rPr>
          <w:rFonts w:hint="eastAsia"/>
        </w:rPr>
        <w:t>SpEL</w:t>
      </w:r>
      <w:r>
        <w:rPr>
          <w:rFonts w:hint="eastAsia"/>
        </w:rPr>
        <w:t>中访问</w:t>
      </w:r>
      <w:r>
        <w:rPr>
          <w:rFonts w:hint="eastAsia"/>
        </w:rPr>
        <w:t>EvaluationContext</w:t>
      </w:r>
      <w:r>
        <w:rPr>
          <w:rFonts w:hint="eastAsia"/>
        </w:rPr>
        <w:t>中指定的对象，应采用与</w:t>
      </w:r>
      <w:r>
        <w:rPr>
          <w:rFonts w:hint="eastAsia"/>
        </w:rPr>
        <w:t>OGNL</w:t>
      </w:r>
      <w:r>
        <w:rPr>
          <w:rFonts w:hint="eastAsia"/>
        </w:rPr>
        <w:t>类似的格式：</w:t>
      </w:r>
    </w:p>
    <w:p w14:paraId="47D88BFE" w14:textId="77777777" w:rsidR="0008385D" w:rsidRDefault="0008385D" w:rsidP="0008385D">
      <w:pPr>
        <w:widowControl w:val="0"/>
        <w:spacing w:line="360" w:lineRule="auto"/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#name</w:t>
      </w:r>
    </w:p>
    <w:p w14:paraId="597F71A7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StandatdEvaluationContext</w:t>
      </w:r>
      <w:r>
        <w:rPr>
          <w:rFonts w:hint="eastAsia"/>
        </w:rPr>
        <w:t>提供了如下方法来设置</w:t>
      </w:r>
      <w:r>
        <w:rPr>
          <w:rFonts w:hint="eastAsia"/>
        </w:rPr>
        <w:t>root</w:t>
      </w:r>
      <w:r>
        <w:rPr>
          <w:rFonts w:hint="eastAsia"/>
        </w:rPr>
        <w:t>对象：</w:t>
      </w:r>
    </w:p>
    <w:p w14:paraId="09380078" w14:textId="77777777" w:rsidR="0008385D" w:rsidRDefault="0008385D" w:rsidP="0008385D">
      <w:pPr>
        <w:widowControl w:val="0"/>
        <w:numPr>
          <w:ilvl w:val="0"/>
          <w:numId w:val="6"/>
        </w:numPr>
        <w:tabs>
          <w:tab w:val="left" w:pos="420"/>
        </w:tabs>
        <w:spacing w:line="360" w:lineRule="auto"/>
      </w:pPr>
      <w:r>
        <w:rPr>
          <w:rFonts w:hint="eastAsia"/>
        </w:rPr>
        <w:t>setRootObject(Object rootObject)</w:t>
      </w:r>
    </w:p>
    <w:p w14:paraId="4476A52E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SpEL</w:t>
      </w:r>
      <w:r>
        <w:rPr>
          <w:rFonts w:hint="eastAsia"/>
        </w:rPr>
        <w:t>中访问</w:t>
      </w:r>
      <w:r>
        <w:rPr>
          <w:rFonts w:hint="eastAsia"/>
        </w:rPr>
        <w:t>root</w:t>
      </w:r>
      <w:r>
        <w:rPr>
          <w:rFonts w:hint="eastAsia"/>
        </w:rPr>
        <w:t>对象的属性时，可以省略</w:t>
      </w:r>
      <w:r>
        <w:rPr>
          <w:rFonts w:hint="eastAsia"/>
        </w:rPr>
        <w:t>root</w:t>
      </w:r>
      <w:r>
        <w:rPr>
          <w:rFonts w:hint="eastAsia"/>
        </w:rPr>
        <w:t>对象的前缀，例如：</w:t>
      </w:r>
    </w:p>
    <w:p w14:paraId="16ABA849" w14:textId="77777777" w:rsidR="0008385D" w:rsidRDefault="0008385D" w:rsidP="0008385D">
      <w:pPr>
        <w:widowControl w:val="0"/>
        <w:spacing w:line="360" w:lineRule="auto"/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foo.bar //</w:t>
      </w:r>
      <w:r>
        <w:rPr>
          <w:rFonts w:hint="eastAsia"/>
          <w:shd w:val="clear" w:color="FFFFFF" w:fill="D9D9D9"/>
        </w:rPr>
        <w:t>访问</w:t>
      </w:r>
      <w:r>
        <w:rPr>
          <w:rFonts w:hint="eastAsia"/>
          <w:shd w:val="clear" w:color="FFFFFF" w:fill="D9D9D9"/>
        </w:rPr>
        <w:t>rootObject</w:t>
      </w:r>
      <w:r>
        <w:rPr>
          <w:rFonts w:hint="eastAsia"/>
          <w:shd w:val="clear" w:color="FFFFFF" w:fill="D9D9D9"/>
        </w:rPr>
        <w:t>的</w:t>
      </w:r>
      <w:r>
        <w:rPr>
          <w:rFonts w:hint="eastAsia"/>
          <w:shd w:val="clear" w:color="FFFFFF" w:fill="D9D9D9"/>
        </w:rPr>
        <w:t>foo</w:t>
      </w:r>
      <w:r>
        <w:rPr>
          <w:rFonts w:hint="eastAsia"/>
          <w:shd w:val="clear" w:color="FFFFFF" w:fill="D9D9D9"/>
        </w:rPr>
        <w:t>属性的</w:t>
      </w:r>
      <w:r>
        <w:rPr>
          <w:rFonts w:hint="eastAsia"/>
          <w:shd w:val="clear" w:color="FFFFFF" w:fill="D9D9D9"/>
        </w:rPr>
        <w:t>bar</w:t>
      </w:r>
      <w:r>
        <w:rPr>
          <w:rFonts w:hint="eastAsia"/>
          <w:shd w:val="clear" w:color="FFFFFF" w:fill="D9D9D9"/>
        </w:rPr>
        <w:t>属性</w:t>
      </w:r>
    </w:p>
    <w:p w14:paraId="5263B270" w14:textId="77777777" w:rsidR="0008385D" w:rsidRDefault="0008385D" w:rsidP="0008385D">
      <w:pPr>
        <w:widowControl w:val="0"/>
        <w:spacing w:line="360" w:lineRule="auto"/>
        <w:ind w:firstLine="420"/>
      </w:pPr>
      <w:r>
        <w:rPr>
          <w:rFonts w:hint="eastAsia"/>
        </w:rPr>
        <w:t>使用</w:t>
      </w:r>
      <w:r>
        <w:rPr>
          <w:rFonts w:hint="eastAsia"/>
        </w:rPr>
        <w:t>Expression</w:t>
      </w:r>
      <w:r>
        <w:rPr>
          <w:rFonts w:hint="eastAsia"/>
        </w:rPr>
        <w:t>对象计算表达式的值的时候，也可以直接指定</w:t>
      </w:r>
      <w:r>
        <w:rPr>
          <w:rFonts w:hint="eastAsia"/>
        </w:rPr>
        <w:t>root</w:t>
      </w:r>
      <w:r>
        <w:rPr>
          <w:rFonts w:hint="eastAsia"/>
        </w:rPr>
        <w:t>对象：</w:t>
      </w:r>
    </w:p>
    <w:p w14:paraId="55C15C2F" w14:textId="77777777" w:rsidR="0008385D" w:rsidRDefault="0008385D" w:rsidP="0008385D">
      <w:pPr>
        <w:widowControl w:val="0"/>
        <w:spacing w:line="360" w:lineRule="auto"/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exp.getValue(person,String.class) //</w:t>
      </w:r>
      <w:r>
        <w:rPr>
          <w:rFonts w:hint="eastAsia"/>
          <w:shd w:val="clear" w:color="FFFFFF" w:fill="D9D9D9"/>
        </w:rPr>
        <w:t>以</w:t>
      </w:r>
      <w:r>
        <w:rPr>
          <w:rFonts w:hint="eastAsia"/>
          <w:shd w:val="clear" w:color="FFFFFF" w:fill="D9D9D9"/>
        </w:rPr>
        <w:t>person</w:t>
      </w:r>
      <w:r>
        <w:rPr>
          <w:rFonts w:hint="eastAsia"/>
          <w:shd w:val="clear" w:color="FFFFFF" w:fill="D9D9D9"/>
        </w:rPr>
        <w:t>对象为</w:t>
      </w:r>
      <w:r>
        <w:rPr>
          <w:rFonts w:hint="eastAsia"/>
          <w:shd w:val="clear" w:color="FFFFFF" w:fill="D9D9D9"/>
        </w:rPr>
        <w:t>root</w:t>
      </w:r>
      <w:r>
        <w:rPr>
          <w:rFonts w:hint="eastAsia"/>
          <w:shd w:val="clear" w:color="FFFFFF" w:fill="D9D9D9"/>
        </w:rPr>
        <w:t>对象计算表达式的值。</w:t>
      </w:r>
    </w:p>
    <w:p w14:paraId="75FA6DAF" w14:textId="77777777" w:rsidR="0008385D" w:rsidRDefault="0008385D" w:rsidP="0008385D">
      <w:pPr>
        <w:pStyle w:val="4"/>
      </w:pPr>
      <w:r>
        <w:rPr>
          <w:rFonts w:hint="eastAsia"/>
        </w:rPr>
        <w:lastRenderedPageBreak/>
        <w:t>Bean</w:t>
      </w:r>
      <w:r>
        <w:rPr>
          <w:rFonts w:hint="eastAsia"/>
        </w:rPr>
        <w:t>定义中的表达式语言支持</w:t>
      </w:r>
    </w:p>
    <w:p w14:paraId="234EC105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允许在</w:t>
      </w:r>
      <w:r>
        <w:rPr>
          <w:rFonts w:hint="eastAsia"/>
        </w:rPr>
        <w:t>Bean</w:t>
      </w:r>
      <w:r>
        <w:rPr>
          <w:rFonts w:hint="eastAsia"/>
        </w:rPr>
        <w:t>定义中使用</w:t>
      </w:r>
      <w:r>
        <w:rPr>
          <w:rFonts w:hint="eastAsia"/>
        </w:rPr>
        <w:t>SpEL</w:t>
      </w:r>
      <w:r>
        <w:rPr>
          <w:rFonts w:hint="eastAsia"/>
        </w:rPr>
        <w:t>，在</w:t>
      </w:r>
      <w:r>
        <w:rPr>
          <w:rFonts w:hint="eastAsia"/>
        </w:rPr>
        <w:t>XML</w:t>
      </w:r>
      <w:r>
        <w:rPr>
          <w:rFonts w:hint="eastAsia"/>
        </w:rPr>
        <w:t>配置文件和注解中都可以使用</w:t>
      </w:r>
      <w:r>
        <w:rPr>
          <w:rFonts w:hint="eastAsia"/>
        </w:rPr>
        <w:t>SpEL</w:t>
      </w:r>
      <w:r>
        <w:rPr>
          <w:rFonts w:hint="eastAsia"/>
        </w:rPr>
        <w:t>。在</w:t>
      </w:r>
      <w:r>
        <w:rPr>
          <w:rFonts w:hint="eastAsia"/>
        </w:rPr>
        <w:t>XML</w:t>
      </w:r>
      <w:r>
        <w:rPr>
          <w:rFonts w:hint="eastAsia"/>
        </w:rPr>
        <w:t>配置文件和注解中使用</w:t>
      </w:r>
      <w:r>
        <w:rPr>
          <w:rFonts w:hint="eastAsia"/>
        </w:rPr>
        <w:t>SpEL</w:t>
      </w:r>
      <w:r>
        <w:rPr>
          <w:rFonts w:hint="eastAsia"/>
        </w:rPr>
        <w:t>时，在表达式外面增加</w:t>
      </w:r>
      <w:r>
        <w:rPr>
          <w:rFonts w:hint="eastAsia"/>
        </w:rPr>
        <w:t>#{}</w:t>
      </w:r>
      <w:r>
        <w:rPr>
          <w:rFonts w:hint="eastAsia"/>
        </w:rPr>
        <w:t>包围即可。</w:t>
      </w:r>
    </w:p>
    <w:p w14:paraId="1F4FACC4" w14:textId="77777777" w:rsidR="0008385D" w:rsidRDefault="0008385D" w:rsidP="0008385D">
      <w:pPr>
        <w:ind w:firstLine="420"/>
      </w:pPr>
    </w:p>
    <w:p w14:paraId="4EA3ADC6" w14:textId="77777777" w:rsidR="0008385D" w:rsidRDefault="0008385D" w:rsidP="0008385D">
      <w:pPr>
        <w:pStyle w:val="3"/>
      </w:pPr>
      <w:r>
        <w:rPr>
          <w:rFonts w:hint="eastAsia"/>
        </w:rPr>
        <w:t>SpEL</w:t>
      </w:r>
      <w:r>
        <w:rPr>
          <w:rFonts w:hint="eastAsia"/>
        </w:rPr>
        <w:t>语法详述</w:t>
      </w:r>
    </w:p>
    <w:p w14:paraId="784E6536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直接量表达式</w:t>
      </w:r>
    </w:p>
    <w:p w14:paraId="728DB21D" w14:textId="77777777" w:rsidR="0008385D" w:rsidRDefault="0008385D" w:rsidP="0008385D">
      <w:pPr>
        <w:ind w:left="420"/>
      </w:pPr>
      <w:r>
        <w:rPr>
          <w:rFonts w:hint="eastAsia"/>
        </w:rPr>
        <w:t>直接量表达式就是在表达式中使用</w:t>
      </w:r>
      <w:r>
        <w:rPr>
          <w:rFonts w:hint="eastAsia"/>
        </w:rPr>
        <w:t>Java</w:t>
      </w:r>
      <w:r>
        <w:rPr>
          <w:rFonts w:hint="eastAsia"/>
        </w:rPr>
        <w:t>语言支持的直接量，包括字符串、日期、数值、</w:t>
      </w:r>
      <w:r>
        <w:rPr>
          <w:rFonts w:hint="eastAsia"/>
        </w:rPr>
        <w:t>boolean</w:t>
      </w:r>
      <w:r>
        <w:rPr>
          <w:rFonts w:hint="eastAsia"/>
        </w:rPr>
        <w:t>值和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40F6F926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在表达式中创建数组</w:t>
      </w:r>
    </w:p>
    <w:p w14:paraId="5DC0EEF6" w14:textId="77777777" w:rsidR="0008385D" w:rsidRDefault="0008385D" w:rsidP="0008385D">
      <w:pPr>
        <w:ind w:left="420"/>
      </w:pPr>
      <w:r>
        <w:rPr>
          <w:rFonts w:hint="eastAsia"/>
        </w:rPr>
        <w:t>SpEL</w:t>
      </w:r>
      <w:r>
        <w:rPr>
          <w:rFonts w:hint="eastAsia"/>
        </w:rPr>
        <w:t>表达式直接支持使用静态初始化、动态初始化两种语法来创建数组。</w:t>
      </w:r>
    </w:p>
    <w:p w14:paraId="4D9C2A22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shd w:val="clear" w:color="FFFFFF" w:fill="D9D9D9"/>
        </w:rPr>
        <w:t>//创建一个数组</w:t>
      </w:r>
    </w:p>
    <w:p w14:paraId="7B09413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"new String[]{'java','Struts','Spring'}"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</w:p>
    <w:p w14:paraId="2D1836F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.getValue());</w:t>
      </w:r>
    </w:p>
    <w:p w14:paraId="1501AD53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shd w:val="clear" w:color="FFFFFF" w:fill="D9D9D9"/>
        </w:rPr>
        <w:t>//创建一个二维数组</w:t>
      </w:r>
    </w:p>
    <w:p w14:paraId="7C630BD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"new int[2][4]"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</w:p>
    <w:p w14:paraId="7ECA03E7" w14:textId="77777777" w:rsidR="0008385D" w:rsidRDefault="0008385D" w:rsidP="0008385D">
      <w:pPr>
        <w:rPr>
          <w:rFonts w:ascii="Consolas" w:eastAsia="Consolas" w:hAnsi="Consolas"/>
          <w:color w:val="000000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exp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.getValue());</w:t>
      </w:r>
    </w:p>
    <w:p w14:paraId="2704BC2A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在表达式中创建</w:t>
      </w:r>
      <w:r>
        <w:rPr>
          <w:rFonts w:hint="eastAsia"/>
        </w:rPr>
        <w:t>List</w:t>
      </w:r>
      <w:r>
        <w:rPr>
          <w:rFonts w:hint="eastAsia"/>
        </w:rPr>
        <w:t>集合</w:t>
      </w:r>
    </w:p>
    <w:p w14:paraId="7BB36BD9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直接使用如下语法来创建</w:t>
      </w:r>
      <w:r>
        <w:rPr>
          <w:rFonts w:hint="eastAsia"/>
        </w:rPr>
        <w:t>List</w:t>
      </w:r>
      <w:r>
        <w:rPr>
          <w:rFonts w:hint="eastAsia"/>
        </w:rPr>
        <w:t>集合：</w:t>
      </w:r>
    </w:p>
    <w:p w14:paraId="2D3D66CF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{ele1 , ele2 , ele3 ......}</w:t>
      </w:r>
    </w:p>
    <w:p w14:paraId="279DDA28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在表达式中访问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  <w:r>
        <w:rPr>
          <w:rFonts w:hint="eastAsia"/>
        </w:rPr>
        <w:t>等集合元素</w:t>
      </w:r>
    </w:p>
    <w:p w14:paraId="6DC70AE4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SpEL</w:t>
      </w:r>
      <w:r>
        <w:rPr>
          <w:rFonts w:hint="eastAsia"/>
        </w:rPr>
        <w:t>中访问</w:t>
      </w:r>
      <w:r>
        <w:rPr>
          <w:rFonts w:hint="eastAsia"/>
        </w:rPr>
        <w:t>List</w:t>
      </w:r>
      <w:r>
        <w:rPr>
          <w:rFonts w:hint="eastAsia"/>
        </w:rPr>
        <w:t>集合的元素，可以使用如下语法格式：</w:t>
      </w:r>
    </w:p>
    <w:p w14:paraId="07F9CF48" w14:textId="77777777" w:rsidR="0008385D" w:rsidRDefault="0008385D" w:rsidP="0008385D">
      <w:pPr>
        <w:ind w:firstLineChars="20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List[index]                                                                  </w:t>
      </w:r>
    </w:p>
    <w:p w14:paraId="1591B9C7" w14:textId="77777777" w:rsidR="0008385D" w:rsidRDefault="0008385D" w:rsidP="000838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SpEL</w:t>
      </w:r>
      <w:r>
        <w:rPr>
          <w:rFonts w:hint="eastAsia"/>
        </w:rPr>
        <w:t>中访问</w:t>
      </w:r>
      <w:r>
        <w:rPr>
          <w:rFonts w:hint="eastAsia"/>
        </w:rPr>
        <w:t>Map</w:t>
      </w:r>
      <w:r>
        <w:rPr>
          <w:rFonts w:hint="eastAsia"/>
        </w:rPr>
        <w:t>集合的元素，可以使用如下语法格式：</w:t>
      </w:r>
    </w:p>
    <w:p w14:paraId="1290B8C0" w14:textId="77777777" w:rsidR="0008385D" w:rsidRDefault="0008385D" w:rsidP="0008385D">
      <w:pPr>
        <w:ind w:firstLineChars="200"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map[key]                                                                   </w:t>
      </w:r>
    </w:p>
    <w:p w14:paraId="550C4CBB" w14:textId="77777777" w:rsidR="0008385D" w:rsidRDefault="0008385D" w:rsidP="0008385D">
      <w:pPr>
        <w:ind w:firstLineChars="200" w:firstLine="420"/>
      </w:pPr>
    </w:p>
    <w:p w14:paraId="53E87780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 xml:space="preserve">List&lt;String&gt;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l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  <w:shd w:val="clear" w:color="FFFFFF" w:fill="D9D9D9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ArrayList&lt;String&gt;();</w:t>
      </w:r>
      <w:r>
        <w:rPr>
          <w:rFonts w:ascii="Consolas" w:hAnsi="Consolas" w:hint="eastAsia"/>
          <w:color w:val="000000"/>
          <w:sz w:val="22"/>
          <w:szCs w:val="22"/>
          <w:shd w:val="clear" w:color="FFFFFF" w:fill="D9D9D9"/>
        </w:rPr>
        <w:t xml:space="preserve">                          </w:t>
      </w:r>
    </w:p>
    <w:p w14:paraId="183D53F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l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.add(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"java"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  <w:r>
        <w:rPr>
          <w:rFonts w:ascii="Consolas" w:hAnsi="Consolas" w:hint="eastAsia"/>
          <w:color w:val="000000"/>
          <w:sz w:val="22"/>
          <w:szCs w:val="22"/>
          <w:shd w:val="clear" w:color="FFFFFF" w:fill="D9D9D9"/>
        </w:rPr>
        <w:t xml:space="preserve">                                                        </w:t>
      </w:r>
    </w:p>
    <w:p w14:paraId="03CB5592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l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.add(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"Spring"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  <w:r>
        <w:rPr>
          <w:rFonts w:ascii="Consolas" w:hAnsi="Consolas" w:hint="eastAsia"/>
          <w:color w:val="000000"/>
          <w:sz w:val="22"/>
          <w:szCs w:val="22"/>
          <w:shd w:val="clear" w:color="FFFFFF" w:fill="D9D9D9"/>
        </w:rPr>
        <w:t xml:space="preserve">                                                      </w:t>
      </w:r>
    </w:p>
    <w:p w14:paraId="2A9E7AE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lastRenderedPageBreak/>
        <w:tab/>
        <w:t xml:space="preserve">Map&lt;String , Double&gt;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map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  <w:shd w:val="clear" w:color="FFFFFF" w:fill="D9D9D9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HashMap&lt;String , Double&gt;();</w:t>
      </w:r>
    </w:p>
    <w:p w14:paraId="1CDE1151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map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.put(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"java"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, 80.0);</w:t>
      </w:r>
    </w:p>
    <w:p w14:paraId="0E4B0DA5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map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.put(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"Spring"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, 89.0);</w:t>
      </w:r>
    </w:p>
    <w:p w14:paraId="705735C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.setVariable(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"list"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l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</w:p>
    <w:p w14:paraId="5CB6EE08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.setVariable(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"map"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,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map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</w:p>
    <w:p w14:paraId="70D6818B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"#list[1]"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).getValue(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));</w:t>
      </w:r>
    </w:p>
    <w:p w14:paraId="7034AD20" w14:textId="77777777" w:rsidR="0008385D" w:rsidRDefault="0008385D" w:rsidP="0008385D">
      <w:pPr>
        <w:ind w:firstLineChars="200" w:firstLine="440"/>
        <w:rPr>
          <w:rFonts w:ascii="Consolas" w:eastAsia="Consolas" w:hAnsi="Consolas"/>
          <w:color w:val="000000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"#map['java']"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).getValue(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ctx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));</w:t>
      </w:r>
    </w:p>
    <w:p w14:paraId="2FE299BD" w14:textId="77777777" w:rsidR="0008385D" w:rsidRDefault="0008385D" w:rsidP="0008385D">
      <w:pPr>
        <w:ind w:firstLineChars="200" w:firstLine="440"/>
        <w:rPr>
          <w:rFonts w:ascii="Consolas" w:eastAsia="Consolas" w:hAnsi="Consolas"/>
          <w:color w:val="000000"/>
          <w:sz w:val="22"/>
          <w:szCs w:val="22"/>
          <w:shd w:val="clear" w:color="FFFFFF" w:fill="D9D9D9"/>
        </w:rPr>
      </w:pPr>
    </w:p>
    <w:p w14:paraId="2330BDE8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调用方法</w:t>
      </w:r>
    </w:p>
    <w:p w14:paraId="1FF22362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SpEL</w:t>
      </w:r>
      <w:r>
        <w:rPr>
          <w:rFonts w:hint="eastAsia"/>
        </w:rPr>
        <w:t>中调用方法与在</w:t>
      </w:r>
      <w:r>
        <w:rPr>
          <w:rFonts w:hint="eastAsia"/>
        </w:rPr>
        <w:t>Java</w:t>
      </w:r>
      <w:r>
        <w:rPr>
          <w:rFonts w:hint="eastAsia"/>
        </w:rPr>
        <w:t>代码中调用方法没有任何区别。</w:t>
      </w:r>
    </w:p>
    <w:p w14:paraId="27441FA0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算术、比较、逻辑、赋值、三目等运算符</w:t>
      </w:r>
    </w:p>
    <w:p w14:paraId="7B7DF95D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SpEL</w:t>
      </w:r>
      <w:r>
        <w:rPr>
          <w:rFonts w:hint="eastAsia"/>
        </w:rPr>
        <w:t>中使用赋值运算符的功能比较强大，这种赋值可以改变表达式所引用的实际对象。</w:t>
      </w:r>
    </w:p>
    <w:p w14:paraId="2AD4667D" w14:textId="77777777" w:rsidR="0008385D" w:rsidRDefault="0008385D" w:rsidP="0008385D"/>
    <w:p w14:paraId="316C8D12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类型运算符</w:t>
      </w:r>
    </w:p>
    <w:p w14:paraId="2C6CC634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提供了一个特殊的运算符：</w:t>
      </w:r>
      <w:r>
        <w:rPr>
          <w:rFonts w:hint="eastAsia"/>
        </w:rPr>
        <w:t>T()</w:t>
      </w:r>
      <w:r>
        <w:rPr>
          <w:rFonts w:hint="eastAsia"/>
        </w:rPr>
        <w:t>，这个运算符告诉</w:t>
      </w:r>
      <w:r>
        <w:rPr>
          <w:rFonts w:hint="eastAsia"/>
        </w:rPr>
        <w:t>SpEL</w:t>
      </w:r>
      <w:r>
        <w:rPr>
          <w:rFonts w:hint="eastAsia"/>
        </w:rPr>
        <w:t>将该运算符内的字符串当成“类”处理，避免</w:t>
      </w:r>
      <w:r>
        <w:rPr>
          <w:rFonts w:hint="eastAsia"/>
        </w:rPr>
        <w:t>Spring</w:t>
      </w:r>
      <w:r>
        <w:rPr>
          <w:rFonts w:hint="eastAsia"/>
        </w:rPr>
        <w:t>对其进行其他的解析。尤其是调用某个类的静态方法时，</w:t>
      </w:r>
      <w:r>
        <w:rPr>
          <w:rFonts w:hint="eastAsia"/>
        </w:rPr>
        <w:t>T()</w:t>
      </w:r>
      <w:r>
        <w:rPr>
          <w:rFonts w:hint="eastAsia"/>
        </w:rPr>
        <w:t>运算符尤其有用。</w:t>
      </w:r>
    </w:p>
    <w:p w14:paraId="63FC8A7C" w14:textId="77777777" w:rsidR="0008385D" w:rsidRDefault="0008385D" w:rsidP="0008385D">
      <w:pPr>
        <w:ind w:firstLine="420"/>
      </w:pPr>
      <w:r>
        <w:rPr>
          <w:rFonts w:hint="eastAsia"/>
        </w:rPr>
        <w:t>在表达式中使用某个类时，推荐使用该类的全限定类名，但如果只写类名，不写包名，</w:t>
      </w:r>
      <w:r>
        <w:rPr>
          <w:rFonts w:hint="eastAsia"/>
        </w:rPr>
        <w:t>SpEL</w:t>
      </w:r>
      <w:r>
        <w:rPr>
          <w:rFonts w:hint="eastAsia"/>
        </w:rPr>
        <w:t>也可以尝试处理，</w:t>
      </w:r>
      <w:r>
        <w:rPr>
          <w:rFonts w:hint="eastAsia"/>
        </w:rPr>
        <w:t>SpEL</w:t>
      </w:r>
      <w:r>
        <w:rPr>
          <w:rFonts w:hint="eastAsia"/>
        </w:rPr>
        <w:t>使用</w:t>
      </w:r>
      <w:r>
        <w:rPr>
          <w:rFonts w:hint="eastAsia"/>
        </w:rPr>
        <w:t>StandardTypeLocator</w:t>
      </w:r>
      <w:r>
        <w:rPr>
          <w:rFonts w:hint="eastAsia"/>
        </w:rPr>
        <w:t>去定位这些类，默认会在</w:t>
      </w:r>
      <w:r>
        <w:rPr>
          <w:rFonts w:hint="eastAsia"/>
        </w:rPr>
        <w:t>java.lang</w:t>
      </w:r>
      <w:r>
        <w:rPr>
          <w:rFonts w:hint="eastAsia"/>
        </w:rPr>
        <w:t>包下找这些类。</w:t>
      </w:r>
      <w:r>
        <w:rPr>
          <w:rFonts w:hint="eastAsia"/>
        </w:rPr>
        <w:t>T()</w:t>
      </w:r>
      <w:r>
        <w:rPr>
          <w:rFonts w:hint="eastAsia"/>
        </w:rPr>
        <w:t>运算符在使用</w:t>
      </w:r>
      <w:r>
        <w:rPr>
          <w:rFonts w:hint="eastAsia"/>
        </w:rPr>
        <w:t>java.lang</w:t>
      </w:r>
      <w:r>
        <w:rPr>
          <w:rFonts w:hint="eastAsia"/>
        </w:rPr>
        <w:t>包下的类时可以省略包名，但是用其他包下的所有类时应使用全限定类名。</w:t>
      </w:r>
    </w:p>
    <w:p w14:paraId="6A59AFD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shd w:val="clear" w:color="FFFFFF" w:fill="D9D9D9"/>
        </w:rPr>
        <w:t>//调用Math的静态方法</w:t>
      </w:r>
    </w:p>
    <w:p w14:paraId="0DBB50BA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"T(java.lang.Math).random()"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).getValue());</w:t>
      </w:r>
    </w:p>
    <w:p w14:paraId="6614BAF2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shd w:val="clear" w:color="FFFFFF" w:fill="D9D9D9"/>
        </w:rPr>
        <w:t>//调用Math的静态方法</w:t>
      </w:r>
    </w:p>
    <w:p w14:paraId="4454CBC7" w14:textId="77777777" w:rsidR="0008385D" w:rsidRDefault="0008385D" w:rsidP="0008385D">
      <w:pPr>
        <w:rPr>
          <w:rFonts w:ascii="Consolas" w:eastAsia="Consolas" w:hAnsi="Consolas"/>
          <w:color w:val="000000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"T(System).getProperty('os.name')"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).getValue());</w:t>
      </w:r>
    </w:p>
    <w:p w14:paraId="041A606C" w14:textId="77777777" w:rsidR="0008385D" w:rsidRDefault="0008385D" w:rsidP="0008385D"/>
    <w:p w14:paraId="02F1BB85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lastRenderedPageBreak/>
        <w:t>调用构造器</w:t>
      </w:r>
    </w:p>
    <w:p w14:paraId="0EB39E35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允许在表达式中直接使用</w:t>
      </w:r>
      <w:r>
        <w:rPr>
          <w:rFonts w:hint="eastAsia"/>
        </w:rPr>
        <w:t>new</w:t>
      </w:r>
      <w:r>
        <w:rPr>
          <w:rFonts w:hint="eastAsia"/>
        </w:rPr>
        <w:t>来调用构造器，这种调用可以创建一个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14:paraId="1BC91646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</w:rPr>
        <w:tab/>
      </w:r>
      <w:r>
        <w:rPr>
          <w:rFonts w:ascii="Consolas" w:eastAsia="Consolas" w:hAnsi="Consolas" w:hint="eastAsia"/>
          <w:color w:val="3F7F5F"/>
          <w:sz w:val="22"/>
          <w:szCs w:val="22"/>
          <w:shd w:val="clear" w:color="FFFFFF" w:fill="D9D9D9"/>
        </w:rPr>
        <w:t>//创建对象</w:t>
      </w:r>
    </w:p>
    <w:p w14:paraId="0C683CB2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color w:val="000000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 xml:space="preserve">"new </w:t>
      </w:r>
      <w:r>
        <w:rPr>
          <w:rFonts w:ascii="Consolas" w:hAnsi="Consolas" w:hint="eastAsia"/>
          <w:color w:val="2A00FF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javax.swing.JFrame('测试')"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+ 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".setVisable('true')"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).getValue());</w:t>
      </w:r>
    </w:p>
    <w:p w14:paraId="15ED3429" w14:textId="77777777" w:rsidR="0008385D" w:rsidRDefault="0008385D" w:rsidP="0008385D">
      <w:pPr>
        <w:pStyle w:val="4"/>
        <w:numPr>
          <w:ilvl w:val="0"/>
          <w:numId w:val="17"/>
        </w:numPr>
      </w:pPr>
      <w:r>
        <w:rPr>
          <w:rFonts w:hint="eastAsia"/>
        </w:rPr>
        <w:t>变量</w:t>
      </w:r>
    </w:p>
    <w:p w14:paraId="47F6C4E9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允许通过</w:t>
      </w:r>
      <w:r>
        <w:rPr>
          <w:rFonts w:hint="eastAsia"/>
        </w:rPr>
        <w:t>EvaluationContext</w:t>
      </w:r>
      <w:r>
        <w:rPr>
          <w:rFonts w:hint="eastAsia"/>
        </w:rPr>
        <w:t>来使用变量，该对象包含了一个</w:t>
      </w:r>
      <w:r>
        <w:rPr>
          <w:rFonts w:hint="eastAsia"/>
        </w:rPr>
        <w:t>setVariable(String name,Object value)</w:t>
      </w:r>
      <w:r>
        <w:rPr>
          <w:rFonts w:hint="eastAsia"/>
        </w:rPr>
        <w:t>方法，用于设置一个变量。</w:t>
      </w:r>
    </w:p>
    <w:p w14:paraId="60ED0B70" w14:textId="77777777" w:rsidR="0008385D" w:rsidRDefault="0008385D" w:rsidP="0008385D">
      <w:pPr>
        <w:ind w:firstLine="420"/>
      </w:pPr>
      <w:r>
        <w:rPr>
          <w:rFonts w:hint="eastAsia"/>
        </w:rPr>
        <w:t>一旦设置变量，就可以在</w:t>
      </w:r>
      <w:r>
        <w:rPr>
          <w:rFonts w:hint="eastAsia"/>
        </w:rPr>
        <w:t>SpEL</w:t>
      </w:r>
      <w:r>
        <w:rPr>
          <w:rFonts w:hint="eastAsia"/>
        </w:rPr>
        <w:t>中通过</w:t>
      </w:r>
      <w:r>
        <w:rPr>
          <w:rFonts w:hint="eastAsia"/>
        </w:rPr>
        <w:t>#name</w:t>
      </w:r>
      <w:r>
        <w:rPr>
          <w:rFonts w:hint="eastAsia"/>
        </w:rPr>
        <w:t>来访问该变量。</w:t>
      </w:r>
    </w:p>
    <w:p w14:paraId="00DCBE01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中有两个特殊的变量：</w:t>
      </w:r>
    </w:p>
    <w:p w14:paraId="2F71D893" w14:textId="77777777" w:rsidR="0008385D" w:rsidRDefault="0008385D" w:rsidP="0008385D">
      <w:pPr>
        <w:numPr>
          <w:ilvl w:val="0"/>
          <w:numId w:val="18"/>
        </w:numPr>
        <w:tabs>
          <w:tab w:val="left" w:pos="420"/>
        </w:tabs>
        <w:ind w:left="0" w:firstLine="420"/>
      </w:pPr>
      <w:r>
        <w:rPr>
          <w:rFonts w:hint="eastAsia"/>
        </w:rPr>
        <w:t>#this</w:t>
      </w:r>
      <w:r>
        <w:rPr>
          <w:rFonts w:hint="eastAsia"/>
        </w:rPr>
        <w:t>：引用</w:t>
      </w:r>
      <w:r>
        <w:rPr>
          <w:rFonts w:hint="eastAsia"/>
        </w:rPr>
        <w:t>SpEL</w:t>
      </w:r>
      <w:r>
        <w:rPr>
          <w:rFonts w:hint="eastAsia"/>
        </w:rPr>
        <w:t>当前正在计算的对象。</w:t>
      </w:r>
    </w:p>
    <w:p w14:paraId="3D8E3953" w14:textId="77777777" w:rsidR="0008385D" w:rsidRDefault="0008385D" w:rsidP="0008385D">
      <w:pPr>
        <w:numPr>
          <w:ilvl w:val="0"/>
          <w:numId w:val="18"/>
        </w:numPr>
        <w:tabs>
          <w:tab w:val="left" w:pos="420"/>
        </w:tabs>
        <w:ind w:left="0" w:firstLine="420"/>
      </w:pPr>
      <w:r>
        <w:rPr>
          <w:rFonts w:hint="eastAsia"/>
        </w:rPr>
        <w:t>#root</w:t>
      </w:r>
      <w:r>
        <w:rPr>
          <w:rFonts w:hint="eastAsia"/>
        </w:rPr>
        <w:t>：引用</w:t>
      </w:r>
      <w:r>
        <w:rPr>
          <w:rFonts w:hint="eastAsia"/>
        </w:rPr>
        <w:t>SpEL</w:t>
      </w:r>
      <w:r>
        <w:rPr>
          <w:rFonts w:hint="eastAsia"/>
        </w:rPr>
        <w:t>的</w:t>
      </w:r>
      <w:r>
        <w:rPr>
          <w:rFonts w:hint="eastAsia"/>
        </w:rPr>
        <w:t>EvaluationContext</w:t>
      </w:r>
      <w:r>
        <w:rPr>
          <w:rFonts w:hint="eastAsia"/>
        </w:rPr>
        <w:t>的</w:t>
      </w:r>
      <w:r>
        <w:rPr>
          <w:rFonts w:hint="eastAsia"/>
        </w:rPr>
        <w:t>root</w:t>
      </w:r>
      <w:r>
        <w:rPr>
          <w:rFonts w:hint="eastAsia"/>
        </w:rPr>
        <w:t>对象。</w:t>
      </w:r>
    </w:p>
    <w:p w14:paraId="1439F3CB" w14:textId="77777777" w:rsidR="0008385D" w:rsidRDefault="0008385D" w:rsidP="0008385D"/>
    <w:p w14:paraId="0E4A6B3F" w14:textId="77777777" w:rsidR="0008385D" w:rsidRDefault="0008385D" w:rsidP="0008385D">
      <w:pPr>
        <w:pStyle w:val="4"/>
        <w:numPr>
          <w:ilvl w:val="0"/>
          <w:numId w:val="19"/>
        </w:numPr>
      </w:pPr>
      <w:r>
        <w:rPr>
          <w:rFonts w:hint="eastAsia"/>
        </w:rPr>
        <w:t>自定义函数</w:t>
      </w:r>
    </w:p>
    <w:p w14:paraId="580101B7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允许开发者开发自己的函数，通过</w:t>
      </w:r>
      <w:r>
        <w:rPr>
          <w:rFonts w:hint="eastAsia"/>
        </w:rPr>
        <w:t>StandardEvaluationContext</w:t>
      </w:r>
      <w:r>
        <w:rPr>
          <w:rFonts w:hint="eastAsia"/>
        </w:rPr>
        <w:t>的如下方法即可在</w:t>
      </w:r>
      <w:r>
        <w:rPr>
          <w:rFonts w:hint="eastAsia"/>
        </w:rPr>
        <w:t>SpEL</w:t>
      </w:r>
      <w:r>
        <w:rPr>
          <w:rFonts w:hint="eastAsia"/>
        </w:rPr>
        <w:t>中注册自定义函数：</w:t>
      </w:r>
    </w:p>
    <w:p w14:paraId="39AB9B4E" w14:textId="77777777" w:rsidR="0008385D" w:rsidRDefault="0008385D" w:rsidP="0008385D">
      <w:pPr>
        <w:numPr>
          <w:ilvl w:val="0"/>
          <w:numId w:val="20"/>
        </w:numPr>
        <w:tabs>
          <w:tab w:val="left" w:pos="420"/>
        </w:tabs>
        <w:ind w:left="0" w:firstLine="420"/>
      </w:pPr>
      <w:r>
        <w:rPr>
          <w:rFonts w:hint="eastAsia"/>
        </w:rPr>
        <w:t>registerFunction(String name,Method m)</w:t>
      </w:r>
      <w:r>
        <w:rPr>
          <w:rFonts w:hint="eastAsia"/>
        </w:rPr>
        <w:t>：将</w:t>
      </w:r>
      <w:r>
        <w:rPr>
          <w:rFonts w:hint="eastAsia"/>
        </w:rPr>
        <w:t>m</w:t>
      </w:r>
      <w:r>
        <w:rPr>
          <w:rFonts w:hint="eastAsia"/>
        </w:rPr>
        <w:t>方法注册成自定义函数，该函数名称为</w:t>
      </w:r>
      <w:r>
        <w:rPr>
          <w:rFonts w:hint="eastAsia"/>
        </w:rPr>
        <w:t>name</w:t>
      </w:r>
      <w:r>
        <w:rPr>
          <w:rFonts w:hint="eastAsia"/>
        </w:rPr>
        <w:t>。</w:t>
      </w:r>
    </w:p>
    <w:p w14:paraId="0771C04D" w14:textId="77777777" w:rsidR="0008385D" w:rsidRDefault="0008385D" w:rsidP="0008385D">
      <w:pPr>
        <w:ind w:left="420"/>
        <w:rPr>
          <w:color w:val="FF0000"/>
        </w:rPr>
      </w:pPr>
      <w:r>
        <w:rPr>
          <w:rFonts w:hint="eastAsia"/>
          <w:color w:val="FF0000"/>
        </w:rPr>
        <w:t>自定义函数用处不大。</w:t>
      </w:r>
    </w:p>
    <w:p w14:paraId="31EB0FF5" w14:textId="77777777" w:rsidR="0008385D" w:rsidRDefault="0008385D" w:rsidP="0008385D">
      <w:pPr>
        <w:rPr>
          <w:color w:val="FF0000"/>
        </w:rPr>
      </w:pPr>
    </w:p>
    <w:p w14:paraId="21CFF682" w14:textId="77777777" w:rsidR="0008385D" w:rsidRDefault="0008385D" w:rsidP="0008385D">
      <w:pPr>
        <w:pStyle w:val="4"/>
        <w:numPr>
          <w:ilvl w:val="0"/>
          <w:numId w:val="21"/>
        </w:numPr>
      </w:pPr>
      <w:r>
        <w:rPr>
          <w:rFonts w:hint="eastAsia"/>
        </w:rPr>
        <w:t>Elvis</w:t>
      </w:r>
      <w:r>
        <w:rPr>
          <w:rFonts w:hint="eastAsia"/>
        </w:rPr>
        <w:t>运算符</w:t>
      </w:r>
    </w:p>
    <w:p w14:paraId="42309E29" w14:textId="77777777" w:rsidR="0008385D" w:rsidRDefault="0008385D" w:rsidP="0008385D">
      <w:pPr>
        <w:ind w:firstLine="420"/>
      </w:pPr>
      <w:r>
        <w:rPr>
          <w:rFonts w:hint="eastAsia"/>
        </w:rPr>
        <w:t>Elvis</w:t>
      </w:r>
      <w:r>
        <w:rPr>
          <w:rFonts w:hint="eastAsia"/>
        </w:rPr>
        <w:t>运算符只是三木运算符的特殊写法：</w:t>
      </w:r>
    </w:p>
    <w:p w14:paraId="5E3068EE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 xml:space="preserve">name != null ? name : </w:t>
      </w:r>
      <w:r>
        <w:rPr>
          <w:shd w:val="clear" w:color="FFFFFF" w:fill="D9D9D9"/>
        </w:rPr>
        <w:t>“</w:t>
      </w:r>
      <w:r>
        <w:rPr>
          <w:rFonts w:hint="eastAsia"/>
          <w:shd w:val="clear" w:color="FFFFFF" w:fill="D9D9D9"/>
        </w:rPr>
        <w:t>newVal</w:t>
      </w:r>
      <w:r>
        <w:rPr>
          <w:shd w:val="clear" w:color="FFFFFF" w:fill="D9D9D9"/>
        </w:rPr>
        <w:t>”</w:t>
      </w:r>
    </w:p>
    <w:p w14:paraId="02364ABB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SpEL</w:t>
      </w:r>
      <w:r>
        <w:rPr>
          <w:rFonts w:hint="eastAsia"/>
          <w:shd w:val="clear" w:color="FFFFFF" w:fill="D9D9D9"/>
        </w:rPr>
        <w:t>允许将上面写法简写为：</w:t>
      </w:r>
    </w:p>
    <w:p w14:paraId="77DD9A5B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name ?: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newVal</w:t>
      </w:r>
      <w:r>
        <w:rPr>
          <w:shd w:val="clear" w:color="FFFFFF" w:fill="D9D9D9"/>
        </w:rPr>
        <w:t>”</w:t>
      </w:r>
    </w:p>
    <w:p w14:paraId="0B779EA2" w14:textId="77777777" w:rsidR="0008385D" w:rsidRDefault="0008385D" w:rsidP="0008385D">
      <w:pPr>
        <w:rPr>
          <w:shd w:val="clear" w:color="FFFFFF" w:fill="D9D9D9"/>
        </w:rPr>
      </w:pPr>
    </w:p>
    <w:p w14:paraId="070D63ED" w14:textId="77777777" w:rsidR="0008385D" w:rsidRDefault="0008385D" w:rsidP="0008385D">
      <w:pPr>
        <w:pStyle w:val="4"/>
        <w:numPr>
          <w:ilvl w:val="0"/>
          <w:numId w:val="21"/>
        </w:numPr>
      </w:pPr>
      <w:r>
        <w:rPr>
          <w:rFonts w:hint="eastAsia"/>
        </w:rPr>
        <w:t>安全导航操作</w:t>
      </w:r>
    </w:p>
    <w:p w14:paraId="27BF41FB" w14:textId="77777777" w:rsidR="0008385D" w:rsidRDefault="0008385D" w:rsidP="0008385D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SpEL</w:t>
      </w:r>
      <w:r>
        <w:rPr>
          <w:rFonts w:hint="eastAsia"/>
        </w:rPr>
        <w:t>中使用如下语句可能导致</w:t>
      </w:r>
      <w:r>
        <w:rPr>
          <w:rFonts w:hint="eastAsia"/>
        </w:rPr>
        <w:t>NullPointerException:</w:t>
      </w:r>
    </w:p>
    <w:p w14:paraId="6F530D94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foo.bar</w:t>
      </w:r>
    </w:p>
    <w:p w14:paraId="603CC6F9" w14:textId="77777777" w:rsidR="0008385D" w:rsidRDefault="0008385D" w:rsidP="0008385D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root</w:t>
      </w:r>
      <w:r>
        <w:rPr>
          <w:rFonts w:hint="eastAsia"/>
        </w:rPr>
        <w:t>对象的</w:t>
      </w:r>
      <w:r>
        <w:rPr>
          <w:rFonts w:hint="eastAsia"/>
        </w:rPr>
        <w:t>foo</w:t>
      </w:r>
      <w:r>
        <w:rPr>
          <w:rFonts w:hint="eastAsia"/>
        </w:rPr>
        <w:t>属性本身已经是</w:t>
      </w:r>
      <w:r>
        <w:rPr>
          <w:rFonts w:hint="eastAsia"/>
        </w:rPr>
        <w:t>null</w:t>
      </w:r>
      <w:r>
        <w:rPr>
          <w:rFonts w:hint="eastAsia"/>
        </w:rPr>
        <w:t>，那么上面表达式尝试访问</w:t>
      </w:r>
      <w:r>
        <w:rPr>
          <w:rFonts w:hint="eastAsia"/>
        </w:rPr>
        <w:t>foo</w:t>
      </w:r>
      <w:r>
        <w:rPr>
          <w:rFonts w:hint="eastAsia"/>
        </w:rPr>
        <w:t>属性的</w:t>
      </w:r>
      <w:r>
        <w:rPr>
          <w:rFonts w:hint="eastAsia"/>
        </w:rPr>
        <w:t>bar</w:t>
      </w:r>
      <w:r>
        <w:rPr>
          <w:rFonts w:hint="eastAsia"/>
        </w:rPr>
        <w:t>属性时自然就会引发异常。</w:t>
      </w:r>
    </w:p>
    <w:p w14:paraId="16AA20FE" w14:textId="77777777" w:rsidR="0008385D" w:rsidRDefault="0008385D" w:rsidP="0008385D">
      <w:pPr>
        <w:ind w:firstLine="420"/>
      </w:pPr>
      <w:r>
        <w:rPr>
          <w:rFonts w:hint="eastAsia"/>
        </w:rPr>
        <w:lastRenderedPageBreak/>
        <w:t>为了避免异常发生，</w:t>
      </w:r>
      <w:r>
        <w:rPr>
          <w:rFonts w:hint="eastAsia"/>
        </w:rPr>
        <w:t>SpEL</w:t>
      </w:r>
      <w:r>
        <w:rPr>
          <w:rFonts w:hint="eastAsia"/>
        </w:rPr>
        <w:t>支持如下用法：</w:t>
      </w:r>
    </w:p>
    <w:p w14:paraId="17C05E48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foo?.bar</w:t>
      </w:r>
    </w:p>
    <w:p w14:paraId="49EDB7DD" w14:textId="77777777" w:rsidR="0008385D" w:rsidRDefault="0008385D" w:rsidP="0008385D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foo</w:t>
      </w:r>
      <w:r>
        <w:rPr>
          <w:rFonts w:hint="eastAsia"/>
        </w:rPr>
        <w:t>属性为</w:t>
      </w:r>
      <w:r>
        <w:rPr>
          <w:rFonts w:hint="eastAsia"/>
        </w:rPr>
        <w:t>null</w:t>
      </w:r>
      <w:r>
        <w:rPr>
          <w:rFonts w:hint="eastAsia"/>
        </w:rPr>
        <w:t>，计算结果直接返回</w:t>
      </w:r>
      <w:r>
        <w:rPr>
          <w:rFonts w:hint="eastAsia"/>
        </w:rPr>
        <w:t>null</w:t>
      </w:r>
      <w:r>
        <w:rPr>
          <w:rFonts w:hint="eastAsia"/>
        </w:rPr>
        <w:t>，而不会引发</w:t>
      </w:r>
      <w:r>
        <w:rPr>
          <w:rFonts w:hint="eastAsia"/>
        </w:rPr>
        <w:t>NullPointerException</w:t>
      </w:r>
      <w:r>
        <w:rPr>
          <w:rFonts w:hint="eastAsia"/>
        </w:rPr>
        <w:t>异常。</w:t>
      </w:r>
    </w:p>
    <w:p w14:paraId="3FB36C9B" w14:textId="77777777" w:rsidR="0008385D" w:rsidRDefault="0008385D" w:rsidP="0008385D"/>
    <w:p w14:paraId="615A4F8C" w14:textId="77777777" w:rsidR="0008385D" w:rsidRDefault="0008385D" w:rsidP="0008385D">
      <w:pPr>
        <w:pStyle w:val="4"/>
        <w:numPr>
          <w:ilvl w:val="0"/>
          <w:numId w:val="21"/>
        </w:numPr>
      </w:pPr>
      <w:r>
        <w:rPr>
          <w:rFonts w:hint="eastAsia"/>
        </w:rPr>
        <w:t>集合选择</w:t>
      </w:r>
    </w:p>
    <w:p w14:paraId="60AA9482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允许直接对集合进行选择操作，这种操作可以根据指定表达式对集合元素进行筛选，只有符合条件的集合元素才会被选择出来。</w:t>
      </w:r>
    </w:p>
    <w:p w14:paraId="0B103997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集合选择的语法格式如下：</w:t>
      </w:r>
    </w:p>
    <w:p w14:paraId="087DFAB9" w14:textId="77777777" w:rsidR="0008385D" w:rsidRDefault="0008385D" w:rsidP="0008385D">
      <w:pPr>
        <w:ind w:firstLine="420"/>
      </w:pPr>
      <w:r>
        <w:rPr>
          <w:rFonts w:hint="eastAsia"/>
        </w:rPr>
        <w:t>collection.?[condition_expr]</w:t>
      </w:r>
    </w:p>
    <w:p w14:paraId="64084CC4" w14:textId="77777777" w:rsidR="0008385D" w:rsidRDefault="0008385D" w:rsidP="0008385D">
      <w:pPr>
        <w:ind w:firstLine="420"/>
      </w:pPr>
      <w:r>
        <w:rPr>
          <w:rFonts w:hint="eastAsia"/>
        </w:rPr>
        <w:t>在上面的语法格式中，</w:t>
      </w:r>
      <w:r>
        <w:rPr>
          <w:rFonts w:hint="eastAsia"/>
        </w:rPr>
        <w:t>condition_expr</w:t>
      </w:r>
      <w:r>
        <w:rPr>
          <w:rFonts w:hint="eastAsia"/>
        </w:rPr>
        <w:t>是一个根据集合元素定义的表达式，只有当该表达式返回</w:t>
      </w:r>
      <w:r>
        <w:rPr>
          <w:rFonts w:hint="eastAsia"/>
        </w:rPr>
        <w:t>true</w:t>
      </w:r>
      <w:r>
        <w:rPr>
          <w:rFonts w:hint="eastAsia"/>
        </w:rPr>
        <w:t>时，对应的集合元素才会被筛选出来。</w:t>
      </w:r>
    </w:p>
    <w:p w14:paraId="2D75F8EF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 xml:space="preserve">EvaluationContext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ec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  <w:szCs w:val="22"/>
          <w:shd w:val="clear" w:color="FFFFFF" w:fill="D9D9D9"/>
        </w:rPr>
        <w:t>new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StandardEvaluationContext();</w:t>
      </w:r>
    </w:p>
    <w:p w14:paraId="21DBBAB9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ec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.setVariable(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"mylist"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,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l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</w:p>
    <w:p w14:paraId="05971324" w14:textId="77777777" w:rsidR="0008385D" w:rsidRDefault="0008385D" w:rsidP="0008385D">
      <w:pPr>
        <w:widowControl w:val="0"/>
        <w:autoSpaceDE w:val="0"/>
        <w:autoSpaceDN w:val="0"/>
        <w:rPr>
          <w:rFonts w:ascii="Consolas" w:eastAsia="Consolas" w:hAnsi="Consolas"/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 xml:space="preserve">Expression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expr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 xml:space="preserve"> = 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parser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.parseExpression(</w:t>
      </w:r>
      <w:r>
        <w:rPr>
          <w:rFonts w:ascii="Consolas" w:eastAsia="Consolas" w:hAnsi="Consolas" w:hint="eastAsia"/>
          <w:color w:val="2A00FF"/>
          <w:sz w:val="22"/>
          <w:szCs w:val="22"/>
          <w:shd w:val="clear" w:color="FFFFFF" w:fill="D9D9D9"/>
        </w:rPr>
        <w:t>"#mylist.?[length()&gt;1]"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);</w:t>
      </w:r>
    </w:p>
    <w:p w14:paraId="0FC60DF2" w14:textId="77777777" w:rsidR="0008385D" w:rsidRDefault="0008385D" w:rsidP="0008385D">
      <w:pPr>
        <w:rPr>
          <w:sz w:val="22"/>
          <w:szCs w:val="22"/>
          <w:shd w:val="clear" w:color="FFFFFF" w:fill="D9D9D9"/>
        </w:rPr>
      </w:pP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ab/>
        <w:t>System.</w:t>
      </w:r>
      <w:r>
        <w:rPr>
          <w:rFonts w:ascii="Consolas" w:eastAsia="Consolas" w:hAnsi="Consolas" w:hint="eastAsia"/>
          <w:b/>
          <w:i/>
          <w:color w:val="0000C0"/>
          <w:sz w:val="22"/>
          <w:szCs w:val="22"/>
          <w:shd w:val="clear" w:color="FFFFFF" w:fill="D9D9D9"/>
        </w:rPr>
        <w:t>out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.println(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expr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.getValue(</w:t>
      </w:r>
      <w:r>
        <w:rPr>
          <w:rFonts w:ascii="Consolas" w:eastAsia="Consolas" w:hAnsi="Consolas" w:hint="eastAsia"/>
          <w:color w:val="6A3E3E"/>
          <w:sz w:val="22"/>
          <w:szCs w:val="22"/>
          <w:shd w:val="clear" w:color="FFFFFF" w:fill="D9D9D9"/>
        </w:rPr>
        <w:t>ec</w:t>
      </w:r>
      <w:r>
        <w:rPr>
          <w:rFonts w:ascii="Consolas" w:eastAsia="Consolas" w:hAnsi="Consolas" w:hint="eastAsia"/>
          <w:color w:val="000000"/>
          <w:sz w:val="22"/>
          <w:szCs w:val="22"/>
          <w:shd w:val="clear" w:color="FFFFFF" w:fill="D9D9D9"/>
        </w:rPr>
        <w:t>));</w:t>
      </w:r>
    </w:p>
    <w:p w14:paraId="3C11A36E" w14:textId="77777777" w:rsidR="0008385D" w:rsidRDefault="0008385D" w:rsidP="0008385D">
      <w:pPr>
        <w:ind w:firstLine="420"/>
      </w:pPr>
      <w:r>
        <w:rPr>
          <w:rFonts w:hint="eastAsia"/>
        </w:rPr>
        <w:t>当操作</w:t>
      </w:r>
      <w:r>
        <w:rPr>
          <w:rFonts w:hint="eastAsia"/>
        </w:rPr>
        <w:t>List</w:t>
      </w:r>
      <w:r>
        <w:rPr>
          <w:rFonts w:hint="eastAsia"/>
        </w:rPr>
        <w:t>集合时，</w:t>
      </w:r>
      <w:r>
        <w:rPr>
          <w:rFonts w:hint="eastAsia"/>
        </w:rPr>
        <w:t>condition_expr</w:t>
      </w:r>
      <w:r>
        <w:rPr>
          <w:rFonts w:hint="eastAsia"/>
        </w:rPr>
        <w:t>中访问的每个属性、方法都是以集合元素为主调的；</w:t>
      </w:r>
    </w:p>
    <w:p w14:paraId="0BB77460" w14:textId="77777777" w:rsidR="0008385D" w:rsidRDefault="0008385D" w:rsidP="0008385D">
      <w:pPr>
        <w:ind w:firstLine="420"/>
      </w:pPr>
      <w:r>
        <w:rPr>
          <w:rFonts w:hint="eastAsia"/>
        </w:rPr>
        <w:t>当操作</w:t>
      </w:r>
      <w:r>
        <w:rPr>
          <w:rFonts w:hint="eastAsia"/>
        </w:rPr>
        <w:t>Map</w:t>
      </w:r>
      <w:r>
        <w:rPr>
          <w:rFonts w:hint="eastAsia"/>
        </w:rPr>
        <w:t>集合时，需要显式地用</w:t>
      </w:r>
      <w:r>
        <w:rPr>
          <w:rFonts w:hint="eastAsia"/>
        </w:rPr>
        <w:t>key</w:t>
      </w:r>
      <w:r>
        <w:rPr>
          <w:rFonts w:hint="eastAsia"/>
        </w:rPr>
        <w:t>引号</w:t>
      </w:r>
      <w:r>
        <w:rPr>
          <w:rFonts w:hint="eastAsia"/>
        </w:rPr>
        <w:t>MapEntry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，用</w:t>
      </w:r>
      <w:r>
        <w:rPr>
          <w:rFonts w:hint="eastAsia"/>
        </w:rPr>
        <w:t>value</w:t>
      </w:r>
      <w:r>
        <w:rPr>
          <w:rFonts w:hint="eastAsia"/>
        </w:rPr>
        <w:t>引用</w:t>
      </w:r>
      <w:r>
        <w:rPr>
          <w:rFonts w:hint="eastAsia"/>
        </w:rPr>
        <w:t>Map Entry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。</w:t>
      </w:r>
    </w:p>
    <w:p w14:paraId="17F8504F" w14:textId="77777777" w:rsidR="0008385D" w:rsidRDefault="0008385D" w:rsidP="0008385D"/>
    <w:p w14:paraId="2C2D9A7A" w14:textId="77777777" w:rsidR="0008385D" w:rsidRDefault="0008385D" w:rsidP="0008385D">
      <w:pPr>
        <w:pStyle w:val="4"/>
        <w:numPr>
          <w:ilvl w:val="0"/>
          <w:numId w:val="21"/>
        </w:numPr>
      </w:pPr>
      <w:r>
        <w:rPr>
          <w:rFonts w:hint="eastAsia"/>
        </w:rPr>
        <w:t>集合投影</w:t>
      </w:r>
    </w:p>
    <w:p w14:paraId="6C8C0180" w14:textId="77777777" w:rsidR="0008385D" w:rsidRDefault="0008385D" w:rsidP="0008385D">
      <w:pPr>
        <w:ind w:firstLine="420"/>
      </w:pPr>
      <w:r>
        <w:rPr>
          <w:rFonts w:hint="eastAsia"/>
        </w:rPr>
        <w:t>SeEL</w:t>
      </w:r>
      <w:r>
        <w:rPr>
          <w:rFonts w:hint="eastAsia"/>
        </w:rPr>
        <w:t>允许对集合进行投影运算，投影运算将</w:t>
      </w:r>
      <w:r>
        <w:rPr>
          <w:rFonts w:hint="eastAsia"/>
          <w:color w:val="FF0000"/>
        </w:rPr>
        <w:t>依次迭代</w:t>
      </w:r>
      <w:r>
        <w:rPr>
          <w:rFonts w:hint="eastAsia"/>
        </w:rPr>
        <w:t>每个集合元素，迭代时将根据指定表达式对几何元素进行计算得到一个新的结果，一次奖每个结果收集成新的集合，这个集合将作为投影运算的结果。</w:t>
      </w:r>
    </w:p>
    <w:p w14:paraId="52227AC5" w14:textId="77777777" w:rsidR="0008385D" w:rsidRDefault="0008385D" w:rsidP="0008385D">
      <w:pPr>
        <w:ind w:firstLine="420"/>
      </w:pPr>
      <w:r>
        <w:rPr>
          <w:rFonts w:hint="eastAsia"/>
        </w:rPr>
        <w:t>SpEL</w:t>
      </w:r>
      <w:r>
        <w:rPr>
          <w:rFonts w:hint="eastAsia"/>
        </w:rPr>
        <w:t>投影运算的语法格式为：</w:t>
      </w:r>
    </w:p>
    <w:p w14:paraId="0FCCA75E" w14:textId="77777777" w:rsidR="0008385D" w:rsidRDefault="0008385D" w:rsidP="0008385D">
      <w:pPr>
        <w:ind w:firstLine="420"/>
      </w:pPr>
      <w:r>
        <w:rPr>
          <w:rFonts w:hint="eastAsia"/>
        </w:rPr>
        <w:t>conllection.![condition_expr]</w:t>
      </w:r>
    </w:p>
    <w:p w14:paraId="393D85C9" w14:textId="77777777" w:rsidR="0008385D" w:rsidRDefault="0008385D" w:rsidP="0008385D"/>
    <w:p w14:paraId="0842322F" w14:textId="77777777" w:rsidR="0008385D" w:rsidRDefault="0008385D" w:rsidP="0008385D">
      <w:pPr>
        <w:pStyle w:val="4"/>
        <w:numPr>
          <w:ilvl w:val="0"/>
          <w:numId w:val="21"/>
        </w:numPr>
      </w:pPr>
      <w:r>
        <w:rPr>
          <w:rFonts w:hint="eastAsia"/>
        </w:rPr>
        <w:t>表达式模板</w:t>
      </w:r>
    </w:p>
    <w:p w14:paraId="6E8BF775" w14:textId="77777777" w:rsidR="0008385D" w:rsidRDefault="0008385D" w:rsidP="0008385D">
      <w:pPr>
        <w:ind w:firstLine="420"/>
      </w:pPr>
      <w:r>
        <w:rPr>
          <w:rFonts w:hint="eastAsia"/>
        </w:rPr>
        <w:t>表达式模板有点类似于带占位符的国际化消息。</w:t>
      </w:r>
    </w:p>
    <w:p w14:paraId="0AA1412A" w14:textId="77777777" w:rsidR="0008385D" w:rsidRDefault="0008385D" w:rsidP="0008385D">
      <w:pPr>
        <w:ind w:firstLine="420"/>
      </w:pPr>
      <w:r>
        <w:rPr>
          <w:rFonts w:hint="eastAsia"/>
        </w:rPr>
        <w:t>表达式模板的本质是对“直接量表达式”的扩展，它允许在“直接量表达式”中插入一个或多个</w:t>
      </w:r>
      <w:r>
        <w:rPr>
          <w:rFonts w:hint="eastAsia"/>
        </w:rPr>
        <w:t>#{expr},#{expr}</w:t>
      </w:r>
      <w:r>
        <w:rPr>
          <w:rFonts w:hint="eastAsia"/>
        </w:rPr>
        <w:t>将会被动态计算出来。</w:t>
      </w:r>
    </w:p>
    <w:p w14:paraId="674D8CE5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ExpressionParser</w:t>
      </w:r>
      <w:r>
        <w:rPr>
          <w:rFonts w:hint="eastAsia"/>
        </w:rPr>
        <w:t>解析字符串模板时需要传入一个</w:t>
      </w:r>
      <w:r>
        <w:rPr>
          <w:rFonts w:hint="eastAsia"/>
        </w:rPr>
        <w:t>TemplateParserContext</w:t>
      </w:r>
      <w:r>
        <w:rPr>
          <w:rFonts w:hint="eastAsia"/>
        </w:rPr>
        <w:t>参数，该</w:t>
      </w:r>
      <w:r>
        <w:rPr>
          <w:rFonts w:hint="eastAsia"/>
        </w:rPr>
        <w:t>TemplateParserContext</w:t>
      </w:r>
      <w:r>
        <w:rPr>
          <w:rFonts w:hint="eastAsia"/>
        </w:rPr>
        <w:t>实现了</w:t>
      </w:r>
      <w:r>
        <w:rPr>
          <w:rFonts w:hint="eastAsia"/>
        </w:rPr>
        <w:t>ParserContext</w:t>
      </w:r>
      <w:r>
        <w:rPr>
          <w:rFonts w:hint="eastAsia"/>
        </w:rPr>
        <w:t>接口，它用于为表达式解析传入一些额外的信息。</w:t>
      </w:r>
    </w:p>
    <w:p w14:paraId="25232694" w14:textId="77777777" w:rsidR="0008385D" w:rsidRDefault="0008385D" w:rsidP="0008385D">
      <w:pPr>
        <w:ind w:firstLine="420"/>
      </w:pPr>
    </w:p>
    <w:p w14:paraId="508BB922" w14:textId="77777777" w:rsidR="0008385D" w:rsidRDefault="0008385D" w:rsidP="0008385D"/>
    <w:p w14:paraId="1B4A1E20" w14:textId="77777777" w:rsidR="0008385D" w:rsidRDefault="0008385D" w:rsidP="0008385D">
      <w:pPr>
        <w:pStyle w:val="2"/>
      </w:pPr>
      <w:r>
        <w:rPr>
          <w:rFonts w:hint="eastAsia"/>
        </w:rPr>
        <w:lastRenderedPageBreak/>
        <w:t>Spring</w:t>
      </w:r>
      <w:r>
        <w:rPr>
          <w:rFonts w:hint="eastAsia"/>
        </w:rPr>
        <w:t>两种后处理器</w:t>
      </w:r>
    </w:p>
    <w:p w14:paraId="05728420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框架提供了很好地扩展性，除了可以与各种第三方框架良好整合外，其</w:t>
      </w:r>
      <w:r>
        <w:rPr>
          <w:rFonts w:hint="eastAsia"/>
        </w:rPr>
        <w:t>IoC</w:t>
      </w:r>
      <w:r>
        <w:rPr>
          <w:rFonts w:hint="eastAsia"/>
        </w:rPr>
        <w:t>容器也允许开发者进行扩展，这种扩展甚至无需事先</w:t>
      </w:r>
      <w:r>
        <w:rPr>
          <w:rFonts w:hint="eastAsia"/>
        </w:rPr>
        <w:t>BeanFactory</w:t>
      </w:r>
      <w:r>
        <w:rPr>
          <w:rFonts w:hint="eastAsia"/>
        </w:rPr>
        <w:t>或</w:t>
      </w:r>
      <w:r>
        <w:rPr>
          <w:rFonts w:hint="eastAsia"/>
        </w:rPr>
        <w:t>ApplicationContext</w:t>
      </w:r>
      <w:r>
        <w:rPr>
          <w:rFonts w:hint="eastAsia"/>
        </w:rPr>
        <w:t>接口，而是允许通过两个后处理器对</w:t>
      </w:r>
      <w:r>
        <w:rPr>
          <w:rFonts w:hint="eastAsia"/>
        </w:rPr>
        <w:t>IoC</w:t>
      </w:r>
      <w:r>
        <w:rPr>
          <w:rFonts w:hint="eastAsia"/>
        </w:rPr>
        <w:t>容器进行扩展，</w:t>
      </w:r>
      <w:r>
        <w:rPr>
          <w:rFonts w:hint="eastAsia"/>
        </w:rPr>
        <w:t>Spring</w:t>
      </w:r>
      <w:r>
        <w:rPr>
          <w:rFonts w:hint="eastAsia"/>
        </w:rPr>
        <w:t>提供了两种常用的后处理器，这两种后处理器可以后处理</w:t>
      </w:r>
      <w:r>
        <w:rPr>
          <w:rFonts w:hint="eastAsia"/>
        </w:rPr>
        <w:t>IoC</w:t>
      </w:r>
      <w:r>
        <w:rPr>
          <w:rFonts w:hint="eastAsia"/>
        </w:rPr>
        <w:t>容器本身，或者对容器中所有</w:t>
      </w:r>
      <w:r>
        <w:rPr>
          <w:rFonts w:hint="eastAsia"/>
        </w:rPr>
        <w:t>Bean</w:t>
      </w:r>
      <w:r>
        <w:rPr>
          <w:rFonts w:hint="eastAsia"/>
        </w:rPr>
        <w:t>进行后处理。</w:t>
      </w:r>
    </w:p>
    <w:p w14:paraId="15437294" w14:textId="77777777" w:rsidR="0008385D" w:rsidRDefault="0008385D" w:rsidP="0008385D">
      <w:pPr>
        <w:numPr>
          <w:ilvl w:val="0"/>
          <w:numId w:val="22"/>
        </w:numPr>
        <w:tabs>
          <w:tab w:val="left" w:pos="420"/>
        </w:tabs>
      </w:pPr>
      <w:r>
        <w:rPr>
          <w:rFonts w:hint="eastAsia"/>
        </w:rPr>
        <w:t>Bean</w:t>
      </w:r>
      <w:r>
        <w:rPr>
          <w:rFonts w:hint="eastAsia"/>
        </w:rPr>
        <w:t>后处理器：这种后处理器会对容器中的</w:t>
      </w:r>
      <w:r>
        <w:rPr>
          <w:rFonts w:hint="eastAsia"/>
        </w:rPr>
        <w:t>Bean</w:t>
      </w:r>
      <w:r>
        <w:rPr>
          <w:rFonts w:hint="eastAsia"/>
        </w:rPr>
        <w:t>进行后处理，对</w:t>
      </w:r>
      <w:r>
        <w:rPr>
          <w:rFonts w:hint="eastAsia"/>
        </w:rPr>
        <w:t>Bean</w:t>
      </w:r>
      <w:r>
        <w:rPr>
          <w:rFonts w:hint="eastAsia"/>
        </w:rPr>
        <w:t>进行额外加强。</w:t>
      </w:r>
    </w:p>
    <w:p w14:paraId="578F5F05" w14:textId="77777777" w:rsidR="0008385D" w:rsidRDefault="0008385D" w:rsidP="0008385D">
      <w:pPr>
        <w:numPr>
          <w:ilvl w:val="0"/>
          <w:numId w:val="22"/>
        </w:numPr>
        <w:tabs>
          <w:tab w:val="left" w:pos="420"/>
        </w:tabs>
      </w:pPr>
      <w:r>
        <w:rPr>
          <w:rFonts w:hint="eastAsia"/>
        </w:rPr>
        <w:t>容器后处理器：这种后处理器对</w:t>
      </w:r>
      <w:r>
        <w:rPr>
          <w:rFonts w:hint="eastAsia"/>
        </w:rPr>
        <w:t>IoC</w:t>
      </w:r>
      <w:r>
        <w:rPr>
          <w:rFonts w:hint="eastAsia"/>
        </w:rPr>
        <w:t>容器进行后处理，用于增强容器功能。</w:t>
      </w:r>
    </w:p>
    <w:p w14:paraId="323D390E" w14:textId="77777777" w:rsidR="0008385D" w:rsidRDefault="0008385D" w:rsidP="0008385D"/>
    <w:p w14:paraId="71C299B0" w14:textId="77777777" w:rsidR="0008385D" w:rsidRDefault="0008385D" w:rsidP="0008385D">
      <w:pPr>
        <w:pStyle w:val="3"/>
      </w:pPr>
      <w:r>
        <w:rPr>
          <w:rFonts w:hint="eastAsia"/>
        </w:rPr>
        <w:t>Bean</w:t>
      </w:r>
      <w:r>
        <w:rPr>
          <w:rFonts w:hint="eastAsia"/>
        </w:rPr>
        <w:t>后处理器</w:t>
      </w:r>
    </w:p>
    <w:p w14:paraId="518ED957" w14:textId="77777777" w:rsidR="0008385D" w:rsidRDefault="0008385D" w:rsidP="0008385D">
      <w:pPr>
        <w:ind w:firstLine="420"/>
        <w:rPr>
          <w:color w:val="FF0000"/>
        </w:rPr>
      </w:pPr>
      <w:r>
        <w:rPr>
          <w:rFonts w:hint="eastAsia"/>
          <w:color w:val="FF0000"/>
        </w:rPr>
        <w:t>如果需要对容器中某一批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进行通用的增强处理，则可以考虑使用</w:t>
      </w:r>
      <w:r>
        <w:rPr>
          <w:rFonts w:hint="eastAsia"/>
          <w:color w:val="FF0000"/>
        </w:rPr>
        <w:t>Bean</w:t>
      </w:r>
      <w:r>
        <w:rPr>
          <w:rFonts w:hint="eastAsia"/>
          <w:color w:val="FF0000"/>
        </w:rPr>
        <w:t>后处理器。</w:t>
      </w:r>
    </w:p>
    <w:p w14:paraId="7034C7BA" w14:textId="77777777" w:rsidR="0008385D" w:rsidRDefault="0008385D" w:rsidP="0008385D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后处理器是一种特殊的</w:t>
      </w:r>
      <w:r>
        <w:rPr>
          <w:rFonts w:hint="eastAsia"/>
        </w:rPr>
        <w:t>Bean</w:t>
      </w:r>
      <w:r>
        <w:rPr>
          <w:rFonts w:hint="eastAsia"/>
        </w:rPr>
        <w:t>，这种特殊的</w:t>
      </w:r>
      <w:r>
        <w:rPr>
          <w:rFonts w:hint="eastAsia"/>
        </w:rPr>
        <w:t>Bean</w:t>
      </w:r>
      <w:r>
        <w:rPr>
          <w:rFonts w:hint="eastAsia"/>
        </w:rPr>
        <w:t>并不对外提供服务，它甚至无需</w:t>
      </w:r>
      <w:r>
        <w:rPr>
          <w:rFonts w:hint="eastAsia"/>
        </w:rPr>
        <w:t>id</w:t>
      </w:r>
      <w:r>
        <w:rPr>
          <w:rFonts w:hint="eastAsia"/>
        </w:rPr>
        <w:t>属性，它会在</w:t>
      </w:r>
      <w:r>
        <w:rPr>
          <w:rFonts w:hint="eastAsia"/>
        </w:rPr>
        <w:t>Bean</w:t>
      </w:r>
      <w:r>
        <w:rPr>
          <w:rFonts w:hint="eastAsia"/>
        </w:rPr>
        <w:t>实例创建成功之后，对</w:t>
      </w:r>
      <w:r>
        <w:rPr>
          <w:rFonts w:hint="eastAsia"/>
        </w:rPr>
        <w:t>Bean</w:t>
      </w:r>
      <w:r>
        <w:rPr>
          <w:rFonts w:hint="eastAsia"/>
        </w:rPr>
        <w:t>进行进一步的增强处理，这种</w:t>
      </w:r>
      <w:r>
        <w:rPr>
          <w:rFonts w:hint="eastAsia"/>
        </w:rPr>
        <w:t>Bean</w:t>
      </w:r>
      <w:r>
        <w:rPr>
          <w:rFonts w:hint="eastAsia"/>
        </w:rPr>
        <w:t>被称为</w:t>
      </w:r>
      <w:r>
        <w:rPr>
          <w:rFonts w:hint="eastAsia"/>
        </w:rPr>
        <w:t>Bean</w:t>
      </w:r>
      <w:r>
        <w:rPr>
          <w:rFonts w:hint="eastAsia"/>
        </w:rPr>
        <w:t>后处理器。</w:t>
      </w:r>
    </w:p>
    <w:p w14:paraId="33DF24B4" w14:textId="77777777" w:rsidR="0008385D" w:rsidRDefault="0008385D" w:rsidP="0008385D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后处理器必须实现</w:t>
      </w:r>
      <w:r>
        <w:rPr>
          <w:rFonts w:hint="eastAsia"/>
        </w:rPr>
        <w:t>BeanPostProcessor</w:t>
      </w:r>
      <w:r>
        <w:rPr>
          <w:rFonts w:hint="eastAsia"/>
        </w:rPr>
        <w:t>接口，</w:t>
      </w:r>
      <w:r>
        <w:rPr>
          <w:rFonts w:hint="eastAsia"/>
        </w:rPr>
        <w:t>BeanPostProcessor</w:t>
      </w:r>
      <w:r>
        <w:rPr>
          <w:rFonts w:hint="eastAsia"/>
        </w:rPr>
        <w:t>接口包含如下两种方法：</w:t>
      </w:r>
    </w:p>
    <w:p w14:paraId="128FEA3B" w14:textId="77777777" w:rsidR="0008385D" w:rsidRDefault="0008385D" w:rsidP="0008385D">
      <w:pPr>
        <w:numPr>
          <w:ilvl w:val="0"/>
          <w:numId w:val="22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Object postProcessBeforeInitialization(Object bean,String name) throws BeansException</w:t>
      </w:r>
      <w:r>
        <w:rPr>
          <w:rFonts w:hint="eastAsia"/>
        </w:rPr>
        <w:t>：该方法第一个参数是系统即将进行后处理的</w:t>
      </w:r>
      <w:r>
        <w:rPr>
          <w:rFonts w:hint="eastAsia"/>
        </w:rPr>
        <w:t>Bean</w:t>
      </w:r>
      <w:r>
        <w:rPr>
          <w:rFonts w:hint="eastAsia"/>
        </w:rPr>
        <w:t>实例，第二个参数是该</w:t>
      </w:r>
      <w:r>
        <w:rPr>
          <w:rFonts w:hint="eastAsia"/>
        </w:rPr>
        <w:t>Bean</w:t>
      </w:r>
      <w:r>
        <w:rPr>
          <w:rFonts w:hint="eastAsia"/>
        </w:rPr>
        <w:t>的配置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36198EEF" w14:textId="77777777" w:rsidR="0008385D" w:rsidRDefault="0008385D" w:rsidP="0008385D">
      <w:pPr>
        <w:numPr>
          <w:ilvl w:val="0"/>
          <w:numId w:val="22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Object postprocessAfterInitialization(Object bean,String name) throws BeansException</w:t>
      </w:r>
      <w:r>
        <w:rPr>
          <w:rFonts w:hint="eastAsia"/>
        </w:rPr>
        <w:t>：该方法第一个参数是系统即将进行后处理的</w:t>
      </w:r>
      <w:r>
        <w:rPr>
          <w:rFonts w:hint="eastAsia"/>
        </w:rPr>
        <w:t>Bean</w:t>
      </w:r>
      <w:r>
        <w:rPr>
          <w:rFonts w:hint="eastAsia"/>
        </w:rPr>
        <w:t>实例，第二个参数是该</w:t>
      </w:r>
      <w:r>
        <w:rPr>
          <w:rFonts w:hint="eastAsia"/>
        </w:rPr>
        <w:t>Bean</w:t>
      </w:r>
      <w:r>
        <w:rPr>
          <w:rFonts w:hint="eastAsia"/>
        </w:rPr>
        <w:t>的配置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0D8D34D4" w14:textId="77777777" w:rsidR="0008385D" w:rsidRDefault="0008385D" w:rsidP="0008385D">
      <w:pPr>
        <w:ind w:firstLine="420"/>
      </w:pPr>
      <w:r>
        <w:rPr>
          <w:rFonts w:hint="eastAsia"/>
        </w:rPr>
        <w:t>实现该接口的</w:t>
      </w:r>
      <w:r>
        <w:rPr>
          <w:rFonts w:hint="eastAsia"/>
        </w:rPr>
        <w:t>Bean</w:t>
      </w:r>
      <w:r>
        <w:rPr>
          <w:rFonts w:hint="eastAsia"/>
        </w:rPr>
        <w:t>后处理器必须实现这两个方法，这两个方法会对容器的</w:t>
      </w:r>
      <w:r>
        <w:rPr>
          <w:rFonts w:hint="eastAsia"/>
        </w:rPr>
        <w:t>Bean</w:t>
      </w:r>
      <w:r>
        <w:rPr>
          <w:rFonts w:hint="eastAsia"/>
        </w:rPr>
        <w:t>进行后处理，会在目标</w:t>
      </w:r>
      <w:r>
        <w:rPr>
          <w:rFonts w:hint="eastAsia"/>
        </w:rPr>
        <w:t>Bean</w:t>
      </w:r>
      <w:r>
        <w:rPr>
          <w:rFonts w:hint="eastAsia"/>
        </w:rPr>
        <w:t>初始化之前、初始化之后分别被回调，这两个方法用于对容器中的</w:t>
      </w:r>
      <w:r>
        <w:rPr>
          <w:rFonts w:hint="eastAsia"/>
        </w:rPr>
        <w:t>Bean</w:t>
      </w:r>
      <w:r>
        <w:rPr>
          <w:rFonts w:hint="eastAsia"/>
        </w:rPr>
        <w:t>实例进行增强处理。</w:t>
      </w:r>
    </w:p>
    <w:p w14:paraId="7D305FDC" w14:textId="77777777" w:rsidR="0008385D" w:rsidRDefault="0008385D" w:rsidP="0008385D"/>
    <w:p w14:paraId="43DA79A0" w14:textId="77777777" w:rsidR="0008385D" w:rsidRDefault="0008385D" w:rsidP="0008385D">
      <w:pPr>
        <w:ind w:firstLine="420"/>
      </w:pPr>
      <w:r>
        <w:rPr>
          <w:rFonts w:hint="eastAsia"/>
        </w:rPr>
        <w:t>Bean</w:t>
      </w:r>
      <w:r>
        <w:rPr>
          <w:rFonts w:hint="eastAsia"/>
        </w:rPr>
        <w:t>后处理器是对</w:t>
      </w:r>
      <w:r>
        <w:rPr>
          <w:rFonts w:hint="eastAsia"/>
        </w:rPr>
        <w:t>IoC</w:t>
      </w:r>
      <w:r>
        <w:rPr>
          <w:rFonts w:hint="eastAsia"/>
        </w:rPr>
        <w:t>容器一种极好的扩展，</w:t>
      </w:r>
      <w:r>
        <w:rPr>
          <w:rFonts w:hint="eastAsia"/>
        </w:rPr>
        <w:t>Bean</w:t>
      </w:r>
      <w:r>
        <w:rPr>
          <w:rFonts w:hint="eastAsia"/>
        </w:rPr>
        <w:t>后处理器可以对容器中的</w:t>
      </w:r>
      <w:r>
        <w:rPr>
          <w:rFonts w:hint="eastAsia"/>
        </w:rPr>
        <w:t>Bean</w:t>
      </w:r>
      <w:r>
        <w:rPr>
          <w:rFonts w:hint="eastAsia"/>
        </w:rPr>
        <w:t>进行后处理，而开发者决定到底要对</w:t>
      </w:r>
      <w:r>
        <w:rPr>
          <w:rFonts w:hint="eastAsia"/>
        </w:rPr>
        <w:t>Bean</w:t>
      </w:r>
      <w:r>
        <w:rPr>
          <w:rFonts w:hint="eastAsia"/>
        </w:rPr>
        <w:t>进行怎样的后处理。</w:t>
      </w:r>
      <w:r>
        <w:rPr>
          <w:rFonts w:hint="eastAsia"/>
        </w:rPr>
        <w:t>Spring</w:t>
      </w:r>
      <w:r>
        <w:rPr>
          <w:rFonts w:hint="eastAsia"/>
        </w:rPr>
        <w:t>容器负责把各</w:t>
      </w:r>
      <w:r>
        <w:rPr>
          <w:rFonts w:hint="eastAsia"/>
        </w:rPr>
        <w:t>Bean</w:t>
      </w:r>
      <w:r>
        <w:rPr>
          <w:rFonts w:hint="eastAsia"/>
        </w:rPr>
        <w:t>创建出来，</w:t>
      </w:r>
      <w:r>
        <w:rPr>
          <w:rFonts w:hint="eastAsia"/>
        </w:rPr>
        <w:t>Bean</w:t>
      </w:r>
      <w:r>
        <w:rPr>
          <w:rFonts w:hint="eastAsia"/>
        </w:rPr>
        <w:t>后处理器可以一次对每个</w:t>
      </w:r>
      <w:r>
        <w:rPr>
          <w:rFonts w:hint="eastAsia"/>
        </w:rPr>
        <w:t>Bean</w:t>
      </w:r>
      <w:r>
        <w:rPr>
          <w:rFonts w:hint="eastAsia"/>
        </w:rPr>
        <w:t>进行某种修改、增强，从而可以对容器中的</w:t>
      </w:r>
      <w:r>
        <w:rPr>
          <w:rFonts w:hint="eastAsia"/>
        </w:rPr>
        <w:t>Bean</w:t>
      </w:r>
      <w:r>
        <w:rPr>
          <w:rFonts w:hint="eastAsia"/>
        </w:rPr>
        <w:t>集中增加某种功能。</w:t>
      </w:r>
    </w:p>
    <w:p w14:paraId="2F78CEF6" w14:textId="77777777" w:rsidR="0008385D" w:rsidRDefault="0008385D" w:rsidP="0008385D">
      <w:pPr>
        <w:ind w:firstLine="420"/>
      </w:pPr>
    </w:p>
    <w:p w14:paraId="48A8730E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提供了两个常用的后处理器：</w:t>
      </w:r>
    </w:p>
    <w:p w14:paraId="0152C911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BeanNameAutoProxyCreator</w:t>
      </w:r>
      <w:r>
        <w:rPr>
          <w:rFonts w:hint="eastAsia"/>
        </w:rPr>
        <w:t>：根据</w:t>
      </w:r>
      <w:r>
        <w:rPr>
          <w:rFonts w:hint="eastAsia"/>
        </w:rPr>
        <w:t>Bean</w:t>
      </w:r>
      <w:r>
        <w:rPr>
          <w:rFonts w:hint="eastAsia"/>
        </w:rPr>
        <w:t>实例的</w:t>
      </w:r>
      <w:r>
        <w:rPr>
          <w:rFonts w:hint="eastAsia"/>
        </w:rPr>
        <w:t>name</w:t>
      </w:r>
      <w:r>
        <w:rPr>
          <w:rFonts w:hint="eastAsia"/>
        </w:rPr>
        <w:t>属性，创建</w:t>
      </w:r>
      <w:r>
        <w:rPr>
          <w:rFonts w:hint="eastAsia"/>
        </w:rPr>
        <w:t>Bean</w:t>
      </w:r>
      <w:r>
        <w:rPr>
          <w:rFonts w:hint="eastAsia"/>
        </w:rPr>
        <w:t>实例的代理。</w:t>
      </w:r>
    </w:p>
    <w:p w14:paraId="5FF830A5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DefaultAdvisorAutoProxyCreator</w:t>
      </w:r>
      <w:r>
        <w:rPr>
          <w:rFonts w:hint="eastAsia"/>
        </w:rPr>
        <w:t>：根据提供的</w:t>
      </w:r>
      <w:r>
        <w:rPr>
          <w:rFonts w:hint="eastAsia"/>
        </w:rPr>
        <w:t>Advisor</w:t>
      </w:r>
      <w:r>
        <w:rPr>
          <w:rFonts w:hint="eastAsia"/>
        </w:rPr>
        <w:t>，对容器中的所有</w:t>
      </w:r>
      <w:r>
        <w:rPr>
          <w:rFonts w:hint="eastAsia"/>
        </w:rPr>
        <w:t>Bean</w:t>
      </w:r>
      <w:r>
        <w:rPr>
          <w:rFonts w:hint="eastAsia"/>
        </w:rPr>
        <w:t>实例创建代理。</w:t>
      </w:r>
    </w:p>
    <w:p w14:paraId="4F6F0EDF" w14:textId="77777777" w:rsidR="0008385D" w:rsidRDefault="0008385D" w:rsidP="0008385D">
      <w:pPr>
        <w:ind w:firstLine="420"/>
      </w:pPr>
      <w:r>
        <w:rPr>
          <w:rFonts w:hint="eastAsia"/>
        </w:rPr>
        <w:t>这两个</w:t>
      </w:r>
      <w:r>
        <w:rPr>
          <w:rFonts w:hint="eastAsia"/>
        </w:rPr>
        <w:t>Bean</w:t>
      </w:r>
      <w:r>
        <w:rPr>
          <w:rFonts w:hint="eastAsia"/>
        </w:rPr>
        <w:t>后处理器都用于根据容器中配置的拦截器，创建代理</w:t>
      </w:r>
      <w:r>
        <w:rPr>
          <w:rFonts w:hint="eastAsia"/>
        </w:rPr>
        <w:t>Bean</w:t>
      </w:r>
      <w:r>
        <w:rPr>
          <w:rFonts w:hint="eastAsia"/>
        </w:rPr>
        <w:t>，代理</w:t>
      </w:r>
      <w:r>
        <w:rPr>
          <w:rFonts w:hint="eastAsia"/>
        </w:rPr>
        <w:t>Bean</w:t>
      </w:r>
      <w:r>
        <w:rPr>
          <w:rFonts w:hint="eastAsia"/>
        </w:rPr>
        <w:t>就是对目标</w:t>
      </w:r>
      <w:r>
        <w:rPr>
          <w:rFonts w:hint="eastAsia"/>
        </w:rPr>
        <w:t>Bean</w:t>
      </w:r>
      <w:r>
        <w:rPr>
          <w:rFonts w:hint="eastAsia"/>
        </w:rPr>
        <w:t>进行增强，在目标</w:t>
      </w:r>
      <w:r>
        <w:rPr>
          <w:rFonts w:hint="eastAsia"/>
        </w:rPr>
        <w:t>Bean</w:t>
      </w:r>
      <w:r>
        <w:rPr>
          <w:rFonts w:hint="eastAsia"/>
        </w:rPr>
        <w:t>的基础上进行修改得到的新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14:paraId="729A59A6" w14:textId="77777777" w:rsidR="0008385D" w:rsidRDefault="0008385D" w:rsidP="0008385D"/>
    <w:p w14:paraId="266E30F0" w14:textId="77777777" w:rsidR="0008385D" w:rsidRDefault="0008385D" w:rsidP="0008385D">
      <w:pPr>
        <w:pStyle w:val="3"/>
      </w:pPr>
      <w:r>
        <w:rPr>
          <w:rFonts w:hint="eastAsia"/>
        </w:rPr>
        <w:t>容器后处理器</w:t>
      </w:r>
    </w:p>
    <w:p w14:paraId="6C5835EF" w14:textId="77777777" w:rsidR="0008385D" w:rsidRDefault="0008385D" w:rsidP="0008385D">
      <w:pPr>
        <w:ind w:firstLine="420"/>
      </w:pPr>
      <w:r>
        <w:rPr>
          <w:rFonts w:hint="eastAsia"/>
        </w:rPr>
        <w:t>容器后处理器负责处理容器本身。</w:t>
      </w:r>
    </w:p>
    <w:p w14:paraId="0F1A0E5C" w14:textId="77777777" w:rsidR="0008385D" w:rsidRDefault="0008385D" w:rsidP="0008385D">
      <w:pPr>
        <w:ind w:firstLine="420"/>
      </w:pPr>
      <w:r>
        <w:rPr>
          <w:rFonts w:hint="eastAsia"/>
        </w:rPr>
        <w:lastRenderedPageBreak/>
        <w:t>容器后处理器必须事先</w:t>
      </w:r>
      <w:r>
        <w:rPr>
          <w:rFonts w:hint="eastAsia"/>
        </w:rPr>
        <w:t>BeanFactoryPostProcessor</w:t>
      </w:r>
      <w:r>
        <w:rPr>
          <w:rFonts w:hint="eastAsia"/>
        </w:rPr>
        <w:t>接口。实现该接口必须实现如下一个方法：</w:t>
      </w:r>
    </w:p>
    <w:p w14:paraId="75A58EB3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postProcessBeanFactory(ConfigurableListableBeanFactory beanFactory)</w:t>
      </w:r>
    </w:p>
    <w:p w14:paraId="6B605A77" w14:textId="77777777" w:rsidR="0008385D" w:rsidRDefault="0008385D" w:rsidP="0008385D">
      <w:pPr>
        <w:ind w:firstLine="420"/>
      </w:pPr>
      <w:r>
        <w:rPr>
          <w:rFonts w:hint="eastAsia"/>
        </w:rPr>
        <w:t>实现该方法的方法体就是对</w:t>
      </w:r>
      <w:r>
        <w:rPr>
          <w:rFonts w:hint="eastAsia"/>
        </w:rPr>
        <w:t>Spring</w:t>
      </w:r>
      <w:r>
        <w:rPr>
          <w:rFonts w:hint="eastAsia"/>
        </w:rPr>
        <w:t>容器进行的处理，这种处理可以对</w:t>
      </w:r>
      <w:r>
        <w:rPr>
          <w:rFonts w:hint="eastAsia"/>
        </w:rPr>
        <w:t>Spring</w:t>
      </w:r>
      <w:r>
        <w:rPr>
          <w:rFonts w:hint="eastAsia"/>
        </w:rPr>
        <w:t>容器进行自定义扩展，当然也可以对</w:t>
      </w:r>
      <w:r>
        <w:rPr>
          <w:rFonts w:hint="eastAsia"/>
        </w:rPr>
        <w:t>Spring</w:t>
      </w:r>
      <w:r>
        <w:rPr>
          <w:rFonts w:hint="eastAsia"/>
        </w:rPr>
        <w:t>容器不进行任何处理。</w:t>
      </w:r>
    </w:p>
    <w:p w14:paraId="6A7B87BB" w14:textId="77777777" w:rsidR="0008385D" w:rsidRDefault="0008385D" w:rsidP="0008385D"/>
    <w:p w14:paraId="2012FE8E" w14:textId="77777777" w:rsidR="0008385D" w:rsidRDefault="0008385D" w:rsidP="0008385D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BeanFactoryPostProcessor</w:t>
      </w:r>
      <w:r>
        <w:rPr>
          <w:rFonts w:hint="eastAsia"/>
        </w:rPr>
        <w:t>接口的容器后处理器不仅可以对</w:t>
      </w:r>
      <w:r>
        <w:rPr>
          <w:rFonts w:hint="eastAsia"/>
        </w:rPr>
        <w:t>BeanFactory</w:t>
      </w:r>
      <w:r>
        <w:rPr>
          <w:rFonts w:hint="eastAsia"/>
        </w:rPr>
        <w:t>执行后处理，也可以对</w:t>
      </w:r>
      <w:r>
        <w:rPr>
          <w:rFonts w:hint="eastAsia"/>
        </w:rPr>
        <w:t>ApplicationContext</w:t>
      </w:r>
      <w:r>
        <w:rPr>
          <w:rFonts w:hint="eastAsia"/>
        </w:rPr>
        <w:t>容器执行后处理，容器后处理器还可以用来注册额外的属性编辑器。</w:t>
      </w:r>
    </w:p>
    <w:p w14:paraId="13BC5D76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以提供如下几个常用的容器后处理器。</w:t>
      </w:r>
    </w:p>
    <w:p w14:paraId="3C5A4378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PropertyPlaceholderConfigurer</w:t>
      </w:r>
      <w:r>
        <w:rPr>
          <w:rFonts w:hint="eastAsia"/>
        </w:rPr>
        <w:t>：属性占位符配置器。</w:t>
      </w:r>
    </w:p>
    <w:p w14:paraId="6DDB36FF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PropertyOverrideConfigurer</w:t>
      </w:r>
      <w:r>
        <w:rPr>
          <w:rFonts w:hint="eastAsia"/>
        </w:rPr>
        <w:t>：重写占位符配置器。</w:t>
      </w:r>
    </w:p>
    <w:p w14:paraId="0DD9BDC4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CustomAutowireConfigurer</w:t>
      </w:r>
      <w:r>
        <w:rPr>
          <w:rFonts w:hint="eastAsia"/>
        </w:rPr>
        <w:t>：自定义自动装配的配置器。</w:t>
      </w:r>
    </w:p>
    <w:p w14:paraId="7551B5AF" w14:textId="77777777" w:rsidR="0008385D" w:rsidRDefault="0008385D" w:rsidP="0008385D">
      <w:pPr>
        <w:numPr>
          <w:ilvl w:val="0"/>
          <w:numId w:val="23"/>
        </w:numPr>
        <w:tabs>
          <w:tab w:val="left" w:pos="420"/>
        </w:tabs>
      </w:pPr>
      <w:r>
        <w:rPr>
          <w:rFonts w:hint="eastAsia"/>
          <w:shd w:val="clear" w:color="FFFFFF" w:fill="D9D9D9"/>
        </w:rPr>
        <w:t>CustomScopeConfigurer</w:t>
      </w:r>
      <w:r>
        <w:rPr>
          <w:rFonts w:hint="eastAsia"/>
        </w:rPr>
        <w:t>：自定义作用域的配置器。</w:t>
      </w:r>
    </w:p>
    <w:p w14:paraId="5AB3DE3A" w14:textId="77777777" w:rsidR="0008385D" w:rsidRDefault="0008385D" w:rsidP="0008385D">
      <w:pPr>
        <w:ind w:firstLine="420"/>
      </w:pPr>
      <w:r>
        <w:rPr>
          <w:rFonts w:hint="eastAsia"/>
        </w:rPr>
        <w:t>为了给容器后处理器指定</w:t>
      </w:r>
      <w:r>
        <w:rPr>
          <w:rFonts w:hint="eastAsia"/>
        </w:rPr>
        <w:t>order</w:t>
      </w:r>
      <w:r>
        <w:rPr>
          <w:rFonts w:hint="eastAsia"/>
        </w:rPr>
        <w:t>属性，则要求容器后处理器必须事先</w:t>
      </w:r>
      <w:r>
        <w:rPr>
          <w:rFonts w:hint="eastAsia"/>
        </w:rPr>
        <w:t>Ordered</w:t>
      </w:r>
      <w:r>
        <w:rPr>
          <w:rFonts w:hint="eastAsia"/>
        </w:rPr>
        <w:t>接口，因此在事先</w:t>
      </w:r>
      <w:r>
        <w:rPr>
          <w:rFonts w:hint="eastAsia"/>
        </w:rPr>
        <w:t>BeanFactoryPostProcessor</w:t>
      </w:r>
      <w:r>
        <w:rPr>
          <w:rFonts w:hint="eastAsia"/>
        </w:rPr>
        <w:t>时，就应当考虑事先</w:t>
      </w:r>
      <w:r>
        <w:rPr>
          <w:rFonts w:hint="eastAsia"/>
        </w:rPr>
        <w:t>Ordered</w:t>
      </w:r>
      <w:r>
        <w:rPr>
          <w:rFonts w:hint="eastAsia"/>
        </w:rPr>
        <w:t>接口。</w:t>
      </w:r>
    </w:p>
    <w:p w14:paraId="41614763" w14:textId="77777777" w:rsidR="0008385D" w:rsidRDefault="0008385D" w:rsidP="0008385D">
      <w:pPr>
        <w:pStyle w:val="4"/>
      </w:pPr>
      <w:r>
        <w:rPr>
          <w:rFonts w:hint="eastAsia"/>
        </w:rPr>
        <w:t>属性占位符配置器</w:t>
      </w:r>
    </w:p>
    <w:p w14:paraId="4BFC8585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提供了</w:t>
      </w:r>
      <w:r>
        <w:rPr>
          <w:rFonts w:hint="eastAsia"/>
        </w:rPr>
        <w:t>PropertyPlaceholderConfigurer,</w:t>
      </w:r>
      <w:r>
        <w:rPr>
          <w:rFonts w:hint="eastAsia"/>
        </w:rPr>
        <w:t>它是一个容器后处理器，负责读取</w:t>
      </w:r>
      <w:r>
        <w:rPr>
          <w:rFonts w:hint="eastAsia"/>
        </w:rPr>
        <w:t>Properties</w:t>
      </w:r>
      <w:r>
        <w:rPr>
          <w:rFonts w:hint="eastAsia"/>
        </w:rPr>
        <w:t>属性文件里的属性值，并将这些属性值设置成</w:t>
      </w:r>
      <w:r>
        <w:rPr>
          <w:rFonts w:hint="eastAsia"/>
        </w:rPr>
        <w:t>Spring</w:t>
      </w:r>
      <w:r>
        <w:rPr>
          <w:rFonts w:hint="eastAsia"/>
        </w:rPr>
        <w:t>配置文件的数据。</w:t>
      </w:r>
    </w:p>
    <w:p w14:paraId="319B1004" w14:textId="77777777" w:rsidR="0008385D" w:rsidRDefault="0008385D" w:rsidP="0008385D">
      <w:pPr>
        <w:ind w:firstLine="420"/>
      </w:pPr>
    </w:p>
    <w:p w14:paraId="24C234FC" w14:textId="77777777" w:rsidR="0008385D" w:rsidRDefault="0008385D" w:rsidP="0008385D">
      <w:pPr>
        <w:ind w:firstLine="420"/>
      </w:pPr>
      <w:r>
        <w:rPr>
          <w:rFonts w:hint="eastAsia"/>
        </w:rPr>
        <w:t>也可以使用简化配置</w:t>
      </w:r>
      <w:r>
        <w:rPr>
          <w:rFonts w:hint="eastAsia"/>
        </w:rPr>
        <w:t>&lt;context:property-placeholder.../&gt;</w:t>
      </w:r>
      <w:r>
        <w:rPr>
          <w:rFonts w:hint="eastAsia"/>
        </w:rPr>
        <w:t>元素</w:t>
      </w:r>
    </w:p>
    <w:p w14:paraId="49775E9E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&lt;context:property-placeholder location=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classpath:db.properties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/&gt;</w:t>
      </w:r>
    </w:p>
    <w:p w14:paraId="0375C0A6" w14:textId="77777777" w:rsidR="0008385D" w:rsidRDefault="0008385D" w:rsidP="0008385D"/>
    <w:p w14:paraId="576C4D56" w14:textId="77777777" w:rsidR="0008385D" w:rsidRDefault="0008385D" w:rsidP="0008385D">
      <w:pPr>
        <w:pStyle w:val="4"/>
      </w:pPr>
      <w:r>
        <w:rPr>
          <w:rFonts w:hint="eastAsia"/>
        </w:rPr>
        <w:t>重写占位符配置器</w:t>
      </w:r>
    </w:p>
    <w:p w14:paraId="70DFBC73" w14:textId="77777777" w:rsidR="0008385D" w:rsidRDefault="0008385D" w:rsidP="0008385D">
      <w:pPr>
        <w:ind w:firstLine="420"/>
      </w:pPr>
      <w:r>
        <w:rPr>
          <w:rFonts w:hint="eastAsia"/>
        </w:rPr>
        <w:t>propertyOverrideConfigurer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提供的另一个容器后处理器，其属性文件指定的信息可以直接覆盖</w:t>
      </w:r>
      <w:r>
        <w:rPr>
          <w:rFonts w:hint="eastAsia"/>
        </w:rPr>
        <w:t>Spring</w:t>
      </w:r>
      <w:r>
        <w:rPr>
          <w:rFonts w:hint="eastAsia"/>
        </w:rPr>
        <w:t>配置文件中的元数据。</w:t>
      </w:r>
    </w:p>
    <w:p w14:paraId="524D6A4F" w14:textId="77777777" w:rsidR="0008385D" w:rsidRDefault="0008385D" w:rsidP="0008385D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XML</w:t>
      </w:r>
      <w:r>
        <w:rPr>
          <w:rFonts w:hint="eastAsia"/>
        </w:rPr>
        <w:t>配置文件和属性文件指定的元数据不一致时，属性文件的信息取胜、</w:t>
      </w:r>
    </w:p>
    <w:p w14:paraId="7EF42D24" w14:textId="77777777" w:rsidR="0008385D" w:rsidRDefault="0008385D" w:rsidP="000838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PropertyOverrideConfigurer</w:t>
      </w:r>
      <w:r>
        <w:rPr>
          <w:rFonts w:hint="eastAsia"/>
        </w:rPr>
        <w:t>的属性文件，每条属性应保持如下格式：</w:t>
      </w:r>
    </w:p>
    <w:p w14:paraId="7874B31D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beanId.property=value</w:t>
      </w:r>
    </w:p>
    <w:p w14:paraId="30085540" w14:textId="77777777" w:rsidR="0008385D" w:rsidRDefault="0008385D" w:rsidP="0008385D">
      <w:pPr>
        <w:ind w:firstLine="420"/>
      </w:pPr>
      <w:r>
        <w:rPr>
          <w:rFonts w:hint="eastAsia"/>
        </w:rPr>
        <w:t>beanId</w:t>
      </w:r>
      <w:r>
        <w:rPr>
          <w:rFonts w:hint="eastAsia"/>
        </w:rPr>
        <w:t>是属性占位符试图覆盖的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property</w:t>
      </w:r>
      <w:r>
        <w:rPr>
          <w:rFonts w:hint="eastAsia"/>
        </w:rPr>
        <w:t>是试图覆盖的属性名。</w:t>
      </w:r>
    </w:p>
    <w:p w14:paraId="4ABB3983" w14:textId="77777777" w:rsidR="0008385D" w:rsidRDefault="0008385D" w:rsidP="0008385D">
      <w:pPr>
        <w:ind w:firstLine="420"/>
      </w:pPr>
    </w:p>
    <w:p w14:paraId="0B9A3873" w14:textId="77777777" w:rsidR="0008385D" w:rsidRDefault="0008385D" w:rsidP="0008385D">
      <w:pPr>
        <w:ind w:firstLine="420"/>
      </w:pPr>
      <w:r>
        <w:rPr>
          <w:rFonts w:hint="eastAsia"/>
        </w:rPr>
        <w:t>也可以使用简化配置</w:t>
      </w:r>
      <w:r>
        <w:rPr>
          <w:rFonts w:hint="eastAsia"/>
        </w:rPr>
        <w:t>&lt;context:property-override.../&gt;</w:t>
      </w:r>
      <w:r>
        <w:rPr>
          <w:rFonts w:hint="eastAsia"/>
        </w:rPr>
        <w:t>元素</w:t>
      </w:r>
    </w:p>
    <w:p w14:paraId="36744FCC" w14:textId="77777777" w:rsidR="0008385D" w:rsidRDefault="0008385D" w:rsidP="0008385D">
      <w:pPr>
        <w:ind w:firstLine="420"/>
        <w:rPr>
          <w:shd w:val="clear" w:color="FFFFFF" w:fill="D9D9D9"/>
        </w:rPr>
      </w:pPr>
      <w:r>
        <w:rPr>
          <w:rFonts w:hint="eastAsia"/>
          <w:shd w:val="clear" w:color="FFFFFF" w:fill="D9D9D9"/>
        </w:rPr>
        <w:t>&lt;context:property-override location=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classpath:db.properties</w:t>
      </w:r>
      <w:r>
        <w:rPr>
          <w:shd w:val="clear" w:color="FFFFFF" w:fill="D9D9D9"/>
        </w:rPr>
        <w:t>”</w:t>
      </w:r>
      <w:r>
        <w:rPr>
          <w:rFonts w:hint="eastAsia"/>
          <w:shd w:val="clear" w:color="FFFFFF" w:fill="D9D9D9"/>
        </w:rPr>
        <w:t>/&gt;</w:t>
      </w:r>
    </w:p>
    <w:p w14:paraId="27260B8B" w14:textId="77777777" w:rsidR="0008385D" w:rsidRDefault="0008385D" w:rsidP="0008385D"/>
    <w:p w14:paraId="7995A371" w14:textId="77777777" w:rsidR="0008385D" w:rsidRDefault="0008385D" w:rsidP="0008385D"/>
    <w:p w14:paraId="7CAC1EFB" w14:textId="77777777" w:rsidR="0008385D" w:rsidRDefault="0008385D" w:rsidP="0008385D">
      <w:pPr>
        <w:pStyle w:val="2"/>
      </w:pPr>
      <w:r>
        <w:rPr>
          <w:rFonts w:hint="eastAsia"/>
        </w:rPr>
        <w:lastRenderedPageBreak/>
        <w:t>资源访问</w:t>
      </w:r>
    </w:p>
    <w:p w14:paraId="722D89FA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把文件、二进制流等统称为资源。在官方提供的标准</w:t>
      </w:r>
      <w:r>
        <w:rPr>
          <w:rFonts w:hint="eastAsia"/>
        </w:rPr>
        <w:t>API</w:t>
      </w:r>
      <w:r>
        <w:rPr>
          <w:rFonts w:hint="eastAsia"/>
        </w:rPr>
        <w:t>中，资源访问通常有</w:t>
      </w:r>
      <w:r>
        <w:rPr>
          <w:rFonts w:hint="eastAsia"/>
        </w:rPr>
        <w:t>java.net.URL</w:t>
      </w:r>
      <w:r>
        <w:rPr>
          <w:rFonts w:hint="eastAsia"/>
        </w:rPr>
        <w:t>和文件</w:t>
      </w:r>
      <w:r>
        <w:rPr>
          <w:rFonts w:hint="eastAsia"/>
        </w:rPr>
        <w:t>IO</w:t>
      </w:r>
      <w:r>
        <w:rPr>
          <w:rFonts w:hint="eastAsia"/>
        </w:rPr>
        <w:t>来完成，如果需要访问来自网络的资源，则通常会选择</w:t>
      </w:r>
      <w:r>
        <w:rPr>
          <w:rFonts w:hint="eastAsia"/>
        </w:rPr>
        <w:t>URL</w:t>
      </w:r>
      <w:r>
        <w:rPr>
          <w:rFonts w:hint="eastAsia"/>
        </w:rPr>
        <w:t>类。</w:t>
      </w:r>
    </w:p>
    <w:p w14:paraId="58133354" w14:textId="77777777" w:rsidR="0008385D" w:rsidRDefault="0008385D" w:rsidP="0008385D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类可以处理一些常规的资源访问问题，但依然不能很好地满足所有底层资源访问的需要。</w:t>
      </w:r>
    </w:p>
    <w:p w14:paraId="73A512ED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改进了</w:t>
      </w:r>
      <w:r>
        <w:rPr>
          <w:rFonts w:hint="eastAsia"/>
        </w:rPr>
        <w:t>Java</w:t>
      </w:r>
      <w:r>
        <w:rPr>
          <w:rFonts w:hint="eastAsia"/>
        </w:rPr>
        <w:t>资源访问的策略，</w:t>
      </w:r>
      <w:r>
        <w:rPr>
          <w:rFonts w:hint="eastAsia"/>
        </w:rPr>
        <w:t>Spring</w:t>
      </w:r>
      <w:r>
        <w:rPr>
          <w:rFonts w:hint="eastAsia"/>
        </w:rPr>
        <w:t>为资源访问提供了一个</w:t>
      </w:r>
      <w:r>
        <w:rPr>
          <w:rFonts w:hint="eastAsia"/>
        </w:rPr>
        <w:t>Resource</w:t>
      </w:r>
      <w:r>
        <w:rPr>
          <w:rFonts w:hint="eastAsia"/>
        </w:rPr>
        <w:t>接口，该接口提供了更强的资源访问能力，</w:t>
      </w:r>
      <w:r>
        <w:rPr>
          <w:rFonts w:hint="eastAsia"/>
        </w:rPr>
        <w:t>Spring</w:t>
      </w:r>
      <w:r>
        <w:rPr>
          <w:rFonts w:hint="eastAsia"/>
        </w:rPr>
        <w:t>本身大量使用了</w:t>
      </w:r>
      <w:r>
        <w:rPr>
          <w:rFonts w:hint="eastAsia"/>
        </w:rPr>
        <w:t>Resource</w:t>
      </w:r>
      <w:r>
        <w:rPr>
          <w:rFonts w:hint="eastAsia"/>
        </w:rPr>
        <w:t>来访问底层资源。</w:t>
      </w:r>
    </w:p>
    <w:p w14:paraId="1ED40024" w14:textId="77777777" w:rsidR="0008385D" w:rsidRDefault="0008385D" w:rsidP="0008385D">
      <w:pPr>
        <w:ind w:firstLine="420"/>
      </w:pPr>
      <w:r>
        <w:rPr>
          <w:rFonts w:hint="eastAsia"/>
        </w:rPr>
        <w:t>Resource</w:t>
      </w:r>
      <w:r>
        <w:rPr>
          <w:rFonts w:hint="eastAsia"/>
        </w:rPr>
        <w:t>本身是一个接口，是具体资源访问策略的抽象，也是所有资源访问类所实现的接口。</w:t>
      </w:r>
      <w:r>
        <w:rPr>
          <w:rFonts w:hint="eastAsia"/>
        </w:rPr>
        <w:t>Resource</w:t>
      </w:r>
      <w:r>
        <w:rPr>
          <w:rFonts w:hint="eastAsia"/>
        </w:rPr>
        <w:t>接口主要提供如下几个方法：</w:t>
      </w:r>
    </w:p>
    <w:p w14:paraId="46162A3D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getInputStream()</w:t>
      </w:r>
      <w:r>
        <w:rPr>
          <w:rFonts w:hint="eastAsia"/>
        </w:rPr>
        <w:t>：定位并打开资源，访问资源对应的输入流。每次调用都返回新的输入流，调用者必须负责关闭输入流。</w:t>
      </w:r>
    </w:p>
    <w:p w14:paraId="5B5F32BC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exists()</w:t>
      </w:r>
      <w:r>
        <w:rPr>
          <w:rFonts w:hint="eastAsia"/>
        </w:rPr>
        <w:t>：返回</w:t>
      </w:r>
      <w:r>
        <w:rPr>
          <w:rFonts w:hint="eastAsia"/>
        </w:rPr>
        <w:t>Resource</w:t>
      </w:r>
      <w:r>
        <w:rPr>
          <w:rFonts w:hint="eastAsia"/>
        </w:rPr>
        <w:t>所指向的资源是否存在。</w:t>
      </w:r>
    </w:p>
    <w:p w14:paraId="6E2A488F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isOpen()</w:t>
      </w:r>
      <w:r>
        <w:rPr>
          <w:rFonts w:hint="eastAsia"/>
        </w:rPr>
        <w:t>：返回资源文件是否打开，如果资源文件不能多次读取，每次读取结束时应该显示关闭，以防止资源泄漏。</w:t>
      </w:r>
    </w:p>
    <w:p w14:paraId="672E9639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getDescription()</w:t>
      </w:r>
      <w:r>
        <w:rPr>
          <w:rFonts w:hint="eastAsia"/>
        </w:rPr>
        <w:t>：返回资源的描述信息，用于资源处理出错时输出该信息，通常是全限定文件名或实际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14:paraId="014607B7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getFile</w:t>
      </w:r>
      <w:r>
        <w:rPr>
          <w:rFonts w:hint="eastAsia"/>
        </w:rPr>
        <w:t>：返回资源对应的</w:t>
      </w:r>
      <w:r>
        <w:rPr>
          <w:rFonts w:hint="eastAsia"/>
        </w:rPr>
        <w:t>File</w:t>
      </w:r>
      <w:r>
        <w:rPr>
          <w:rFonts w:hint="eastAsia"/>
        </w:rPr>
        <w:t>对象。</w:t>
      </w:r>
    </w:p>
    <w:p w14:paraId="76A2A662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getURL</w:t>
      </w:r>
      <w:r>
        <w:rPr>
          <w:rFonts w:hint="eastAsia"/>
        </w:rPr>
        <w:t>：返回资源对应的</w:t>
      </w:r>
      <w:r>
        <w:rPr>
          <w:rFonts w:hint="eastAsia"/>
        </w:rPr>
        <w:t>URL</w:t>
      </w:r>
      <w:r>
        <w:rPr>
          <w:rFonts w:hint="eastAsia"/>
        </w:rPr>
        <w:t>对象。</w:t>
      </w:r>
    </w:p>
    <w:p w14:paraId="58D5F291" w14:textId="77777777" w:rsidR="0008385D" w:rsidRDefault="0008385D" w:rsidP="0008385D">
      <w:pPr>
        <w:ind w:firstLine="420"/>
      </w:pPr>
      <w:r>
        <w:rPr>
          <w:rFonts w:hint="eastAsia"/>
        </w:rPr>
        <w:t>最后两个方法通常无需使用，仅在通过简单方式访问无法实现时，</w:t>
      </w:r>
      <w:r>
        <w:rPr>
          <w:rFonts w:hint="eastAsia"/>
        </w:rPr>
        <w:t>Resource</w:t>
      </w:r>
      <w:r>
        <w:rPr>
          <w:rFonts w:hint="eastAsia"/>
        </w:rPr>
        <w:t>才提供传统的资源访问功能。</w:t>
      </w:r>
    </w:p>
    <w:p w14:paraId="22C77886" w14:textId="77777777" w:rsidR="0008385D" w:rsidRDefault="0008385D" w:rsidP="0008385D">
      <w:pPr>
        <w:ind w:firstLine="420"/>
      </w:pPr>
      <w:r>
        <w:rPr>
          <w:rFonts w:hint="eastAsia"/>
        </w:rPr>
        <w:t>Resource</w:t>
      </w:r>
      <w:r>
        <w:rPr>
          <w:rFonts w:hint="eastAsia"/>
        </w:rPr>
        <w:t>接口本身没有提供访问任何底层资源的实现逻辑，针对不同的底层资源，</w:t>
      </w:r>
      <w:r>
        <w:rPr>
          <w:rFonts w:hint="eastAsia"/>
        </w:rPr>
        <w:t>Spring</w:t>
      </w:r>
      <w:r>
        <w:rPr>
          <w:rFonts w:hint="eastAsia"/>
        </w:rPr>
        <w:t>将会提供不同的</w:t>
      </w:r>
      <w:r>
        <w:rPr>
          <w:rFonts w:hint="eastAsia"/>
        </w:rPr>
        <w:t>Resource</w:t>
      </w:r>
      <w:r>
        <w:rPr>
          <w:rFonts w:hint="eastAsia"/>
        </w:rPr>
        <w:t>实现类，不同的实现类负责不同的资源访问逻辑。</w:t>
      </w:r>
    </w:p>
    <w:p w14:paraId="596769F8" w14:textId="77777777" w:rsidR="0008385D" w:rsidRDefault="0008385D" w:rsidP="0008385D">
      <w:pPr>
        <w:ind w:firstLine="420"/>
        <w:rPr>
          <w:color w:val="FF0000"/>
        </w:rPr>
      </w:pPr>
      <w:r>
        <w:rPr>
          <w:rFonts w:hint="eastAsia"/>
          <w:color w:val="FF0000"/>
        </w:rPr>
        <w:t>Spring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Resource</w:t>
      </w:r>
      <w:r>
        <w:rPr>
          <w:rFonts w:hint="eastAsia"/>
          <w:color w:val="FF0000"/>
        </w:rPr>
        <w:t>设计是一种典型的策略模式，通过使用</w:t>
      </w:r>
      <w:r>
        <w:rPr>
          <w:rFonts w:hint="eastAsia"/>
          <w:color w:val="FF0000"/>
        </w:rPr>
        <w:t>Resource</w:t>
      </w:r>
      <w:r>
        <w:rPr>
          <w:rFonts w:hint="eastAsia"/>
          <w:color w:val="FF0000"/>
        </w:rPr>
        <w:t>接口，客户端程序可以在不同的资源访问策略之间自由切换。</w:t>
      </w:r>
    </w:p>
    <w:p w14:paraId="6F593F42" w14:textId="77777777" w:rsidR="0008385D" w:rsidRDefault="0008385D" w:rsidP="0008385D">
      <w:pPr>
        <w:ind w:firstLine="420"/>
      </w:pPr>
      <w:r>
        <w:rPr>
          <w:rFonts w:hint="eastAsia"/>
        </w:rPr>
        <w:t>Resource</w:t>
      </w:r>
      <w:r>
        <w:rPr>
          <w:rFonts w:hint="eastAsia"/>
        </w:rPr>
        <w:t>不仅可以在</w:t>
      </w:r>
      <w:r>
        <w:rPr>
          <w:rFonts w:hint="eastAsia"/>
        </w:rPr>
        <w:t>Spring</w:t>
      </w:r>
      <w:r>
        <w:rPr>
          <w:rFonts w:hint="eastAsia"/>
        </w:rPr>
        <w:t>的项目中使用，也可以直接作为资源访问的工具类使用。使用</w:t>
      </w:r>
      <w:r>
        <w:rPr>
          <w:rFonts w:hint="eastAsia"/>
        </w:rPr>
        <w:t>Resource</w:t>
      </w:r>
      <w:r>
        <w:rPr>
          <w:rFonts w:hint="eastAsia"/>
        </w:rPr>
        <w:t>接口会让代码与</w:t>
      </w:r>
      <w:r>
        <w:rPr>
          <w:rFonts w:hint="eastAsia"/>
        </w:rPr>
        <w:t>Spring</w:t>
      </w:r>
      <w:r>
        <w:rPr>
          <w:rFonts w:hint="eastAsia"/>
        </w:rPr>
        <w:t>接口耦合在一起，但是这种耦合只是部分工具集的耦合，不会造成太大的代码污染。</w:t>
      </w:r>
    </w:p>
    <w:p w14:paraId="4DDCC3F5" w14:textId="77777777" w:rsidR="0008385D" w:rsidRDefault="0008385D" w:rsidP="0008385D"/>
    <w:p w14:paraId="295666F2" w14:textId="77777777" w:rsidR="0008385D" w:rsidRDefault="0008385D" w:rsidP="0008385D">
      <w:pPr>
        <w:pStyle w:val="3"/>
      </w:pPr>
      <w:r>
        <w:rPr>
          <w:rFonts w:hint="eastAsia"/>
        </w:rPr>
        <w:t>Resource</w:t>
      </w:r>
      <w:r>
        <w:rPr>
          <w:rFonts w:hint="eastAsia"/>
        </w:rPr>
        <w:t>实现类</w:t>
      </w:r>
    </w:p>
    <w:p w14:paraId="72B81CB1" w14:textId="77777777" w:rsidR="0008385D" w:rsidRDefault="0008385D" w:rsidP="0008385D">
      <w:pPr>
        <w:ind w:firstLine="420"/>
      </w:pPr>
      <w:r>
        <w:rPr>
          <w:rFonts w:hint="eastAsia"/>
        </w:rPr>
        <w:t>Resource</w:t>
      </w:r>
      <w:r>
        <w:rPr>
          <w:rFonts w:hint="eastAsia"/>
        </w:rPr>
        <w:t>接口是</w:t>
      </w:r>
      <w:r>
        <w:rPr>
          <w:rFonts w:hint="eastAsia"/>
        </w:rPr>
        <w:t>Spring</w:t>
      </w:r>
      <w:r>
        <w:rPr>
          <w:rFonts w:hint="eastAsia"/>
        </w:rPr>
        <w:t>资源访问的接口，具体的资源访问由该接口的实现类完成。</w:t>
      </w:r>
    </w:p>
    <w:p w14:paraId="1C3196C8" w14:textId="77777777" w:rsidR="0008385D" w:rsidRDefault="0008385D" w:rsidP="0008385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提供了</w:t>
      </w:r>
      <w:r>
        <w:rPr>
          <w:rFonts w:hint="eastAsia"/>
        </w:rPr>
        <w:t>Resource</w:t>
      </w:r>
      <w:r>
        <w:rPr>
          <w:rFonts w:hint="eastAsia"/>
        </w:rPr>
        <w:t>接口的大量实现类。</w:t>
      </w:r>
    </w:p>
    <w:p w14:paraId="35724076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UrlResource</w:t>
      </w:r>
      <w:r>
        <w:rPr>
          <w:rFonts w:hint="eastAsia"/>
        </w:rPr>
        <w:t>：访问网络资源的实现类。</w:t>
      </w:r>
    </w:p>
    <w:p w14:paraId="7B1FC57B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ClassPathResource</w:t>
      </w:r>
      <w:r>
        <w:rPr>
          <w:rFonts w:hint="eastAsia"/>
        </w:rPr>
        <w:t>：访问类加载路径里资源的实现类。</w:t>
      </w:r>
    </w:p>
    <w:p w14:paraId="0CE7FEFD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FileSystemResource</w:t>
      </w:r>
      <w:r>
        <w:rPr>
          <w:rFonts w:hint="eastAsia"/>
        </w:rPr>
        <w:t>：访问文件系统里资源的实现类。</w:t>
      </w:r>
    </w:p>
    <w:p w14:paraId="3B2DFAC4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ServletContextResource</w:t>
      </w:r>
      <w:r>
        <w:rPr>
          <w:rFonts w:hint="eastAsia"/>
        </w:rPr>
        <w:t>：访问相对于</w:t>
      </w:r>
      <w:r>
        <w:rPr>
          <w:rFonts w:hint="eastAsia"/>
        </w:rPr>
        <w:t>ServletContext</w:t>
      </w:r>
      <w:r>
        <w:rPr>
          <w:rFonts w:hint="eastAsia"/>
        </w:rPr>
        <w:t>路径下的资源的实现类。</w:t>
      </w:r>
    </w:p>
    <w:p w14:paraId="6DF9F649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InputStreamResource</w:t>
      </w:r>
      <w:r>
        <w:rPr>
          <w:rFonts w:hint="eastAsia"/>
        </w:rPr>
        <w:t>：访问输入流资源的实现类。</w:t>
      </w:r>
    </w:p>
    <w:p w14:paraId="296A3A7E" w14:textId="77777777" w:rsidR="0008385D" w:rsidRDefault="0008385D" w:rsidP="0008385D">
      <w:pPr>
        <w:numPr>
          <w:ilvl w:val="0"/>
          <w:numId w:val="24"/>
        </w:numPr>
        <w:tabs>
          <w:tab w:val="left" w:pos="420"/>
        </w:tabs>
      </w:pPr>
      <w:r>
        <w:rPr>
          <w:rFonts w:hint="eastAsia"/>
        </w:rPr>
        <w:t>ByteArrayResource</w:t>
      </w:r>
      <w:r>
        <w:rPr>
          <w:rFonts w:hint="eastAsia"/>
        </w:rPr>
        <w:t>：访问字节数组资源的实现类。</w:t>
      </w:r>
    </w:p>
    <w:p w14:paraId="6B52C3DF" w14:textId="77777777" w:rsidR="0008385D" w:rsidRDefault="0008385D" w:rsidP="0008385D">
      <w:pPr>
        <w:pStyle w:val="4"/>
        <w:numPr>
          <w:ilvl w:val="0"/>
          <w:numId w:val="25"/>
        </w:numPr>
      </w:pPr>
      <w:r>
        <w:rPr>
          <w:rFonts w:hint="eastAsia"/>
        </w:rPr>
        <w:lastRenderedPageBreak/>
        <w:t>访问网络资源</w:t>
      </w:r>
    </w:p>
    <w:p w14:paraId="61312285" w14:textId="77777777" w:rsidR="0008385D" w:rsidRDefault="0008385D" w:rsidP="0008385D">
      <w:pPr>
        <w:ind w:firstLine="420"/>
      </w:pPr>
      <w:r>
        <w:rPr>
          <w:rFonts w:hint="eastAsia"/>
        </w:rPr>
        <w:t>访问网络资源通过</w:t>
      </w:r>
      <w:r>
        <w:rPr>
          <w:rFonts w:hint="eastAsia"/>
        </w:rPr>
        <w:t>UrlResource</w:t>
      </w:r>
      <w:r>
        <w:rPr>
          <w:rFonts w:hint="eastAsia"/>
        </w:rPr>
        <w:t>类实现，</w:t>
      </w:r>
      <w:r>
        <w:rPr>
          <w:rFonts w:hint="eastAsia"/>
        </w:rPr>
        <w:t>UrlResource</w:t>
      </w:r>
      <w:r>
        <w:rPr>
          <w:rFonts w:hint="eastAsia"/>
        </w:rPr>
        <w:t>是</w:t>
      </w:r>
      <w:r>
        <w:rPr>
          <w:rFonts w:hint="eastAsia"/>
        </w:rPr>
        <w:t>java.net.URL</w:t>
      </w:r>
      <w:r>
        <w:rPr>
          <w:rFonts w:hint="eastAsia"/>
        </w:rPr>
        <w:t>类的包装，主要用于访问通过</w:t>
      </w:r>
      <w:r>
        <w:rPr>
          <w:rFonts w:hint="eastAsia"/>
        </w:rPr>
        <w:t>URL</w:t>
      </w:r>
      <w:r>
        <w:rPr>
          <w:rFonts w:hint="eastAsia"/>
        </w:rPr>
        <w:t>类访问的资源对象。</w:t>
      </w:r>
      <w:r>
        <w:rPr>
          <w:rFonts w:hint="eastAsia"/>
        </w:rPr>
        <w:t>URL</w:t>
      </w:r>
      <w:r>
        <w:rPr>
          <w:rFonts w:hint="eastAsia"/>
        </w:rPr>
        <w:t>资源通常应该提供标准的协议前缀。</w:t>
      </w:r>
    </w:p>
    <w:p w14:paraId="3506205C" w14:textId="77777777" w:rsidR="0008385D" w:rsidRDefault="0008385D" w:rsidP="0008385D">
      <w:pPr>
        <w:ind w:firstLine="420"/>
      </w:pPr>
      <w:r>
        <w:rPr>
          <w:rFonts w:hint="eastAsia"/>
        </w:rPr>
        <w:t>例如：</w:t>
      </w:r>
    </w:p>
    <w:p w14:paraId="47142D4F" w14:textId="77777777" w:rsidR="0008385D" w:rsidRDefault="0008385D" w:rsidP="0008385D">
      <w:pPr>
        <w:ind w:left="420" w:firstLine="420"/>
      </w:pPr>
      <w:r>
        <w:rPr>
          <w:rFonts w:hint="eastAsia"/>
        </w:rPr>
        <w:t>file</w:t>
      </w:r>
      <w:r>
        <w:rPr>
          <w:rFonts w:hint="eastAsia"/>
        </w:rPr>
        <w:t>：用于访问文件系统；</w:t>
      </w:r>
    </w:p>
    <w:p w14:paraId="6C1AF8E7" w14:textId="77777777" w:rsidR="0008385D" w:rsidRDefault="0008385D" w:rsidP="0008385D">
      <w:pPr>
        <w:ind w:left="420" w:firstLine="420"/>
      </w:pPr>
      <w:r>
        <w:rPr>
          <w:rFonts w:hint="eastAsia"/>
        </w:rPr>
        <w:t>http</w:t>
      </w:r>
      <w:r>
        <w:rPr>
          <w:rFonts w:hint="eastAsia"/>
        </w:rPr>
        <w:t>：用于通过</w:t>
      </w:r>
      <w:r>
        <w:rPr>
          <w:rFonts w:hint="eastAsia"/>
        </w:rPr>
        <w:t>HTTP</w:t>
      </w:r>
      <w:r>
        <w:rPr>
          <w:rFonts w:hint="eastAsia"/>
        </w:rPr>
        <w:t>协议访问资源；</w:t>
      </w:r>
    </w:p>
    <w:p w14:paraId="61CBA183" w14:textId="77777777" w:rsidR="0008385D" w:rsidRDefault="0008385D" w:rsidP="0008385D">
      <w:pPr>
        <w:ind w:left="420" w:firstLine="420"/>
      </w:pPr>
      <w:r>
        <w:rPr>
          <w:rFonts w:hint="eastAsia"/>
        </w:rPr>
        <w:t>ftp</w:t>
      </w:r>
      <w:r>
        <w:rPr>
          <w:rFonts w:hint="eastAsia"/>
        </w:rPr>
        <w:t>：用于通过</w:t>
      </w:r>
      <w:r>
        <w:rPr>
          <w:rFonts w:hint="eastAsia"/>
        </w:rPr>
        <w:t>FTP</w:t>
      </w:r>
      <w:r>
        <w:rPr>
          <w:rFonts w:hint="eastAsia"/>
        </w:rPr>
        <w:t>协议访问资源等。</w:t>
      </w:r>
    </w:p>
    <w:p w14:paraId="5C00187F" w14:textId="77777777" w:rsidR="0008385D" w:rsidRDefault="0008385D" w:rsidP="0008385D">
      <w:pPr>
        <w:ind w:firstLine="420"/>
      </w:pPr>
      <w:r>
        <w:rPr>
          <w:rFonts w:hint="eastAsia"/>
        </w:rPr>
        <w:t>UrlResource</w:t>
      </w:r>
      <w:r>
        <w:rPr>
          <w:rFonts w:hint="eastAsia"/>
        </w:rPr>
        <w:t>类实现了</w:t>
      </w:r>
      <w:r>
        <w:rPr>
          <w:rFonts w:hint="eastAsia"/>
        </w:rPr>
        <w:t>Resource</w:t>
      </w:r>
      <w:r>
        <w:rPr>
          <w:rFonts w:hint="eastAsia"/>
        </w:rPr>
        <w:t>接口，对</w:t>
      </w:r>
      <w:r>
        <w:rPr>
          <w:rFonts w:hint="eastAsia"/>
        </w:rPr>
        <w:t>Resource</w:t>
      </w:r>
      <w:r>
        <w:rPr>
          <w:rFonts w:hint="eastAsia"/>
        </w:rPr>
        <w:t>的全部方法提供了实现，完全支持</w:t>
      </w:r>
      <w:r>
        <w:rPr>
          <w:rFonts w:hint="eastAsia"/>
        </w:rPr>
        <w:t>Resource</w:t>
      </w:r>
      <w:r>
        <w:rPr>
          <w:rFonts w:hint="eastAsia"/>
        </w:rPr>
        <w:t>的全部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14:paraId="0AB8AE49" w14:textId="77777777" w:rsidR="0008385D" w:rsidRDefault="0008385D" w:rsidP="0008385D">
      <w:pPr>
        <w:ind w:firstLine="420"/>
      </w:pPr>
    </w:p>
    <w:p w14:paraId="6A02DA71" w14:textId="77777777" w:rsidR="0008385D" w:rsidRDefault="0008385D" w:rsidP="0008385D">
      <w:pPr>
        <w:ind w:firstLine="420"/>
      </w:pPr>
    </w:p>
    <w:p w14:paraId="0A831C89" w14:textId="77777777" w:rsidR="0008385D" w:rsidRDefault="0008385D" w:rsidP="0008385D">
      <w:pPr>
        <w:pStyle w:val="2"/>
      </w:pP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</w:p>
    <w:p w14:paraId="62EA746E" w14:textId="77777777" w:rsidR="0008385D" w:rsidRDefault="0008385D" w:rsidP="0008385D">
      <w:pPr>
        <w:ind w:firstLine="420"/>
      </w:pPr>
      <w:r>
        <w:rPr>
          <w:rFonts w:hint="eastAsia"/>
        </w:rPr>
        <w:t>AOP(Aspect Orient Programming)</w:t>
      </w:r>
      <w:r>
        <w:rPr>
          <w:rFonts w:hint="eastAsia"/>
        </w:rPr>
        <w:t>，面向切面编程，作为面向对象编程的一种补充。</w:t>
      </w:r>
      <w:r>
        <w:rPr>
          <w:rFonts w:hint="eastAsia"/>
        </w:rPr>
        <w:t>AOP</w:t>
      </w:r>
      <w:r>
        <w:rPr>
          <w:rFonts w:hint="eastAsia"/>
        </w:rPr>
        <w:t>和</w:t>
      </w:r>
      <w:r>
        <w:rPr>
          <w:rFonts w:hint="eastAsia"/>
        </w:rPr>
        <w:t>OOP</w:t>
      </w:r>
      <w:r>
        <w:rPr>
          <w:rFonts w:hint="eastAsia"/>
        </w:rPr>
        <w:t>互为补充，作为面向对象编程将程序分解成各个层次的对象，而面向切面编程将程序运行过程分解成各个切面。</w:t>
      </w:r>
    </w:p>
    <w:p w14:paraId="578196CC" w14:textId="77777777" w:rsidR="0008385D" w:rsidRDefault="0008385D" w:rsidP="0008385D">
      <w:pPr>
        <w:ind w:firstLine="420"/>
      </w:pPr>
      <w:r>
        <w:rPr>
          <w:rFonts w:hint="eastAsia"/>
        </w:rPr>
        <w:t>可以理解为：面向对象编程是从静态角度考虑程序结构，而面向切面编程则是从动态角度考虑程序运行过程。</w:t>
      </w:r>
    </w:p>
    <w:p w14:paraId="2182ED19" w14:textId="77777777" w:rsidR="0008385D" w:rsidRDefault="0008385D" w:rsidP="0008385D"/>
    <w:p w14:paraId="36CE9B85" w14:textId="77777777" w:rsidR="0008385D" w:rsidRDefault="0008385D" w:rsidP="0008385D">
      <w:pPr>
        <w:pStyle w:val="3"/>
      </w:pPr>
      <w:r>
        <w:rPr>
          <w:rFonts w:hint="eastAsia"/>
        </w:rPr>
        <w:t>为什么需要</w:t>
      </w:r>
      <w:r>
        <w:rPr>
          <w:rFonts w:hint="eastAsia"/>
        </w:rPr>
        <w:t>AOP</w:t>
      </w:r>
    </w:p>
    <w:p w14:paraId="2F310313" w14:textId="77777777" w:rsidR="0008385D" w:rsidRDefault="0008385D" w:rsidP="0008385D">
      <w:pPr>
        <w:ind w:firstLine="420"/>
      </w:pPr>
      <w:r>
        <w:rPr>
          <w:rFonts w:hint="eastAsia"/>
        </w:rPr>
        <w:t>AOP</w:t>
      </w:r>
      <w:r>
        <w:rPr>
          <w:rFonts w:hint="eastAsia"/>
        </w:rPr>
        <w:t>专门用于处理系统中分布于各个模块（不同方法）中的交叉关注点的问题，在</w:t>
      </w:r>
      <w:r>
        <w:rPr>
          <w:rFonts w:hint="eastAsia"/>
        </w:rPr>
        <w:t>JavaEE</w:t>
      </w:r>
      <w:r>
        <w:rPr>
          <w:rFonts w:hint="eastAsia"/>
        </w:rPr>
        <w:t>应用中，常常通过</w:t>
      </w:r>
      <w:r>
        <w:rPr>
          <w:rFonts w:hint="eastAsia"/>
        </w:rPr>
        <w:t>AOP</w:t>
      </w:r>
      <w:r>
        <w:rPr>
          <w:rFonts w:hint="eastAsia"/>
        </w:rPr>
        <w:t>来处理一些具有横切性质的系统级服务，如事务管理、安全检查、缓存、对象池管理等，</w:t>
      </w:r>
      <w:r>
        <w:rPr>
          <w:rFonts w:hint="eastAsia"/>
        </w:rPr>
        <w:t>AOP</w:t>
      </w:r>
      <w:r>
        <w:rPr>
          <w:rFonts w:hint="eastAsia"/>
        </w:rPr>
        <w:t>已经成为一种非常常用的解决方案。</w:t>
      </w:r>
    </w:p>
    <w:p w14:paraId="064FCDDE" w14:textId="77777777" w:rsidR="0008385D" w:rsidRDefault="0008385D" w:rsidP="0008385D"/>
    <w:p w14:paraId="3E996895" w14:textId="77777777" w:rsidR="0008385D" w:rsidRDefault="0008385D" w:rsidP="0008385D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AspectJ</w:t>
      </w:r>
      <w:r>
        <w:rPr>
          <w:rFonts w:hint="eastAsia"/>
        </w:rPr>
        <w:t>实现</w:t>
      </w:r>
      <w:r>
        <w:rPr>
          <w:rFonts w:hint="eastAsia"/>
        </w:rPr>
        <w:t>AOP</w:t>
      </w:r>
    </w:p>
    <w:p w14:paraId="1E4DF90B" w14:textId="77777777" w:rsidR="0008385D" w:rsidRDefault="0008385D" w:rsidP="0008385D">
      <w:pPr>
        <w:ind w:firstLine="420"/>
      </w:pPr>
      <w:r>
        <w:rPr>
          <w:rFonts w:hint="eastAsia"/>
        </w:rPr>
        <w:t>AspectJ</w:t>
      </w:r>
      <w:r>
        <w:rPr>
          <w:rFonts w:hint="eastAsia"/>
        </w:rPr>
        <w:t>是一个基于</w:t>
      </w:r>
      <w:r>
        <w:rPr>
          <w:rFonts w:hint="eastAsia"/>
        </w:rPr>
        <w:t>Java</w:t>
      </w:r>
      <w:r>
        <w:rPr>
          <w:rFonts w:hint="eastAsia"/>
        </w:rPr>
        <w:t>语言的</w:t>
      </w:r>
      <w:r>
        <w:rPr>
          <w:rFonts w:hint="eastAsia"/>
        </w:rPr>
        <w:t>AOP</w:t>
      </w:r>
      <w:r>
        <w:rPr>
          <w:rFonts w:hint="eastAsia"/>
        </w:rPr>
        <w:t>框架，提供了强大的</w:t>
      </w:r>
      <w:r>
        <w:rPr>
          <w:rFonts w:hint="eastAsia"/>
        </w:rPr>
        <w:t>AOP</w:t>
      </w:r>
      <w:r>
        <w:rPr>
          <w:rFonts w:hint="eastAsia"/>
        </w:rPr>
        <w:t>功能，其主要包括两个部分：一个部分定义了如何表达、定义</w:t>
      </w:r>
      <w:r>
        <w:rPr>
          <w:rFonts w:hint="eastAsia"/>
        </w:rPr>
        <w:t>AOP</w:t>
      </w:r>
      <w:r>
        <w:rPr>
          <w:rFonts w:hint="eastAsia"/>
        </w:rPr>
        <w:t>编程中的语法规范，通过这套语法规范，可以方便地使用</w:t>
      </w:r>
      <w:r>
        <w:rPr>
          <w:rFonts w:hint="eastAsia"/>
        </w:rPr>
        <w:t>AOP</w:t>
      </w:r>
      <w:r>
        <w:rPr>
          <w:rFonts w:hint="eastAsia"/>
        </w:rPr>
        <w:t>来解决</w:t>
      </w:r>
      <w:r>
        <w:rPr>
          <w:rFonts w:hint="eastAsia"/>
        </w:rPr>
        <w:t>Java</w:t>
      </w:r>
      <w:r>
        <w:rPr>
          <w:rFonts w:hint="eastAsia"/>
        </w:rPr>
        <w:t>语言中存在的交叉关注点的问题；另一个部分是工具部分，包括编译器、调试工具等。</w:t>
      </w:r>
    </w:p>
    <w:p w14:paraId="3057D777" w14:textId="77777777" w:rsidR="0008385D" w:rsidRDefault="0008385D" w:rsidP="0008385D">
      <w:pPr>
        <w:ind w:firstLine="420"/>
      </w:pPr>
    </w:p>
    <w:p w14:paraId="715083DD" w14:textId="77777777" w:rsidR="00576FA1" w:rsidRPr="0008385D" w:rsidRDefault="00576FA1"/>
    <w:sectPr w:rsidR="00576FA1" w:rsidRPr="0008385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3441F" w14:textId="77777777" w:rsidR="0045018B" w:rsidRDefault="0045018B" w:rsidP="0008385D">
      <w:r>
        <w:separator/>
      </w:r>
    </w:p>
  </w:endnote>
  <w:endnote w:type="continuationSeparator" w:id="0">
    <w:p w14:paraId="61397705" w14:textId="77777777" w:rsidR="0045018B" w:rsidRDefault="0045018B" w:rsidP="0008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5FFE8" w14:textId="77777777" w:rsidR="0045018B" w:rsidRDefault="0045018B" w:rsidP="0008385D">
      <w:r>
        <w:separator/>
      </w:r>
    </w:p>
  </w:footnote>
  <w:footnote w:type="continuationSeparator" w:id="0">
    <w:p w14:paraId="3AB43426" w14:textId="77777777" w:rsidR="0045018B" w:rsidRDefault="0045018B" w:rsidP="0008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0000008"/>
    <w:lvl w:ilvl="0">
      <w:start w:val="11"/>
      <w:numFmt w:val="decimal"/>
      <w:suff w:val="nothing"/>
      <w:lvlText w:val="%1."/>
      <w:lvlJc w:val="left"/>
    </w:lvl>
  </w:abstractNum>
  <w:abstractNum w:abstractNumId="8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singleLevel"/>
    <w:tmpl w:val="0000000D"/>
    <w:lvl w:ilvl="0">
      <w:start w:val="10"/>
      <w:numFmt w:val="decimal"/>
      <w:suff w:val="nothing"/>
      <w:lvlText w:val="%1."/>
      <w:lvlJc w:val="left"/>
    </w:lvl>
  </w:abstractNum>
  <w:abstractNum w:abstractNumId="13" w15:restartNumberingAfterBreak="0">
    <w:nsid w:val="0000000E"/>
    <w:multiLevelType w:val="singleLevel"/>
    <w:tmpl w:val="0000000E"/>
    <w:lvl w:ilvl="0">
      <w:start w:val="2"/>
      <w:numFmt w:val="decimal"/>
      <w:suff w:val="nothing"/>
      <w:lvlText w:val="%1、"/>
      <w:lvlJc w:val="left"/>
    </w:lvl>
  </w:abstractNum>
  <w:abstractNum w:abstractNumId="14" w15:restartNumberingAfterBreak="0">
    <w:nsid w:val="00000012"/>
    <w:multiLevelType w:val="multilevel"/>
    <w:tmpl w:val="0000001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00000014"/>
    <w:multiLevelType w:val="singleLevel"/>
    <w:tmpl w:val="00000014"/>
    <w:lvl w:ilvl="0">
      <w:start w:val="1"/>
      <w:numFmt w:val="decimal"/>
      <w:suff w:val="nothing"/>
      <w:lvlText w:val="%1、"/>
      <w:lvlJc w:val="left"/>
    </w:lvl>
  </w:abstractNum>
  <w:abstractNum w:abstractNumId="16" w15:restartNumberingAfterBreak="0">
    <w:nsid w:val="00000016"/>
    <w:multiLevelType w:val="singleLevel"/>
    <w:tmpl w:val="0000001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00000018"/>
    <w:multiLevelType w:val="singleLevel"/>
    <w:tmpl w:val="0000001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0000001C"/>
    <w:multiLevelType w:val="singleLevel"/>
    <w:tmpl w:val="0000001C"/>
    <w:lvl w:ilvl="0">
      <w:start w:val="2"/>
      <w:numFmt w:val="decimal"/>
      <w:suff w:val="nothing"/>
      <w:lvlText w:val="%1."/>
      <w:lvlJc w:val="left"/>
    </w:lvl>
  </w:abstractNum>
  <w:abstractNum w:abstractNumId="19" w15:restartNumberingAfterBreak="0">
    <w:nsid w:val="0000001D"/>
    <w:multiLevelType w:val="singleLevel"/>
    <w:tmpl w:val="0000001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0000001E"/>
    <w:multiLevelType w:val="singleLevel"/>
    <w:tmpl w:val="0000001E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0000001F"/>
    <w:multiLevelType w:val="multilevel"/>
    <w:tmpl w:val="0000001F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00000020"/>
    <w:multiLevelType w:val="singleLevel"/>
    <w:tmpl w:val="00000020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00000021"/>
    <w:multiLevelType w:val="singleLevel"/>
    <w:tmpl w:val="00000021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00000022"/>
    <w:multiLevelType w:val="singleLevel"/>
    <w:tmpl w:val="0000002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5" w15:restartNumberingAfterBreak="0">
    <w:nsid w:val="084E537D"/>
    <w:multiLevelType w:val="hybridMultilevel"/>
    <w:tmpl w:val="626C29EA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0CAA0EAF"/>
    <w:multiLevelType w:val="hybridMultilevel"/>
    <w:tmpl w:val="EB746690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1BAB214B"/>
    <w:multiLevelType w:val="hybridMultilevel"/>
    <w:tmpl w:val="D3867A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1BBA665D"/>
    <w:multiLevelType w:val="hybridMultilevel"/>
    <w:tmpl w:val="BD7257DA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77B6555"/>
    <w:multiLevelType w:val="hybridMultilevel"/>
    <w:tmpl w:val="6A8E26CC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27FA6E32"/>
    <w:multiLevelType w:val="hybridMultilevel"/>
    <w:tmpl w:val="7B70177A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BFD324D"/>
    <w:multiLevelType w:val="hybridMultilevel"/>
    <w:tmpl w:val="F5DCA2C0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2C3C3A2C"/>
    <w:multiLevelType w:val="hybridMultilevel"/>
    <w:tmpl w:val="1E5296D4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38124858"/>
    <w:multiLevelType w:val="hybridMultilevel"/>
    <w:tmpl w:val="46443610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B4B79FF"/>
    <w:multiLevelType w:val="hybridMultilevel"/>
    <w:tmpl w:val="01C8BF9C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73E359C"/>
    <w:multiLevelType w:val="hybridMultilevel"/>
    <w:tmpl w:val="4A701816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590732DB"/>
    <w:multiLevelType w:val="hybridMultilevel"/>
    <w:tmpl w:val="7856F43E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5B896A39"/>
    <w:multiLevelType w:val="hybridMultilevel"/>
    <w:tmpl w:val="9B6ADB5E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FD37DF6"/>
    <w:multiLevelType w:val="hybridMultilevel"/>
    <w:tmpl w:val="51AA46D4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52D2265"/>
    <w:multiLevelType w:val="hybridMultilevel"/>
    <w:tmpl w:val="48880AB0"/>
    <w:lvl w:ilvl="0" w:tplc="0000001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6DB6F0D"/>
    <w:multiLevelType w:val="hybridMultilevel"/>
    <w:tmpl w:val="72D4BCAC"/>
    <w:lvl w:ilvl="0" w:tplc="E670FA64">
      <w:start w:val="1"/>
      <w:numFmt w:val="lowerLetter"/>
      <w:lvlText w:val="%1."/>
      <w:lvlJc w:val="left"/>
      <w:pPr>
        <w:ind w:left="7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90459C3"/>
    <w:multiLevelType w:val="hybridMultilevel"/>
    <w:tmpl w:val="E69C87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1"/>
  </w:num>
  <w:num w:numId="4">
    <w:abstractNumId w:val="19"/>
  </w:num>
  <w:num w:numId="5">
    <w:abstractNumId w:val="18"/>
  </w:num>
  <w:num w:numId="6">
    <w:abstractNumId w:val="11"/>
  </w:num>
  <w:num w:numId="7">
    <w:abstractNumId w:val="20"/>
  </w:num>
  <w:num w:numId="8">
    <w:abstractNumId w:val="24"/>
  </w:num>
  <w:num w:numId="9">
    <w:abstractNumId w:val="22"/>
  </w:num>
  <w:num w:numId="10">
    <w:abstractNumId w:val="23"/>
  </w:num>
  <w:num w:numId="11">
    <w:abstractNumId w:val="3"/>
  </w:num>
  <w:num w:numId="12">
    <w:abstractNumId w:val="13"/>
  </w:num>
  <w:num w:numId="13">
    <w:abstractNumId w:val="15"/>
  </w:num>
  <w:num w:numId="14">
    <w:abstractNumId w:val="4"/>
  </w:num>
  <w:num w:numId="15">
    <w:abstractNumId w:val="14"/>
  </w:num>
  <w:num w:numId="16">
    <w:abstractNumId w:val="9"/>
  </w:num>
  <w:num w:numId="17">
    <w:abstractNumId w:val="10"/>
  </w:num>
  <w:num w:numId="18">
    <w:abstractNumId w:val="5"/>
  </w:num>
  <w:num w:numId="19">
    <w:abstractNumId w:val="12"/>
  </w:num>
  <w:num w:numId="20">
    <w:abstractNumId w:val="6"/>
  </w:num>
  <w:num w:numId="21">
    <w:abstractNumId w:val="7"/>
  </w:num>
  <w:num w:numId="22">
    <w:abstractNumId w:val="16"/>
  </w:num>
  <w:num w:numId="23">
    <w:abstractNumId w:val="17"/>
  </w:num>
  <w:num w:numId="24">
    <w:abstractNumId w:val="8"/>
  </w:num>
  <w:num w:numId="25">
    <w:abstractNumId w:val="2"/>
  </w:num>
  <w:num w:numId="26">
    <w:abstractNumId w:val="27"/>
  </w:num>
  <w:num w:numId="27">
    <w:abstractNumId w:val="41"/>
  </w:num>
  <w:num w:numId="28">
    <w:abstractNumId w:val="28"/>
  </w:num>
  <w:num w:numId="29">
    <w:abstractNumId w:val="25"/>
  </w:num>
  <w:num w:numId="30">
    <w:abstractNumId w:val="26"/>
  </w:num>
  <w:num w:numId="31">
    <w:abstractNumId w:val="33"/>
  </w:num>
  <w:num w:numId="32">
    <w:abstractNumId w:val="30"/>
  </w:num>
  <w:num w:numId="33">
    <w:abstractNumId w:val="31"/>
  </w:num>
  <w:num w:numId="34">
    <w:abstractNumId w:val="40"/>
  </w:num>
  <w:num w:numId="35">
    <w:abstractNumId w:val="32"/>
  </w:num>
  <w:num w:numId="36">
    <w:abstractNumId w:val="37"/>
  </w:num>
  <w:num w:numId="37">
    <w:abstractNumId w:val="39"/>
  </w:num>
  <w:num w:numId="38">
    <w:abstractNumId w:val="38"/>
  </w:num>
  <w:num w:numId="39">
    <w:abstractNumId w:val="29"/>
  </w:num>
  <w:num w:numId="40">
    <w:abstractNumId w:val="34"/>
  </w:num>
  <w:num w:numId="41">
    <w:abstractNumId w:val="36"/>
  </w:num>
  <w:num w:numId="42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7D"/>
    <w:rsid w:val="00026C87"/>
    <w:rsid w:val="00031609"/>
    <w:rsid w:val="0004217D"/>
    <w:rsid w:val="00062035"/>
    <w:rsid w:val="00075EF1"/>
    <w:rsid w:val="0008385D"/>
    <w:rsid w:val="000D4B0E"/>
    <w:rsid w:val="000F2E05"/>
    <w:rsid w:val="001135B8"/>
    <w:rsid w:val="001245AE"/>
    <w:rsid w:val="0012460F"/>
    <w:rsid w:val="00132287"/>
    <w:rsid w:val="00135240"/>
    <w:rsid w:val="00136015"/>
    <w:rsid w:val="001E27A8"/>
    <w:rsid w:val="0028157B"/>
    <w:rsid w:val="002F71FE"/>
    <w:rsid w:val="0030387A"/>
    <w:rsid w:val="00306BD6"/>
    <w:rsid w:val="003724ED"/>
    <w:rsid w:val="00396F33"/>
    <w:rsid w:val="00413AFA"/>
    <w:rsid w:val="00442842"/>
    <w:rsid w:val="00446062"/>
    <w:rsid w:val="0045018B"/>
    <w:rsid w:val="004615B1"/>
    <w:rsid w:val="004762E2"/>
    <w:rsid w:val="0048655E"/>
    <w:rsid w:val="004D5A86"/>
    <w:rsid w:val="004E3844"/>
    <w:rsid w:val="0051758E"/>
    <w:rsid w:val="00520095"/>
    <w:rsid w:val="005226B9"/>
    <w:rsid w:val="00543896"/>
    <w:rsid w:val="00576FA1"/>
    <w:rsid w:val="00577168"/>
    <w:rsid w:val="005E5209"/>
    <w:rsid w:val="007164A7"/>
    <w:rsid w:val="00757076"/>
    <w:rsid w:val="00786C78"/>
    <w:rsid w:val="00796FFB"/>
    <w:rsid w:val="00803FFF"/>
    <w:rsid w:val="00826F60"/>
    <w:rsid w:val="00846443"/>
    <w:rsid w:val="00853257"/>
    <w:rsid w:val="008730DC"/>
    <w:rsid w:val="008900A7"/>
    <w:rsid w:val="008D6AB2"/>
    <w:rsid w:val="00906B97"/>
    <w:rsid w:val="009133E3"/>
    <w:rsid w:val="009729D2"/>
    <w:rsid w:val="00991CE3"/>
    <w:rsid w:val="009B08BD"/>
    <w:rsid w:val="009E79D9"/>
    <w:rsid w:val="00A543D9"/>
    <w:rsid w:val="00AC589B"/>
    <w:rsid w:val="00AD40FE"/>
    <w:rsid w:val="00B00072"/>
    <w:rsid w:val="00B0092C"/>
    <w:rsid w:val="00B86336"/>
    <w:rsid w:val="00BB737B"/>
    <w:rsid w:val="00BD773E"/>
    <w:rsid w:val="00C06FEC"/>
    <w:rsid w:val="00C5222A"/>
    <w:rsid w:val="00C544CD"/>
    <w:rsid w:val="00C9076E"/>
    <w:rsid w:val="00CA429D"/>
    <w:rsid w:val="00CF02C8"/>
    <w:rsid w:val="00D070CD"/>
    <w:rsid w:val="00D22D21"/>
    <w:rsid w:val="00DF787D"/>
    <w:rsid w:val="00E53464"/>
    <w:rsid w:val="00E61467"/>
    <w:rsid w:val="00E86F3E"/>
    <w:rsid w:val="00E96367"/>
    <w:rsid w:val="00EF0D7D"/>
    <w:rsid w:val="00F46D49"/>
    <w:rsid w:val="00F639CD"/>
    <w:rsid w:val="00F93E7F"/>
    <w:rsid w:val="00F94978"/>
    <w:rsid w:val="00FE74DD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7443"/>
  <w15:chartTrackingRefBased/>
  <w15:docId w15:val="{581A7273-D145-4361-9B93-94B5873F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385D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qFormat/>
    <w:rsid w:val="0008385D"/>
    <w:pPr>
      <w:keepNext/>
      <w:keepLines/>
      <w:spacing w:before="340" w:after="330" w:line="360" w:lineRule="auto"/>
      <w:outlineLvl w:val="0"/>
    </w:pPr>
    <w:rPr>
      <w:b/>
      <w:kern w:val="44"/>
      <w:sz w:val="48"/>
    </w:rPr>
  </w:style>
  <w:style w:type="paragraph" w:styleId="2">
    <w:name w:val="heading 2"/>
    <w:basedOn w:val="a"/>
    <w:next w:val="a"/>
    <w:link w:val="20"/>
    <w:qFormat/>
    <w:rsid w:val="0008385D"/>
    <w:pPr>
      <w:keepNext/>
      <w:keepLines/>
      <w:spacing w:before="260" w:after="260" w:line="360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qFormat/>
    <w:rsid w:val="0008385D"/>
    <w:pPr>
      <w:keepNext/>
      <w:keepLines/>
      <w:spacing w:before="260" w:after="260" w:line="360" w:lineRule="auto"/>
      <w:outlineLvl w:val="2"/>
    </w:pPr>
    <w:rPr>
      <w:b/>
      <w:sz w:val="30"/>
    </w:rPr>
  </w:style>
  <w:style w:type="paragraph" w:styleId="4">
    <w:name w:val="heading 4"/>
    <w:basedOn w:val="a"/>
    <w:next w:val="a"/>
    <w:link w:val="40"/>
    <w:qFormat/>
    <w:rsid w:val="0008385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322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83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85D"/>
    <w:rPr>
      <w:sz w:val="18"/>
      <w:szCs w:val="18"/>
    </w:rPr>
  </w:style>
  <w:style w:type="paragraph" w:styleId="a5">
    <w:name w:val="footer"/>
    <w:basedOn w:val="a"/>
    <w:link w:val="a6"/>
    <w:unhideWhenUsed/>
    <w:rsid w:val="00083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85D"/>
    <w:rPr>
      <w:sz w:val="18"/>
      <w:szCs w:val="18"/>
    </w:rPr>
  </w:style>
  <w:style w:type="character" w:customStyle="1" w:styleId="10">
    <w:name w:val="标题 1 字符"/>
    <w:basedOn w:val="a0"/>
    <w:link w:val="1"/>
    <w:rsid w:val="0008385D"/>
    <w:rPr>
      <w:rFonts w:ascii="Times New Roman" w:eastAsia="宋体" w:hAnsi="Times New Roman" w:cs="Times New Roman"/>
      <w:b/>
      <w:kern w:val="44"/>
      <w:sz w:val="48"/>
      <w:szCs w:val="20"/>
    </w:rPr>
  </w:style>
  <w:style w:type="character" w:customStyle="1" w:styleId="20">
    <w:name w:val="标题 2 字符"/>
    <w:basedOn w:val="a0"/>
    <w:link w:val="2"/>
    <w:rsid w:val="0008385D"/>
    <w:rPr>
      <w:rFonts w:ascii="Arial" w:eastAsia="宋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rsid w:val="0008385D"/>
    <w:rPr>
      <w:rFonts w:ascii="Times New Roman" w:eastAsia="宋体" w:hAnsi="Times New Roman" w:cs="Times New Roman"/>
      <w:b/>
      <w:sz w:val="30"/>
      <w:szCs w:val="20"/>
    </w:rPr>
  </w:style>
  <w:style w:type="character" w:customStyle="1" w:styleId="40">
    <w:name w:val="标题 4 字符"/>
    <w:basedOn w:val="a0"/>
    <w:link w:val="4"/>
    <w:rsid w:val="0008385D"/>
    <w:rPr>
      <w:rFonts w:ascii="Arial" w:eastAsia="黑体" w:hAnsi="Arial" w:cs="Times New Roman"/>
      <w:b/>
      <w:sz w:val="28"/>
      <w:szCs w:val="20"/>
    </w:rPr>
  </w:style>
  <w:style w:type="paragraph" w:customStyle="1" w:styleId="41">
    <w:name w:val="标题4"/>
    <w:basedOn w:val="a"/>
    <w:next w:val="4"/>
    <w:rsid w:val="0008385D"/>
  </w:style>
  <w:style w:type="paragraph" w:styleId="a7">
    <w:name w:val="List Paragraph"/>
    <w:basedOn w:val="a"/>
    <w:uiPriority w:val="34"/>
    <w:qFormat/>
    <w:rsid w:val="004762E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203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2035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132287"/>
    <w:rPr>
      <w:rFonts w:ascii="Times New Roman" w:eastAsia="宋体" w:hAnsi="Times New Roman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639CD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39CD"/>
  </w:style>
  <w:style w:type="paragraph" w:styleId="TOC2">
    <w:name w:val="toc 2"/>
    <w:basedOn w:val="a"/>
    <w:next w:val="a"/>
    <w:autoRedefine/>
    <w:uiPriority w:val="39"/>
    <w:unhideWhenUsed/>
    <w:rsid w:val="00F639C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39C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pringframework.org/schema/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pring.io/tools/sts/al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BBD1F-E578-43A1-A5B4-627D641E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7721</Words>
  <Characters>44015</Characters>
  <Application>Microsoft Office Word</Application>
  <DocSecurity>0</DocSecurity>
  <Lines>366</Lines>
  <Paragraphs>103</Paragraphs>
  <ScaleCrop>false</ScaleCrop>
  <Company/>
  <LinksUpToDate>false</LinksUpToDate>
  <CharactersWithSpaces>51633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宁轩 杜</dc:creator>
  <cp:keywords/>
  <dc:description/>
  <cp:lastModifiedBy>宁轩 杜</cp:lastModifiedBy>
  <cp:revision>34</cp:revision>
  <dcterms:created xsi:type="dcterms:W3CDTF">2019-01-17T08:22:00Z</dcterms:created>
  <dcterms:modified xsi:type="dcterms:W3CDTF">2019-01-25T11:06:00Z</dcterms:modified>
</cp:coreProperties>
</file>